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84A7C" w14:textId="451271FE" w:rsidR="00A9204E" w:rsidRDefault="00AE67B0">
      <w:pPr>
        <w:rPr>
          <w:b/>
          <w:bCs/>
          <w:u w:val="single"/>
        </w:rPr>
      </w:pPr>
      <w:r w:rsidRPr="00C55BD5">
        <w:rPr>
          <w:b/>
          <w:bCs/>
          <w:u w:val="single"/>
        </w:rPr>
        <w:t>SASS</w:t>
      </w:r>
    </w:p>
    <w:p w14:paraId="6FABE80D" w14:textId="30F21F34" w:rsidR="00F074A6" w:rsidRDefault="00F074A6">
      <w:pPr>
        <w:rPr>
          <w:b/>
          <w:bCs/>
          <w:u w:val="single"/>
        </w:rPr>
      </w:pPr>
    </w:p>
    <w:p w14:paraId="53A3D7B2" w14:textId="3EEF7039" w:rsidR="00F074A6" w:rsidRPr="00F074A6" w:rsidRDefault="00F074A6">
      <w:r w:rsidRPr="00F074A6">
        <w:t>Syntactically Awesome Stylesheet is a CSS pre-processor, which helps to reduce repetition with CSS and saves time. It is more stable and powerful CSS extension language that describes the style of document structurally.</w:t>
      </w:r>
    </w:p>
    <w:p w14:paraId="6665CC9B" w14:textId="6A675409" w:rsidR="00AE67B0" w:rsidRPr="00F074A6" w:rsidRDefault="00AE67B0"/>
    <w:p w14:paraId="18C4CA7D" w14:textId="7F87965B" w:rsidR="00154E13" w:rsidRPr="00C55BD5" w:rsidRDefault="003F1562">
      <w:r w:rsidRPr="00C55BD5">
        <w:t xml:space="preserve">sass --watch </w:t>
      </w:r>
      <w:proofErr w:type="gramStart"/>
      <w:r w:rsidRPr="00C55BD5">
        <w:t>C:\ruby\lib\sass\style.scss:style.css</w:t>
      </w:r>
      <w:proofErr w:type="gramEnd"/>
    </w:p>
    <w:p w14:paraId="11926624" w14:textId="3865261B" w:rsidR="00154E13" w:rsidRPr="00C55BD5" w:rsidRDefault="00154E13"/>
    <w:p w14:paraId="677276A6" w14:textId="77777777" w:rsidR="00BF14A5" w:rsidRPr="00C55BD5" w:rsidRDefault="00154E13" w:rsidP="00154E13">
      <w:r w:rsidRPr="00C55BD5">
        <w:t xml:space="preserve">SASS supports two syntaxes </w:t>
      </w:r>
    </w:p>
    <w:p w14:paraId="6C9715D5" w14:textId="03840368" w:rsidR="00BF14A5" w:rsidRPr="00C55BD5" w:rsidRDefault="00154E13" w:rsidP="00BF14A5">
      <w:pPr>
        <w:pStyle w:val="ListParagraph"/>
        <w:numPr>
          <w:ilvl w:val="0"/>
          <w:numId w:val="24"/>
        </w:numPr>
      </w:pPr>
      <w:r w:rsidRPr="00C55BD5">
        <w:t>SCSS</w:t>
      </w:r>
      <w:r w:rsidR="00786659" w:rsidRPr="00C55BD5">
        <w:t xml:space="preserve">: </w:t>
      </w:r>
      <w:r w:rsidR="00BF14A5" w:rsidRPr="00C55BD5">
        <w:t>Sassy CSS</w:t>
      </w:r>
      <w:r w:rsidR="00BF14A5" w:rsidRPr="00C55BD5">
        <w:t xml:space="preserve"> files </w:t>
      </w:r>
      <w:r w:rsidR="00BF14A5" w:rsidRPr="00C55BD5">
        <w:t xml:space="preserve">use </w:t>
      </w:r>
      <w:proofErr w:type="spellStart"/>
      <w:proofErr w:type="gramStart"/>
      <w:r w:rsidR="0006414E" w:rsidRPr="00C55BD5">
        <w:t>ab</w:t>
      </w:r>
      <w:r w:rsidR="00761B93" w:rsidRPr="00C55BD5">
        <w:t>c</w:t>
      </w:r>
      <w:r w:rsidR="00BF14A5" w:rsidRPr="00C55BD5">
        <w:t>.scss</w:t>
      </w:r>
      <w:proofErr w:type="spellEnd"/>
      <w:proofErr w:type="gramEnd"/>
    </w:p>
    <w:p w14:paraId="777D7608" w14:textId="6193BAF6" w:rsidR="00BF14A5" w:rsidRPr="00C55BD5" w:rsidRDefault="00154E13" w:rsidP="00BF14A5">
      <w:pPr>
        <w:pStyle w:val="ListParagraph"/>
        <w:numPr>
          <w:ilvl w:val="0"/>
          <w:numId w:val="24"/>
        </w:numPr>
      </w:pPr>
      <w:r w:rsidRPr="00C55BD5">
        <w:t>Indented syntax</w:t>
      </w:r>
      <w:r w:rsidR="00BF14A5" w:rsidRPr="00C55BD5">
        <w:t>: O</w:t>
      </w:r>
      <w:r w:rsidR="00BF14A5" w:rsidRPr="00C55BD5">
        <w:t xml:space="preserve">lder syntax </w:t>
      </w:r>
      <w:r w:rsidR="00BF14A5" w:rsidRPr="00C55BD5">
        <w:t>and</w:t>
      </w:r>
      <w:r w:rsidR="00BF14A5" w:rsidRPr="00C55BD5">
        <w:t xml:space="preserve"> SASS files use </w:t>
      </w:r>
      <w:proofErr w:type="spellStart"/>
      <w:proofErr w:type="gramStart"/>
      <w:r w:rsidR="009619B5" w:rsidRPr="00C55BD5">
        <w:t>abc</w:t>
      </w:r>
      <w:r w:rsidR="00BF14A5" w:rsidRPr="00C55BD5">
        <w:t>.sass</w:t>
      </w:r>
      <w:proofErr w:type="spellEnd"/>
      <w:proofErr w:type="gramEnd"/>
    </w:p>
    <w:p w14:paraId="76F3868B" w14:textId="73A32484" w:rsidR="00BF14A5" w:rsidRPr="00C55BD5" w:rsidRDefault="00BF14A5" w:rsidP="00BF14A5">
      <w:pPr>
        <w:pStyle w:val="ListParagraph"/>
      </w:pPr>
    </w:p>
    <w:p w14:paraId="13EEFFEF" w14:textId="19031F4D" w:rsidR="00E50152" w:rsidRDefault="004F7E42" w:rsidP="0012379D">
      <w:pPr>
        <w:pStyle w:val="ListParagraph"/>
        <w:ind w:left="0"/>
      </w:pPr>
      <w:r w:rsidRPr="00C55BD5">
        <w:t>For example: SCSS</w:t>
      </w:r>
    </w:p>
    <w:p w14:paraId="27D4968E" w14:textId="77777777" w:rsidR="00F074A6" w:rsidRPr="00C55BD5" w:rsidRDefault="00F074A6" w:rsidP="0012379D">
      <w:pPr>
        <w:pStyle w:val="ListParagraph"/>
        <w:ind w:left="0"/>
      </w:pPr>
      <w:bookmarkStart w:id="0" w:name="_GoBack"/>
      <w:bookmarkEnd w:id="0"/>
    </w:p>
    <w:p w14:paraId="48602E27" w14:textId="77777777" w:rsidR="004F7E42" w:rsidRPr="00C55BD5" w:rsidRDefault="004F7E42" w:rsidP="0012379D">
      <w:pPr>
        <w:pStyle w:val="ListParagraph"/>
        <w:ind w:left="0"/>
      </w:pPr>
      <w:proofErr w:type="gramStart"/>
      <w:r w:rsidRPr="00C55BD5">
        <w:t>.</w:t>
      </w:r>
      <w:proofErr w:type="spellStart"/>
      <w:r w:rsidRPr="00C55BD5">
        <w:t>myclass</w:t>
      </w:r>
      <w:proofErr w:type="spellEnd"/>
      <w:proofErr w:type="gramEnd"/>
      <w:r w:rsidRPr="00C55BD5">
        <w:t xml:space="preserve"> {</w:t>
      </w:r>
    </w:p>
    <w:p w14:paraId="2CD76AB5" w14:textId="77777777" w:rsidR="004F7E42" w:rsidRPr="00C55BD5" w:rsidRDefault="004F7E42" w:rsidP="0012379D">
      <w:pPr>
        <w:pStyle w:val="ListParagraph"/>
        <w:ind w:left="0"/>
      </w:pPr>
      <w:r w:rsidRPr="00C55BD5">
        <w:t xml:space="preserve">   color = red;</w:t>
      </w:r>
    </w:p>
    <w:p w14:paraId="5F2561BE" w14:textId="77777777" w:rsidR="004F7E42" w:rsidRPr="00C55BD5" w:rsidRDefault="004F7E42" w:rsidP="0012379D">
      <w:pPr>
        <w:pStyle w:val="ListParagraph"/>
        <w:ind w:left="0"/>
      </w:pPr>
      <w:r w:rsidRPr="00C55BD5">
        <w:t xml:space="preserve">   font-size = 0.2em;</w:t>
      </w:r>
    </w:p>
    <w:p w14:paraId="2815A8B2" w14:textId="77777777" w:rsidR="00F074A6" w:rsidRDefault="004F7E42" w:rsidP="0012379D">
      <w:pPr>
        <w:pStyle w:val="ListParagraph"/>
        <w:ind w:left="0"/>
      </w:pPr>
      <w:r w:rsidRPr="00C55BD5">
        <w:t>}</w:t>
      </w:r>
    </w:p>
    <w:p w14:paraId="1FABB31D" w14:textId="77777777" w:rsidR="00F074A6" w:rsidRDefault="00F074A6" w:rsidP="0012379D">
      <w:pPr>
        <w:pStyle w:val="ListParagraph"/>
        <w:ind w:left="0"/>
      </w:pPr>
    </w:p>
    <w:p w14:paraId="39525380" w14:textId="61F56EE2" w:rsidR="00E50152" w:rsidRPr="00C55BD5" w:rsidRDefault="00E50152" w:rsidP="0012379D">
      <w:pPr>
        <w:pStyle w:val="ListParagraph"/>
        <w:ind w:left="0"/>
      </w:pPr>
      <w:proofErr w:type="gramStart"/>
      <w:r w:rsidRPr="00C55BD5">
        <w:t>.</w:t>
      </w:r>
      <w:proofErr w:type="spellStart"/>
      <w:r w:rsidRPr="00C55BD5">
        <w:t>myclass</w:t>
      </w:r>
      <w:proofErr w:type="spellEnd"/>
      <w:proofErr w:type="gramEnd"/>
    </w:p>
    <w:p w14:paraId="265A235A" w14:textId="77777777" w:rsidR="00E50152" w:rsidRPr="00C55BD5" w:rsidRDefault="00E50152" w:rsidP="0012379D">
      <w:pPr>
        <w:pStyle w:val="ListParagraph"/>
        <w:ind w:left="0"/>
      </w:pPr>
      <w:r w:rsidRPr="00C55BD5">
        <w:t xml:space="preserve">   </w:t>
      </w:r>
      <w:proofErr w:type="gramStart"/>
      <w:r w:rsidRPr="00C55BD5">
        <w:t>:color</w:t>
      </w:r>
      <w:proofErr w:type="gramEnd"/>
      <w:r w:rsidRPr="00C55BD5">
        <w:t xml:space="preserve"> red</w:t>
      </w:r>
    </w:p>
    <w:p w14:paraId="70237A4B" w14:textId="31499565" w:rsidR="00E50152" w:rsidRPr="00C55BD5" w:rsidRDefault="00E50152" w:rsidP="0012379D">
      <w:pPr>
        <w:pStyle w:val="ListParagraph"/>
        <w:ind w:left="0"/>
      </w:pPr>
      <w:r w:rsidRPr="00C55BD5">
        <w:t xml:space="preserve">   :font-size 0.2em</w:t>
      </w:r>
    </w:p>
    <w:p w14:paraId="6EF50E3E" w14:textId="4A305676" w:rsidR="009F0B46" w:rsidRPr="00C55BD5" w:rsidRDefault="009F0B46" w:rsidP="0012379D">
      <w:pPr>
        <w:pStyle w:val="ListParagraph"/>
        <w:ind w:left="0"/>
      </w:pPr>
    </w:p>
    <w:p w14:paraId="4F877882" w14:textId="77777777" w:rsidR="009F0B46" w:rsidRPr="00C55BD5" w:rsidRDefault="009F0B46" w:rsidP="0012379D">
      <w:pPr>
        <w:pStyle w:val="ListParagraph"/>
        <w:ind w:left="0"/>
      </w:pPr>
      <w:r w:rsidRPr="00C55BD5">
        <w:t>.class1,</w:t>
      </w:r>
    </w:p>
    <w:p w14:paraId="1B26E8F2" w14:textId="77777777" w:rsidR="009F0B46" w:rsidRPr="00C55BD5" w:rsidRDefault="009F0B46" w:rsidP="0012379D">
      <w:pPr>
        <w:pStyle w:val="ListParagraph"/>
        <w:ind w:left="0"/>
      </w:pPr>
      <w:r w:rsidRPr="00C55BD5">
        <w:t>.class2{</w:t>
      </w:r>
    </w:p>
    <w:p w14:paraId="3EC35DF6" w14:textId="77777777" w:rsidR="009F0B46" w:rsidRPr="00C55BD5" w:rsidRDefault="009F0B46" w:rsidP="0012379D">
      <w:pPr>
        <w:pStyle w:val="ListParagraph"/>
        <w:ind w:left="0"/>
      </w:pPr>
      <w:r w:rsidRPr="00C55BD5">
        <w:t xml:space="preserve">   </w:t>
      </w:r>
      <w:proofErr w:type="spellStart"/>
      <w:proofErr w:type="gramStart"/>
      <w:r w:rsidRPr="00C55BD5">
        <w:t>color:red</w:t>
      </w:r>
      <w:proofErr w:type="spellEnd"/>
      <w:proofErr w:type="gramEnd"/>
      <w:r w:rsidRPr="00C55BD5">
        <w:t>;</w:t>
      </w:r>
    </w:p>
    <w:p w14:paraId="3B71C31C" w14:textId="0650DD1E" w:rsidR="009F0B46" w:rsidRPr="00C55BD5" w:rsidRDefault="009F0B46" w:rsidP="0012379D">
      <w:pPr>
        <w:pStyle w:val="ListParagraph"/>
        <w:ind w:left="0"/>
      </w:pPr>
      <w:r w:rsidRPr="00C55BD5">
        <w:t>}</w:t>
      </w:r>
    </w:p>
    <w:p w14:paraId="673F777A" w14:textId="064A28D9" w:rsidR="0012379D" w:rsidRPr="00C55BD5" w:rsidRDefault="0012379D" w:rsidP="0012379D">
      <w:pPr>
        <w:pStyle w:val="ListParagraph"/>
        <w:ind w:left="0"/>
      </w:pPr>
    </w:p>
    <w:p w14:paraId="660DB870" w14:textId="77777777" w:rsidR="00CE54F8" w:rsidRPr="00C55BD5" w:rsidRDefault="00CE54F8" w:rsidP="0012379D">
      <w:pPr>
        <w:pStyle w:val="ListParagraph"/>
        <w:ind w:left="0"/>
      </w:pPr>
    </w:p>
    <w:p w14:paraId="3F5680AF" w14:textId="0B129558" w:rsidR="0012379D" w:rsidRPr="00C55BD5" w:rsidRDefault="0012379D" w:rsidP="0012379D">
      <w:pPr>
        <w:pStyle w:val="ListParagraph"/>
        <w:ind w:left="0"/>
        <w:rPr>
          <w:b/>
          <w:bCs/>
          <w:u w:val="single"/>
        </w:rPr>
      </w:pPr>
      <w:r w:rsidRPr="00C55BD5">
        <w:rPr>
          <w:b/>
          <w:bCs/>
          <w:u w:val="single"/>
        </w:rPr>
        <w:t>@import</w:t>
      </w:r>
    </w:p>
    <w:p w14:paraId="62F803C5" w14:textId="77777777" w:rsidR="0012379D" w:rsidRPr="00C55BD5" w:rsidRDefault="0012379D" w:rsidP="0012379D">
      <w:pPr>
        <w:pStyle w:val="ListParagraph"/>
        <w:ind w:left="0"/>
      </w:pPr>
    </w:p>
    <w:p w14:paraId="39D27AAE" w14:textId="336A7543" w:rsidR="0012379D" w:rsidRPr="00C55BD5" w:rsidRDefault="0012379D" w:rsidP="0012379D">
      <w:pPr>
        <w:pStyle w:val="ListParagraph"/>
        <w:ind w:left="0"/>
        <w:rPr>
          <w:b/>
          <w:bCs/>
        </w:rPr>
      </w:pPr>
      <w:r w:rsidRPr="00C55BD5">
        <w:rPr>
          <w:b/>
          <w:bCs/>
        </w:rPr>
        <w:t>I</w:t>
      </w:r>
      <w:r w:rsidRPr="00C55BD5">
        <w:rPr>
          <w:b/>
          <w:bCs/>
        </w:rPr>
        <w:t>n SCSS</w:t>
      </w:r>
      <w:r w:rsidRPr="00C55BD5">
        <w:rPr>
          <w:b/>
          <w:bCs/>
        </w:rPr>
        <w:t xml:space="preserve">, </w:t>
      </w:r>
    </w:p>
    <w:p w14:paraId="5AB939A7" w14:textId="77777777" w:rsidR="0012379D" w:rsidRPr="00C55BD5" w:rsidRDefault="0012379D" w:rsidP="0012379D">
      <w:pPr>
        <w:pStyle w:val="ListParagraph"/>
        <w:ind w:left="0"/>
      </w:pPr>
      <w:r w:rsidRPr="00C55BD5">
        <w:t>@import "themes/</w:t>
      </w:r>
      <w:proofErr w:type="spellStart"/>
      <w:r w:rsidRPr="00C55BD5">
        <w:t>blackforest</w:t>
      </w:r>
      <w:proofErr w:type="spellEnd"/>
      <w:r w:rsidRPr="00C55BD5">
        <w:t>";</w:t>
      </w:r>
    </w:p>
    <w:p w14:paraId="0EE5B0B6" w14:textId="16216901" w:rsidR="0012379D" w:rsidRPr="00C55BD5" w:rsidRDefault="0012379D" w:rsidP="0012379D">
      <w:pPr>
        <w:pStyle w:val="ListParagraph"/>
        <w:ind w:left="0"/>
      </w:pPr>
      <w:r w:rsidRPr="00C55BD5">
        <w:t>@import "</w:t>
      </w:r>
      <w:proofErr w:type="spellStart"/>
      <w:proofErr w:type="gramStart"/>
      <w:r w:rsidRPr="00C55BD5">
        <w:t>style.sass</w:t>
      </w:r>
      <w:proofErr w:type="spellEnd"/>
      <w:proofErr w:type="gramEnd"/>
      <w:r w:rsidRPr="00C55BD5">
        <w:t>";</w:t>
      </w:r>
    </w:p>
    <w:p w14:paraId="1AC600CA" w14:textId="39190C6A" w:rsidR="0012379D" w:rsidRPr="00C55BD5" w:rsidRDefault="0012379D" w:rsidP="0012379D">
      <w:pPr>
        <w:pStyle w:val="ListParagraph"/>
        <w:ind w:left="0"/>
      </w:pPr>
    </w:p>
    <w:p w14:paraId="7B4E1040" w14:textId="76111704" w:rsidR="0012379D" w:rsidRPr="00C55BD5" w:rsidRDefault="0012379D" w:rsidP="0012379D">
      <w:pPr>
        <w:pStyle w:val="ListParagraph"/>
        <w:ind w:left="0"/>
        <w:rPr>
          <w:b/>
          <w:bCs/>
        </w:rPr>
      </w:pPr>
      <w:r w:rsidRPr="00C55BD5">
        <w:rPr>
          <w:b/>
          <w:bCs/>
        </w:rPr>
        <w:t xml:space="preserve">In SASS, </w:t>
      </w:r>
    </w:p>
    <w:p w14:paraId="7CD270BD" w14:textId="77777777" w:rsidR="0012379D" w:rsidRPr="00C55BD5" w:rsidRDefault="0012379D" w:rsidP="0012379D">
      <w:pPr>
        <w:pStyle w:val="ListParagraph"/>
        <w:ind w:left="0"/>
      </w:pPr>
      <w:r w:rsidRPr="00C55BD5">
        <w:t>@import themes/</w:t>
      </w:r>
      <w:proofErr w:type="spellStart"/>
      <w:r w:rsidRPr="00C55BD5">
        <w:t>blackforest</w:t>
      </w:r>
      <w:proofErr w:type="spellEnd"/>
    </w:p>
    <w:p w14:paraId="430E7937" w14:textId="632B0EA6" w:rsidR="001352A4" w:rsidRPr="00C55BD5" w:rsidRDefault="0012379D" w:rsidP="001352A4">
      <w:pPr>
        <w:pStyle w:val="ListParagraph"/>
        <w:ind w:left="0"/>
      </w:pPr>
      <w:r w:rsidRPr="00C55BD5">
        <w:t xml:space="preserve">@import </w:t>
      </w:r>
      <w:proofErr w:type="spellStart"/>
      <w:proofErr w:type="gramStart"/>
      <w:r w:rsidRPr="00C55BD5">
        <w:t>fontstyle.sass</w:t>
      </w:r>
      <w:proofErr w:type="spellEnd"/>
      <w:proofErr w:type="gramEnd"/>
    </w:p>
    <w:p w14:paraId="05DDE0A2" w14:textId="376995F3" w:rsidR="001352A4" w:rsidRPr="00C55BD5" w:rsidRDefault="001352A4" w:rsidP="001352A4">
      <w:pPr>
        <w:pStyle w:val="ListParagraph"/>
        <w:ind w:left="0"/>
      </w:pPr>
    </w:p>
    <w:p w14:paraId="68AA6F61" w14:textId="77777777" w:rsidR="00CE54F8" w:rsidRPr="00C55BD5" w:rsidRDefault="00CE54F8" w:rsidP="001352A4">
      <w:pPr>
        <w:pStyle w:val="ListParagraph"/>
        <w:ind w:left="0"/>
      </w:pPr>
    </w:p>
    <w:p w14:paraId="770C30FE" w14:textId="6FAD1771" w:rsidR="001352A4" w:rsidRPr="00C55BD5" w:rsidRDefault="001352A4" w:rsidP="001352A4">
      <w:pPr>
        <w:pStyle w:val="ListParagraph"/>
        <w:ind w:left="0"/>
        <w:rPr>
          <w:b/>
          <w:bCs/>
          <w:u w:val="single"/>
        </w:rPr>
      </w:pPr>
      <w:proofErr w:type="spellStart"/>
      <w:r w:rsidRPr="00C55BD5">
        <w:rPr>
          <w:b/>
          <w:bCs/>
          <w:u w:val="single"/>
        </w:rPr>
        <w:t>Mixin</w:t>
      </w:r>
      <w:proofErr w:type="spellEnd"/>
      <w:r w:rsidRPr="00C55BD5">
        <w:rPr>
          <w:b/>
          <w:bCs/>
          <w:u w:val="single"/>
        </w:rPr>
        <w:t xml:space="preserve"> Directives</w:t>
      </w:r>
    </w:p>
    <w:p w14:paraId="5E693CB1" w14:textId="77777777" w:rsidR="00CE54F8" w:rsidRPr="00C55BD5" w:rsidRDefault="00CE54F8" w:rsidP="001352A4">
      <w:pPr>
        <w:pStyle w:val="ListParagraph"/>
        <w:ind w:left="0"/>
        <w:rPr>
          <w:b/>
          <w:bCs/>
          <w:u w:val="single"/>
        </w:rPr>
      </w:pPr>
    </w:p>
    <w:p w14:paraId="1AC3F413" w14:textId="77777777" w:rsidR="001130F8" w:rsidRPr="00C55BD5" w:rsidRDefault="001352A4" w:rsidP="001352A4">
      <w:pPr>
        <w:pStyle w:val="ListParagraph"/>
        <w:ind w:left="0"/>
      </w:pPr>
      <w:r w:rsidRPr="00C55BD5">
        <w:t>@</w:t>
      </w:r>
      <w:proofErr w:type="spellStart"/>
      <w:r w:rsidRPr="00C55BD5">
        <w:t>mixin</w:t>
      </w:r>
      <w:proofErr w:type="spellEnd"/>
      <w:r w:rsidRPr="00C55BD5">
        <w:t xml:space="preserve"> and @include. </w:t>
      </w:r>
    </w:p>
    <w:p w14:paraId="29C075B0" w14:textId="6A772C68" w:rsidR="001352A4" w:rsidRPr="00C55BD5" w:rsidRDefault="001352A4" w:rsidP="001352A4">
      <w:pPr>
        <w:pStyle w:val="ListParagraph"/>
        <w:ind w:left="0"/>
      </w:pPr>
      <w:r w:rsidRPr="00C55BD5">
        <w:t>Instead of @</w:t>
      </w:r>
      <w:proofErr w:type="spellStart"/>
      <w:r w:rsidRPr="00C55BD5">
        <w:t>mixin</w:t>
      </w:r>
      <w:proofErr w:type="spellEnd"/>
      <w:r w:rsidRPr="00C55BD5">
        <w:t xml:space="preserve"> and @include you can use = and + characters</w:t>
      </w:r>
    </w:p>
    <w:p w14:paraId="576FACB0" w14:textId="77777777" w:rsidR="001352A4" w:rsidRPr="00C55BD5" w:rsidRDefault="001352A4" w:rsidP="001352A4">
      <w:pPr>
        <w:pStyle w:val="ListParagraph"/>
        <w:ind w:left="0"/>
      </w:pPr>
    </w:p>
    <w:p w14:paraId="7240CE46" w14:textId="14EC39D5" w:rsidR="001352A4" w:rsidRPr="00C55BD5" w:rsidRDefault="001352A4" w:rsidP="001352A4">
      <w:pPr>
        <w:pStyle w:val="ListParagraph"/>
        <w:ind w:left="0"/>
        <w:rPr>
          <w:b/>
          <w:bCs/>
        </w:rPr>
      </w:pPr>
      <w:r w:rsidRPr="00C55BD5">
        <w:rPr>
          <w:b/>
          <w:bCs/>
        </w:rPr>
        <w:t>For instance</w:t>
      </w:r>
      <w:r w:rsidR="001130F8" w:rsidRPr="00C55BD5">
        <w:rPr>
          <w:b/>
          <w:bCs/>
        </w:rPr>
        <w:t>:</w:t>
      </w:r>
    </w:p>
    <w:p w14:paraId="3B365AAD" w14:textId="77777777" w:rsidR="001352A4" w:rsidRPr="00C55BD5" w:rsidRDefault="001352A4" w:rsidP="001352A4">
      <w:pPr>
        <w:pStyle w:val="ListParagraph"/>
        <w:ind w:left="0"/>
      </w:pPr>
    </w:p>
    <w:p w14:paraId="2F417371" w14:textId="77777777" w:rsidR="001352A4" w:rsidRPr="00C55BD5" w:rsidRDefault="001352A4" w:rsidP="001352A4">
      <w:pPr>
        <w:pStyle w:val="ListParagraph"/>
        <w:ind w:left="0"/>
      </w:pPr>
      <w:r w:rsidRPr="00C55BD5">
        <w:t>=</w:t>
      </w:r>
      <w:proofErr w:type="spellStart"/>
      <w:r w:rsidRPr="00C55BD5">
        <w:t>myclass</w:t>
      </w:r>
      <w:proofErr w:type="spellEnd"/>
    </w:p>
    <w:p w14:paraId="7CF692A9" w14:textId="77777777" w:rsidR="001352A4" w:rsidRPr="00C55BD5" w:rsidRDefault="001352A4" w:rsidP="001352A4">
      <w:pPr>
        <w:pStyle w:val="ListParagraph"/>
        <w:ind w:left="0"/>
      </w:pPr>
      <w:r w:rsidRPr="00C55BD5">
        <w:lastRenderedPageBreak/>
        <w:t xml:space="preserve">   font-size: 12px;</w:t>
      </w:r>
    </w:p>
    <w:p w14:paraId="1A654AB8" w14:textId="77777777" w:rsidR="001352A4" w:rsidRPr="00C55BD5" w:rsidRDefault="001352A4" w:rsidP="001352A4">
      <w:pPr>
        <w:pStyle w:val="ListParagraph"/>
        <w:ind w:left="0"/>
      </w:pPr>
      <w:r w:rsidRPr="00C55BD5">
        <w:t>p</w:t>
      </w:r>
    </w:p>
    <w:p w14:paraId="7AFD20C3" w14:textId="4CEBEF7E" w:rsidR="001130F8" w:rsidRPr="00C55BD5" w:rsidRDefault="001352A4" w:rsidP="001352A4">
      <w:pPr>
        <w:pStyle w:val="ListParagraph"/>
        <w:ind w:left="0"/>
      </w:pPr>
      <w:r w:rsidRPr="00C55BD5">
        <w:t xml:space="preserve">   +</w:t>
      </w:r>
      <w:proofErr w:type="spellStart"/>
      <w:r w:rsidRPr="00C55BD5">
        <w:t>myclass</w:t>
      </w:r>
      <w:proofErr w:type="spellEnd"/>
    </w:p>
    <w:p w14:paraId="124FA40C" w14:textId="77777777" w:rsidR="00B4603C" w:rsidRPr="00C55BD5" w:rsidRDefault="00B4603C" w:rsidP="001352A4">
      <w:pPr>
        <w:pStyle w:val="ListParagraph"/>
        <w:ind w:left="0"/>
      </w:pPr>
    </w:p>
    <w:p w14:paraId="2A5EA26E" w14:textId="756D3E54" w:rsidR="001352A4" w:rsidRPr="00C55BD5" w:rsidRDefault="001352A4" w:rsidP="001352A4">
      <w:pPr>
        <w:pStyle w:val="ListParagraph"/>
        <w:ind w:left="0"/>
        <w:rPr>
          <w:b/>
          <w:bCs/>
        </w:rPr>
      </w:pPr>
      <w:r w:rsidRPr="00C55BD5">
        <w:rPr>
          <w:b/>
          <w:bCs/>
        </w:rPr>
        <w:t>The above given code is the same as −</w:t>
      </w:r>
    </w:p>
    <w:p w14:paraId="0B8A0E63" w14:textId="77777777" w:rsidR="001352A4" w:rsidRPr="00C55BD5" w:rsidRDefault="001352A4" w:rsidP="001352A4">
      <w:pPr>
        <w:pStyle w:val="ListParagraph"/>
        <w:ind w:left="0"/>
      </w:pPr>
    </w:p>
    <w:p w14:paraId="4A5696D3" w14:textId="77777777" w:rsidR="001352A4" w:rsidRPr="00C55BD5" w:rsidRDefault="001352A4" w:rsidP="001352A4">
      <w:pPr>
        <w:pStyle w:val="ListParagraph"/>
        <w:ind w:left="0"/>
      </w:pPr>
      <w:r w:rsidRPr="00C55BD5">
        <w:t>@</w:t>
      </w:r>
      <w:proofErr w:type="spellStart"/>
      <w:r w:rsidRPr="00C55BD5">
        <w:t>mixin</w:t>
      </w:r>
      <w:proofErr w:type="spellEnd"/>
      <w:r w:rsidRPr="00C55BD5">
        <w:t xml:space="preserve"> </w:t>
      </w:r>
      <w:proofErr w:type="spellStart"/>
      <w:r w:rsidRPr="00C55BD5">
        <w:t>myclass</w:t>
      </w:r>
      <w:proofErr w:type="spellEnd"/>
    </w:p>
    <w:p w14:paraId="76E4F298" w14:textId="77777777" w:rsidR="001352A4" w:rsidRPr="00C55BD5" w:rsidRDefault="001352A4" w:rsidP="001352A4">
      <w:pPr>
        <w:pStyle w:val="ListParagraph"/>
        <w:ind w:left="0"/>
      </w:pPr>
      <w:r w:rsidRPr="00C55BD5">
        <w:t xml:space="preserve">   font-size: 12px;</w:t>
      </w:r>
    </w:p>
    <w:p w14:paraId="483B982C" w14:textId="77777777" w:rsidR="001352A4" w:rsidRPr="00C55BD5" w:rsidRDefault="001352A4" w:rsidP="001352A4">
      <w:pPr>
        <w:pStyle w:val="ListParagraph"/>
        <w:ind w:left="0"/>
      </w:pPr>
      <w:r w:rsidRPr="00C55BD5">
        <w:t>p</w:t>
      </w:r>
    </w:p>
    <w:p w14:paraId="63D10198" w14:textId="24BA1B12" w:rsidR="003B1846" w:rsidRPr="00C55BD5" w:rsidRDefault="001352A4" w:rsidP="003B1846">
      <w:pPr>
        <w:pStyle w:val="ListParagraph"/>
        <w:ind w:left="-720"/>
      </w:pPr>
      <w:r w:rsidRPr="00C55BD5">
        <w:t xml:space="preserve">   </w:t>
      </w:r>
      <w:r w:rsidR="00976A06" w:rsidRPr="00C55BD5">
        <w:tab/>
        <w:t xml:space="preserve">  </w:t>
      </w:r>
      <w:r w:rsidRPr="00C55BD5">
        <w:t xml:space="preserve">@include </w:t>
      </w:r>
      <w:proofErr w:type="spellStart"/>
      <w:r w:rsidRPr="00C55BD5">
        <w:t>myclass</w:t>
      </w:r>
      <w:proofErr w:type="spellEnd"/>
    </w:p>
    <w:p w14:paraId="12AD42CE" w14:textId="3EA7A478" w:rsidR="003B1846" w:rsidRPr="00C55BD5" w:rsidRDefault="003B1846" w:rsidP="003B1846">
      <w:pPr>
        <w:pStyle w:val="ListParagraph"/>
        <w:ind w:left="-720"/>
      </w:pPr>
    </w:p>
    <w:p w14:paraId="405D574D" w14:textId="77777777" w:rsidR="003B1846" w:rsidRPr="00C55BD5" w:rsidRDefault="003B1846" w:rsidP="003B1846">
      <w:pPr>
        <w:pStyle w:val="ListParagraph"/>
        <w:ind w:left="-720"/>
      </w:pPr>
    </w:p>
    <w:p w14:paraId="17A982CA" w14:textId="77777777" w:rsidR="003B1846" w:rsidRPr="00C55BD5" w:rsidRDefault="003B1846" w:rsidP="003B1846">
      <w:pPr>
        <w:pStyle w:val="ListParagraph"/>
        <w:ind w:left="0"/>
        <w:rPr>
          <w:b/>
          <w:bCs/>
          <w:u w:val="single"/>
        </w:rPr>
      </w:pPr>
      <w:r w:rsidRPr="00C55BD5">
        <w:rPr>
          <w:b/>
          <w:bCs/>
          <w:u w:val="single"/>
        </w:rPr>
        <w:t>Deprecated Syntax</w:t>
      </w:r>
    </w:p>
    <w:p w14:paraId="75FD5FC0" w14:textId="77777777" w:rsidR="003B1846" w:rsidRPr="00C55BD5" w:rsidRDefault="003B1846" w:rsidP="003B1846">
      <w:pPr>
        <w:pStyle w:val="ListParagraph"/>
        <w:ind w:left="0"/>
      </w:pPr>
    </w:p>
    <w:p w14:paraId="5600C122" w14:textId="6BE7830D" w:rsidR="003B1846" w:rsidRPr="00C55BD5" w:rsidRDefault="003B1846" w:rsidP="003B1846">
      <w:pPr>
        <w:pStyle w:val="ListParagraph"/>
        <w:ind w:left="0"/>
      </w:pPr>
      <w:r w:rsidRPr="00C55BD5">
        <w:t>=</w:t>
      </w:r>
      <w:r w:rsidRPr="00C55BD5">
        <w:t xml:space="preserve"> =&gt; </w:t>
      </w:r>
      <w:r w:rsidRPr="00C55BD5">
        <w:t xml:space="preserve">It was used instead </w:t>
      </w:r>
      <w:proofErr w:type="gramStart"/>
      <w:r w:rsidRPr="00C55BD5">
        <w:t>of</w:t>
      </w:r>
      <w:r w:rsidR="00A44BDA" w:rsidRPr="00C55BD5">
        <w:t xml:space="preserve"> </w:t>
      </w:r>
      <w:r w:rsidRPr="00C55BD5">
        <w:t>:</w:t>
      </w:r>
      <w:proofErr w:type="gramEnd"/>
      <w:r w:rsidRPr="00C55BD5">
        <w:t xml:space="preserve"> when setting variables and properties to values of </w:t>
      </w:r>
      <w:proofErr w:type="spellStart"/>
      <w:r w:rsidRPr="00C55BD5">
        <w:t>SassScript</w:t>
      </w:r>
      <w:proofErr w:type="spellEnd"/>
      <w:r w:rsidRPr="00C55BD5">
        <w:t>.</w:t>
      </w:r>
    </w:p>
    <w:p w14:paraId="75FE261E" w14:textId="77777777" w:rsidR="003B1846" w:rsidRPr="00C55BD5" w:rsidRDefault="003B1846" w:rsidP="003B1846">
      <w:pPr>
        <w:pStyle w:val="ListParagraph"/>
        <w:ind w:left="0"/>
      </w:pPr>
    </w:p>
    <w:p w14:paraId="2FBCDB9E" w14:textId="1901C63F" w:rsidR="003B1846" w:rsidRPr="00C55BD5" w:rsidRDefault="003B1846" w:rsidP="003B1846">
      <w:pPr>
        <w:pStyle w:val="ListParagraph"/>
        <w:ind w:left="0"/>
      </w:pPr>
      <w:r w:rsidRPr="00C55BD5">
        <w:t>||=</w:t>
      </w:r>
      <w:r w:rsidRPr="00C55BD5">
        <w:t xml:space="preserve"> =&gt; </w:t>
      </w:r>
      <w:r w:rsidRPr="00C55BD5">
        <w:t xml:space="preserve">It was used instead </w:t>
      </w:r>
      <w:proofErr w:type="gramStart"/>
      <w:r w:rsidRPr="00C55BD5">
        <w:t>of :</w:t>
      </w:r>
      <w:proofErr w:type="gramEnd"/>
      <w:r w:rsidRPr="00C55BD5">
        <w:t xml:space="preserve"> whenever you are assigning default value of a variable.</w:t>
      </w:r>
    </w:p>
    <w:p w14:paraId="7B41FABC" w14:textId="77777777" w:rsidR="003B1846" w:rsidRPr="00C55BD5" w:rsidRDefault="003B1846" w:rsidP="003B1846">
      <w:pPr>
        <w:pStyle w:val="ListParagraph"/>
        <w:ind w:left="0"/>
      </w:pPr>
    </w:p>
    <w:p w14:paraId="448F3CE6" w14:textId="5346DEFE" w:rsidR="003B1846" w:rsidRPr="00C55BD5" w:rsidRDefault="003B1846" w:rsidP="003B1846">
      <w:pPr>
        <w:pStyle w:val="ListParagraph"/>
        <w:ind w:left="0"/>
      </w:pPr>
      <w:r w:rsidRPr="00C55BD5">
        <w:t>!</w:t>
      </w:r>
      <w:r w:rsidRPr="00C55BD5">
        <w:t xml:space="preserve"> =&gt; </w:t>
      </w:r>
      <w:r w:rsidRPr="00C55BD5">
        <w:t>Instead of $</w:t>
      </w:r>
      <w:proofErr w:type="gramStart"/>
      <w:r w:rsidRPr="00C55BD5">
        <w:t>, !</w:t>
      </w:r>
      <w:proofErr w:type="gramEnd"/>
      <w:r w:rsidRPr="00C55BD5">
        <w:t xml:space="preserve"> was used as variable prefix. Functionality will not be changed when it is used instead of $.</w:t>
      </w:r>
    </w:p>
    <w:p w14:paraId="60E59A9A" w14:textId="77777777" w:rsidR="00C23A7C" w:rsidRPr="00C55BD5" w:rsidRDefault="00C23A7C" w:rsidP="003B1846">
      <w:pPr>
        <w:pStyle w:val="ListParagraph"/>
        <w:ind w:left="0"/>
      </w:pPr>
    </w:p>
    <w:p w14:paraId="22C96BD7" w14:textId="243ACAF5" w:rsidR="00C23A7C" w:rsidRPr="00C55BD5" w:rsidRDefault="00C23A7C" w:rsidP="003B1846">
      <w:pPr>
        <w:pStyle w:val="ListParagraph"/>
        <w:ind w:left="0"/>
      </w:pPr>
    </w:p>
    <w:p w14:paraId="7A763C58" w14:textId="71BFC0B4" w:rsidR="00C23A7C" w:rsidRPr="00C55BD5" w:rsidRDefault="00C23A7C" w:rsidP="00C23A7C">
      <w:pPr>
        <w:pStyle w:val="ListParagraph"/>
        <w:ind w:left="0"/>
        <w:rPr>
          <w:b/>
          <w:bCs/>
          <w:u w:val="single"/>
        </w:rPr>
      </w:pPr>
      <w:r w:rsidRPr="00C55BD5">
        <w:rPr>
          <w:b/>
          <w:bCs/>
          <w:u w:val="single"/>
        </w:rPr>
        <w:t>SASS in three different ways</w:t>
      </w:r>
    </w:p>
    <w:p w14:paraId="24F5F92D" w14:textId="77777777" w:rsidR="00C23A7C" w:rsidRPr="00C55BD5" w:rsidRDefault="00C23A7C" w:rsidP="00C23A7C">
      <w:pPr>
        <w:pStyle w:val="ListParagraph"/>
        <w:ind w:left="0"/>
      </w:pPr>
    </w:p>
    <w:p w14:paraId="0B64FAE8" w14:textId="21AE32BC" w:rsidR="00C23A7C" w:rsidRPr="00C55BD5" w:rsidRDefault="00C23A7C" w:rsidP="00E202D0">
      <w:pPr>
        <w:pStyle w:val="ListParagraph"/>
        <w:numPr>
          <w:ilvl w:val="0"/>
          <w:numId w:val="26"/>
        </w:numPr>
      </w:pPr>
      <w:r w:rsidRPr="00C55BD5">
        <w:t>As a command line tool</w:t>
      </w:r>
    </w:p>
    <w:p w14:paraId="3BFA5BAA" w14:textId="74EDCDA6" w:rsidR="00C23A7C" w:rsidRPr="00C55BD5" w:rsidRDefault="00C23A7C" w:rsidP="00E202D0">
      <w:pPr>
        <w:pStyle w:val="ListParagraph"/>
        <w:numPr>
          <w:ilvl w:val="0"/>
          <w:numId w:val="26"/>
        </w:numPr>
      </w:pPr>
      <w:r w:rsidRPr="00C55BD5">
        <w:t>As a Ruby module</w:t>
      </w:r>
    </w:p>
    <w:p w14:paraId="0E9B6A3E" w14:textId="5A6486CC" w:rsidR="00C23A7C" w:rsidRPr="00C55BD5" w:rsidRDefault="00C23A7C" w:rsidP="00E202D0">
      <w:pPr>
        <w:pStyle w:val="ListParagraph"/>
        <w:numPr>
          <w:ilvl w:val="0"/>
          <w:numId w:val="26"/>
        </w:numPr>
      </w:pPr>
      <w:r w:rsidRPr="00C55BD5">
        <w:t>As a plugin for Rack enable framework</w:t>
      </w:r>
    </w:p>
    <w:p w14:paraId="7B478C0F" w14:textId="77777777" w:rsidR="00C23A7C" w:rsidRPr="00C55BD5" w:rsidRDefault="00C23A7C" w:rsidP="00C23A7C">
      <w:pPr>
        <w:pStyle w:val="ListParagraph"/>
        <w:ind w:left="0"/>
      </w:pPr>
    </w:p>
    <w:p w14:paraId="0F9C5172" w14:textId="55A2ADF8" w:rsidR="00C23A7C" w:rsidRPr="00C55BD5" w:rsidRDefault="00C23A7C" w:rsidP="00C23A7C">
      <w:pPr>
        <w:pStyle w:val="ListParagraph"/>
        <w:ind w:left="0"/>
      </w:pPr>
      <w:r w:rsidRPr="00C55BD5">
        <w:t xml:space="preserve">sass </w:t>
      </w:r>
      <w:proofErr w:type="spellStart"/>
      <w:proofErr w:type="gramStart"/>
      <w:r w:rsidRPr="00C55BD5">
        <w:t>input.scss</w:t>
      </w:r>
      <w:proofErr w:type="spellEnd"/>
      <w:proofErr w:type="gramEnd"/>
      <w:r w:rsidRPr="00C55BD5">
        <w:t xml:space="preserve"> output.css</w:t>
      </w:r>
      <w:r w:rsidR="00E202D0" w:rsidRPr="00C55BD5">
        <w:t xml:space="preserve"> =&gt; </w:t>
      </w:r>
      <w:r w:rsidRPr="00C55BD5">
        <w:t>It is used to run the SASS code from the command line.</w:t>
      </w:r>
    </w:p>
    <w:p w14:paraId="7AED34EA" w14:textId="77777777" w:rsidR="00C23A7C" w:rsidRPr="00C55BD5" w:rsidRDefault="00C23A7C" w:rsidP="00C23A7C">
      <w:pPr>
        <w:pStyle w:val="ListParagraph"/>
        <w:ind w:left="0"/>
      </w:pPr>
    </w:p>
    <w:p w14:paraId="134A63CE" w14:textId="4C62BBB3" w:rsidR="00C23A7C" w:rsidRPr="00C55BD5" w:rsidRDefault="00C23A7C" w:rsidP="00C23A7C">
      <w:pPr>
        <w:pStyle w:val="ListParagraph"/>
        <w:ind w:left="0"/>
      </w:pPr>
      <w:r w:rsidRPr="00C55BD5">
        <w:t xml:space="preserve">sass --watch </w:t>
      </w:r>
      <w:proofErr w:type="spellStart"/>
      <w:proofErr w:type="gramStart"/>
      <w:r w:rsidRPr="00C55BD5">
        <w:t>input.scss</w:t>
      </w:r>
      <w:proofErr w:type="gramEnd"/>
      <w:r w:rsidRPr="00C55BD5">
        <w:t>:output.css</w:t>
      </w:r>
      <w:proofErr w:type="spellEnd"/>
      <w:r w:rsidR="00E202D0" w:rsidRPr="00C55BD5">
        <w:t xml:space="preserve"> =&gt; </w:t>
      </w:r>
      <w:r w:rsidRPr="00C55BD5">
        <w:t>It informs SASS to watch the file and update the CSS whenever SASS file changes.</w:t>
      </w:r>
    </w:p>
    <w:p w14:paraId="27E39D65" w14:textId="77777777" w:rsidR="00C23A7C" w:rsidRPr="00C55BD5" w:rsidRDefault="00C23A7C" w:rsidP="00C23A7C">
      <w:pPr>
        <w:pStyle w:val="ListParagraph"/>
        <w:ind w:left="0"/>
      </w:pPr>
    </w:p>
    <w:p w14:paraId="7E88E727" w14:textId="29F1A0DD" w:rsidR="00C23A7C" w:rsidRPr="00C55BD5" w:rsidRDefault="00C23A7C" w:rsidP="00E202D0">
      <w:pPr>
        <w:pStyle w:val="ListParagraph"/>
        <w:ind w:left="0"/>
      </w:pPr>
      <w:r w:rsidRPr="00C55BD5">
        <w:t>sass --watch app/</w:t>
      </w:r>
      <w:proofErr w:type="spellStart"/>
      <w:proofErr w:type="gramStart"/>
      <w:r w:rsidRPr="00C55BD5">
        <w:t>sass:public</w:t>
      </w:r>
      <w:proofErr w:type="spellEnd"/>
      <w:proofErr w:type="gramEnd"/>
      <w:r w:rsidRPr="00C55BD5">
        <w:t>/stylesheets</w:t>
      </w:r>
      <w:r w:rsidR="00E202D0" w:rsidRPr="00C55BD5">
        <w:t xml:space="preserve"> =&gt; </w:t>
      </w:r>
      <w:r w:rsidRPr="00C55BD5">
        <w:t>It is used to watch the entire directory, if SASS contains many files in a directory.</w:t>
      </w:r>
    </w:p>
    <w:p w14:paraId="35B5065E" w14:textId="7CC213F2" w:rsidR="00F90A10" w:rsidRPr="00C55BD5" w:rsidRDefault="00F90A10" w:rsidP="00E202D0">
      <w:pPr>
        <w:pStyle w:val="ListParagraph"/>
        <w:ind w:left="0"/>
      </w:pPr>
    </w:p>
    <w:p w14:paraId="3C8415EA" w14:textId="32472982" w:rsidR="00F90A10" w:rsidRPr="00C55BD5" w:rsidRDefault="00F90A10" w:rsidP="00E202D0">
      <w:pPr>
        <w:pStyle w:val="ListParagraph"/>
        <w:ind w:left="0"/>
        <w:rPr>
          <w:b/>
          <w:bCs/>
          <w:u w:val="single"/>
        </w:rPr>
      </w:pPr>
      <w:r w:rsidRPr="00C55BD5">
        <w:rPr>
          <w:b/>
          <w:bCs/>
          <w:u w:val="single"/>
        </w:rPr>
        <w:t>Rack/Rails/</w:t>
      </w:r>
      <w:proofErr w:type="spellStart"/>
      <w:r w:rsidRPr="00C55BD5">
        <w:rPr>
          <w:b/>
          <w:bCs/>
          <w:u w:val="single"/>
        </w:rPr>
        <w:t>Merb</w:t>
      </w:r>
      <w:proofErr w:type="spellEnd"/>
      <w:r w:rsidRPr="00C55BD5">
        <w:rPr>
          <w:b/>
          <w:bCs/>
          <w:u w:val="single"/>
        </w:rPr>
        <w:t xml:space="preserve"> Plugin</w:t>
      </w:r>
    </w:p>
    <w:p w14:paraId="6F1027C8" w14:textId="59D30F67" w:rsidR="00687CC0" w:rsidRPr="00C55BD5" w:rsidRDefault="00687CC0" w:rsidP="00E202D0">
      <w:pPr>
        <w:pStyle w:val="ListParagraph"/>
        <w:ind w:left="0"/>
      </w:pPr>
    </w:p>
    <w:p w14:paraId="68FBD7E2" w14:textId="4F63DEFB" w:rsidR="00687CC0" w:rsidRPr="00C55BD5" w:rsidRDefault="00687CC0" w:rsidP="003754DF">
      <w:pPr>
        <w:pStyle w:val="ListParagraph"/>
        <w:ind w:left="0"/>
      </w:pPr>
      <w:r w:rsidRPr="00C55BD5">
        <w:rPr>
          <w:b/>
          <w:bCs/>
        </w:rPr>
        <w:t>Rack</w:t>
      </w:r>
      <w:r w:rsidRPr="00C55BD5">
        <w:t xml:space="preserve"> is a web server interface, which is used for developing web applications in Ruby. Enable the SASS in the Rails 3 version using the </w:t>
      </w:r>
      <w:proofErr w:type="spellStart"/>
      <w:r w:rsidRPr="00C55BD5">
        <w:t>environment.rb</w:t>
      </w:r>
      <w:proofErr w:type="spellEnd"/>
      <w:r w:rsidRPr="00C55BD5">
        <w:t xml:space="preserve"> file present under the config folder -</w:t>
      </w:r>
    </w:p>
    <w:p w14:paraId="2095EED1" w14:textId="77777777" w:rsidR="00687CC0" w:rsidRPr="00C55BD5" w:rsidRDefault="00687CC0" w:rsidP="003754DF">
      <w:pPr>
        <w:pStyle w:val="ListParagraph"/>
        <w:ind w:left="0"/>
        <w:rPr>
          <w:b/>
          <w:bCs/>
        </w:rPr>
      </w:pPr>
      <w:proofErr w:type="spellStart"/>
      <w:r w:rsidRPr="00C55BD5">
        <w:rPr>
          <w:b/>
          <w:bCs/>
        </w:rPr>
        <w:t>config.gem</w:t>
      </w:r>
      <w:proofErr w:type="spellEnd"/>
      <w:r w:rsidRPr="00C55BD5">
        <w:rPr>
          <w:b/>
          <w:bCs/>
        </w:rPr>
        <w:t xml:space="preserve"> "sass"</w:t>
      </w:r>
    </w:p>
    <w:p w14:paraId="32F7891D" w14:textId="77777777" w:rsidR="00687CC0" w:rsidRPr="00C55BD5" w:rsidRDefault="00687CC0" w:rsidP="003754DF">
      <w:pPr>
        <w:pStyle w:val="ListParagraph"/>
        <w:ind w:left="0"/>
      </w:pPr>
    </w:p>
    <w:p w14:paraId="6B04F2A9" w14:textId="2D1CD830" w:rsidR="0012379D" w:rsidRPr="00C55BD5" w:rsidRDefault="00687CC0" w:rsidP="00FE23BC">
      <w:pPr>
        <w:pStyle w:val="ListParagraph"/>
        <w:ind w:left="0"/>
        <w:rPr>
          <w:b/>
          <w:bCs/>
        </w:rPr>
      </w:pPr>
      <w:r w:rsidRPr="00C55BD5">
        <w:t xml:space="preserve">You can use the following line to the </w:t>
      </w:r>
      <w:proofErr w:type="spellStart"/>
      <w:r w:rsidRPr="00C55BD5">
        <w:t>Gemfile</w:t>
      </w:r>
      <w:proofErr w:type="spellEnd"/>
      <w:r w:rsidRPr="00C55BD5">
        <w:t xml:space="preserve"> for the Rails 3 -</w:t>
      </w:r>
      <w:r w:rsidR="008335F8" w:rsidRPr="00C55BD5">
        <w:t xml:space="preserve"> </w:t>
      </w:r>
      <w:r w:rsidRPr="00C55BD5">
        <w:rPr>
          <w:b/>
          <w:bCs/>
        </w:rPr>
        <w:t>gem "sass"</w:t>
      </w:r>
    </w:p>
    <w:p w14:paraId="1CDD0E05" w14:textId="42251F15" w:rsidR="00FE23BC" w:rsidRPr="00C55BD5" w:rsidRDefault="00FE23BC" w:rsidP="00FE23BC">
      <w:pPr>
        <w:pStyle w:val="ListParagraph"/>
        <w:ind w:left="0"/>
        <w:rPr>
          <w:b/>
          <w:bCs/>
        </w:rPr>
      </w:pPr>
    </w:p>
    <w:p w14:paraId="267DA4B2" w14:textId="48EB7A4D" w:rsidR="006903C3" w:rsidRPr="00C55BD5" w:rsidRDefault="006903C3" w:rsidP="006903C3">
      <w:pPr>
        <w:pStyle w:val="ListParagraph"/>
        <w:ind w:left="0"/>
      </w:pPr>
      <w:r w:rsidRPr="00C55BD5">
        <w:rPr>
          <w:b/>
          <w:bCs/>
        </w:rPr>
        <w:t>Rails</w:t>
      </w:r>
      <w:r w:rsidRPr="00C55BD5">
        <w:t xml:space="preserve"> is an open-source web framework that uses web standards such as JSON, HTML, CSS and JavaScript for displaying user interface. Enable the SASS in Rack application, add the following lines to the config.ru file, which is present in the app's root directory −</w:t>
      </w:r>
    </w:p>
    <w:p w14:paraId="3D23FF9B" w14:textId="77777777" w:rsidR="006903C3" w:rsidRPr="00C55BD5" w:rsidRDefault="006903C3" w:rsidP="006903C3">
      <w:pPr>
        <w:pStyle w:val="ListParagraph"/>
        <w:ind w:left="0"/>
        <w:rPr>
          <w:b/>
          <w:bCs/>
        </w:rPr>
      </w:pPr>
      <w:r w:rsidRPr="00C55BD5">
        <w:rPr>
          <w:b/>
          <w:bCs/>
        </w:rPr>
        <w:t>require 'sass/plugin/rack'</w:t>
      </w:r>
    </w:p>
    <w:p w14:paraId="2911A6F7" w14:textId="631D6F87" w:rsidR="006903C3" w:rsidRPr="00C55BD5" w:rsidRDefault="006903C3" w:rsidP="006903C3">
      <w:pPr>
        <w:pStyle w:val="ListParagraph"/>
        <w:ind w:left="0"/>
        <w:rPr>
          <w:b/>
          <w:bCs/>
        </w:rPr>
      </w:pPr>
      <w:r w:rsidRPr="00C55BD5">
        <w:rPr>
          <w:b/>
          <w:bCs/>
        </w:rPr>
        <w:lastRenderedPageBreak/>
        <w:t xml:space="preserve">use </w:t>
      </w:r>
      <w:proofErr w:type="gramStart"/>
      <w:r w:rsidRPr="00C55BD5">
        <w:rPr>
          <w:b/>
          <w:bCs/>
        </w:rPr>
        <w:t>Sass::</w:t>
      </w:r>
      <w:proofErr w:type="gramEnd"/>
      <w:r w:rsidRPr="00C55BD5">
        <w:rPr>
          <w:b/>
          <w:bCs/>
        </w:rPr>
        <w:t>Plugin::Rack</w:t>
      </w:r>
    </w:p>
    <w:p w14:paraId="7B4C7A29" w14:textId="3FF77B38" w:rsidR="007A58FF" w:rsidRPr="00C55BD5" w:rsidRDefault="007A58FF" w:rsidP="006903C3">
      <w:pPr>
        <w:pStyle w:val="ListParagraph"/>
        <w:ind w:left="0"/>
        <w:rPr>
          <w:b/>
          <w:bCs/>
        </w:rPr>
      </w:pPr>
    </w:p>
    <w:p w14:paraId="6585F041" w14:textId="77777777" w:rsidR="007A58FF" w:rsidRPr="00C55BD5" w:rsidRDefault="007A58FF" w:rsidP="007A58FF">
      <w:pPr>
        <w:pStyle w:val="ListParagraph"/>
        <w:ind w:left="0"/>
        <w:rPr>
          <w:b/>
          <w:bCs/>
        </w:rPr>
      </w:pPr>
    </w:p>
    <w:p w14:paraId="755A0BCF" w14:textId="77777777" w:rsidR="007A58FF" w:rsidRPr="00C55BD5" w:rsidRDefault="007A58FF" w:rsidP="007A58FF">
      <w:pPr>
        <w:pStyle w:val="ListParagraph"/>
        <w:ind w:left="0"/>
        <w:rPr>
          <w:b/>
          <w:bCs/>
        </w:rPr>
      </w:pPr>
    </w:p>
    <w:p w14:paraId="4BDC043B" w14:textId="5E5EC936" w:rsidR="007A58FF" w:rsidRPr="00C55BD5" w:rsidRDefault="007A58FF" w:rsidP="007A58FF">
      <w:pPr>
        <w:pStyle w:val="ListParagraph"/>
        <w:ind w:left="0"/>
      </w:pPr>
      <w:proofErr w:type="spellStart"/>
      <w:r w:rsidRPr="00C55BD5">
        <w:rPr>
          <w:b/>
          <w:bCs/>
        </w:rPr>
        <w:t>Merb</w:t>
      </w:r>
      <w:proofErr w:type="spellEnd"/>
      <w:r w:rsidRPr="00C55BD5">
        <w:t xml:space="preserve"> is a web application framework, which provides speed and modularity to Rails. Enable the</w:t>
      </w:r>
      <w:r w:rsidRPr="00C55BD5">
        <w:rPr>
          <w:b/>
          <w:bCs/>
        </w:rPr>
        <w:t xml:space="preserve"> </w:t>
      </w:r>
      <w:r w:rsidRPr="00C55BD5">
        <w:t xml:space="preserve">SASS in </w:t>
      </w:r>
      <w:proofErr w:type="spellStart"/>
      <w:r w:rsidRPr="00C55BD5">
        <w:t>Merb</w:t>
      </w:r>
      <w:proofErr w:type="spellEnd"/>
      <w:r w:rsidRPr="00C55BD5">
        <w:t xml:space="preserve"> by adding the following line to the config/</w:t>
      </w:r>
      <w:proofErr w:type="spellStart"/>
      <w:r w:rsidRPr="00C55BD5">
        <w:t>dependencies.rb</w:t>
      </w:r>
      <w:proofErr w:type="spellEnd"/>
      <w:r w:rsidRPr="00C55BD5">
        <w:t xml:space="preserve"> file −</w:t>
      </w:r>
    </w:p>
    <w:p w14:paraId="529B2605" w14:textId="77777777" w:rsidR="007A58FF" w:rsidRPr="00C55BD5" w:rsidRDefault="007A58FF" w:rsidP="007A58FF">
      <w:pPr>
        <w:pStyle w:val="ListParagraph"/>
        <w:ind w:left="0"/>
        <w:rPr>
          <w:b/>
          <w:bCs/>
        </w:rPr>
      </w:pPr>
      <w:r w:rsidRPr="00C55BD5">
        <w:rPr>
          <w:b/>
          <w:bCs/>
        </w:rPr>
        <w:t>dependency "</w:t>
      </w:r>
      <w:proofErr w:type="spellStart"/>
      <w:r w:rsidRPr="00C55BD5">
        <w:rPr>
          <w:b/>
          <w:bCs/>
        </w:rPr>
        <w:t>merb-haml</w:t>
      </w:r>
      <w:proofErr w:type="spellEnd"/>
      <w:r w:rsidRPr="00C55BD5">
        <w:rPr>
          <w:b/>
          <w:bCs/>
        </w:rPr>
        <w:t>"</w:t>
      </w:r>
    </w:p>
    <w:p w14:paraId="250E7ECF" w14:textId="77777777" w:rsidR="007A58FF" w:rsidRPr="00C55BD5" w:rsidRDefault="007A58FF" w:rsidP="007A58FF">
      <w:pPr>
        <w:pStyle w:val="ListParagraph"/>
        <w:ind w:left="0"/>
        <w:rPr>
          <w:b/>
          <w:bCs/>
        </w:rPr>
      </w:pPr>
    </w:p>
    <w:p w14:paraId="3823A1BE" w14:textId="77777777" w:rsidR="007A58FF" w:rsidRPr="00C55BD5" w:rsidRDefault="007A58FF" w:rsidP="007A58FF">
      <w:pPr>
        <w:pStyle w:val="ListParagraph"/>
        <w:ind w:left="0"/>
        <w:rPr>
          <w:b/>
          <w:bCs/>
        </w:rPr>
      </w:pPr>
    </w:p>
    <w:p w14:paraId="4A00C7FF" w14:textId="77777777" w:rsidR="007A58FF" w:rsidRPr="00C55BD5" w:rsidRDefault="007A58FF" w:rsidP="007A58FF">
      <w:pPr>
        <w:pStyle w:val="ListParagraph"/>
        <w:ind w:left="0"/>
        <w:rPr>
          <w:b/>
          <w:bCs/>
          <w:u w:val="single"/>
        </w:rPr>
      </w:pPr>
      <w:r w:rsidRPr="00C55BD5">
        <w:rPr>
          <w:b/>
          <w:bCs/>
          <w:u w:val="single"/>
        </w:rPr>
        <w:t>Options</w:t>
      </w:r>
    </w:p>
    <w:p w14:paraId="1B05508A" w14:textId="77777777" w:rsidR="007A58FF" w:rsidRPr="00C55BD5" w:rsidRDefault="007A58FF" w:rsidP="007A58FF">
      <w:pPr>
        <w:pStyle w:val="ListParagraph"/>
        <w:ind w:left="0"/>
        <w:rPr>
          <w:b/>
          <w:bCs/>
          <w:u w:val="single"/>
        </w:rPr>
      </w:pPr>
    </w:p>
    <w:p w14:paraId="35EF7BE0" w14:textId="77777777" w:rsidR="007A58FF" w:rsidRPr="00C55BD5" w:rsidRDefault="007A58FF" w:rsidP="007A58FF">
      <w:pPr>
        <w:pStyle w:val="ListParagraph"/>
        <w:ind w:left="0"/>
      </w:pPr>
      <w:r w:rsidRPr="00C55BD5">
        <w:t xml:space="preserve">Set the options in the </w:t>
      </w:r>
      <w:proofErr w:type="spellStart"/>
      <w:r w:rsidRPr="00C55BD5">
        <w:t>environment.rb</w:t>
      </w:r>
      <w:proofErr w:type="spellEnd"/>
      <w:r w:rsidRPr="00C55BD5">
        <w:t xml:space="preserve"> file of Rails or config.ru file of Rack application by using the following line – </w:t>
      </w:r>
    </w:p>
    <w:p w14:paraId="3F700DA0" w14:textId="77777777" w:rsidR="007A58FF" w:rsidRPr="00C55BD5" w:rsidRDefault="007A58FF" w:rsidP="007A58FF">
      <w:pPr>
        <w:pStyle w:val="ListParagraph"/>
        <w:ind w:left="0"/>
      </w:pPr>
      <w:proofErr w:type="gramStart"/>
      <w:r w:rsidRPr="00C55BD5">
        <w:t>Sass::</w:t>
      </w:r>
      <w:proofErr w:type="spellStart"/>
      <w:proofErr w:type="gramEnd"/>
      <w:r w:rsidRPr="00C55BD5">
        <w:t>Plugin.options</w:t>
      </w:r>
      <w:proofErr w:type="spellEnd"/>
      <w:r w:rsidRPr="00C55BD5">
        <w:t>[:style] = :compact</w:t>
      </w:r>
    </w:p>
    <w:p w14:paraId="48C79761" w14:textId="77777777" w:rsidR="007A58FF" w:rsidRPr="00C55BD5" w:rsidRDefault="007A58FF" w:rsidP="007A58FF">
      <w:pPr>
        <w:pStyle w:val="ListParagraph"/>
        <w:ind w:left="0"/>
      </w:pPr>
    </w:p>
    <w:p w14:paraId="2C073F6D" w14:textId="77777777" w:rsidR="007A58FF" w:rsidRPr="00C55BD5" w:rsidRDefault="007A58FF" w:rsidP="007A58FF">
      <w:pPr>
        <w:pStyle w:val="ListParagraph"/>
        <w:ind w:left="0"/>
      </w:pPr>
      <w:r w:rsidRPr="00C55BD5">
        <w:t xml:space="preserve">Also, set options in the </w:t>
      </w:r>
      <w:proofErr w:type="spellStart"/>
      <w:r w:rsidRPr="00C55BD5">
        <w:t>init.rb</w:t>
      </w:r>
      <w:proofErr w:type="spellEnd"/>
      <w:r w:rsidRPr="00C55BD5">
        <w:t xml:space="preserve"> file of </w:t>
      </w:r>
      <w:proofErr w:type="spellStart"/>
      <w:r w:rsidRPr="00C55BD5">
        <w:t>Merb</w:t>
      </w:r>
      <w:proofErr w:type="spellEnd"/>
      <w:r w:rsidRPr="00C55BD5">
        <w:t xml:space="preserve"> by using the following line − </w:t>
      </w:r>
    </w:p>
    <w:p w14:paraId="2D19149C" w14:textId="77777777" w:rsidR="007A58FF" w:rsidRPr="00C55BD5" w:rsidRDefault="007A58FF" w:rsidP="007A58FF">
      <w:pPr>
        <w:pStyle w:val="ListParagraph"/>
        <w:ind w:left="0"/>
      </w:pPr>
      <w:proofErr w:type="spellStart"/>
      <w:proofErr w:type="gramStart"/>
      <w:r w:rsidRPr="00C55BD5">
        <w:t>Merb</w:t>
      </w:r>
      <w:proofErr w:type="spellEnd"/>
      <w:r w:rsidRPr="00C55BD5">
        <w:t>::</w:t>
      </w:r>
      <w:proofErr w:type="spellStart"/>
      <w:proofErr w:type="gramEnd"/>
      <w:r w:rsidRPr="00C55BD5">
        <w:t>Plugin.config</w:t>
      </w:r>
      <w:proofErr w:type="spellEnd"/>
      <w:r w:rsidRPr="00C55BD5">
        <w:t>[:sass][:style] = :compact</w:t>
      </w:r>
    </w:p>
    <w:p w14:paraId="3638809C" w14:textId="77777777" w:rsidR="007A58FF" w:rsidRPr="00C55BD5" w:rsidRDefault="007A58FF" w:rsidP="007A58FF">
      <w:pPr>
        <w:pStyle w:val="ListParagraph"/>
        <w:ind w:left="0"/>
      </w:pPr>
    </w:p>
    <w:p w14:paraId="30AAB5A4" w14:textId="77777777" w:rsidR="007A58FF" w:rsidRPr="00C55BD5" w:rsidRDefault="007A58FF" w:rsidP="007A58FF">
      <w:pPr>
        <w:pStyle w:val="ListParagraph"/>
        <w:ind w:left="0"/>
      </w:pPr>
    </w:p>
    <w:p w14:paraId="20072DAC" w14:textId="77777777" w:rsidR="007A58FF" w:rsidRPr="00C55BD5" w:rsidRDefault="007A58FF" w:rsidP="007A58FF">
      <w:pPr>
        <w:pStyle w:val="ListParagraph"/>
        <w:ind w:left="0"/>
        <w:rPr>
          <w:b/>
          <w:bCs/>
          <w:u w:val="single"/>
        </w:rPr>
      </w:pPr>
      <w:r w:rsidRPr="00C55BD5">
        <w:rPr>
          <w:b/>
          <w:bCs/>
          <w:u w:val="single"/>
        </w:rPr>
        <w:t>CSS Extension &amp; Description</w:t>
      </w:r>
    </w:p>
    <w:p w14:paraId="4E6FD1D6" w14:textId="77777777" w:rsidR="007A58FF" w:rsidRPr="00C55BD5" w:rsidRDefault="007A58FF" w:rsidP="007A58FF">
      <w:pPr>
        <w:pStyle w:val="ListParagraph"/>
        <w:ind w:left="0"/>
      </w:pPr>
    </w:p>
    <w:p w14:paraId="32D1DAFB" w14:textId="77777777" w:rsidR="007A58FF" w:rsidRPr="00C55BD5" w:rsidRDefault="007A58FF" w:rsidP="007A58FF">
      <w:pPr>
        <w:pStyle w:val="ListParagraph"/>
        <w:ind w:left="0"/>
      </w:pPr>
      <w:r w:rsidRPr="00C55BD5">
        <w:rPr>
          <w:b/>
          <w:bCs/>
        </w:rPr>
        <w:t xml:space="preserve">Nested Rules =&gt; </w:t>
      </w:r>
      <w:r w:rsidRPr="00C55BD5">
        <w:t>It is a way of combining multiple CSS rules within one another.</w:t>
      </w:r>
    </w:p>
    <w:p w14:paraId="37CA99AA" w14:textId="77777777" w:rsidR="007A58FF" w:rsidRPr="00C55BD5" w:rsidRDefault="007A58FF" w:rsidP="007A58FF">
      <w:pPr>
        <w:pStyle w:val="ListParagraph"/>
        <w:ind w:left="0"/>
      </w:pPr>
      <w:r w:rsidRPr="00C55BD5">
        <w:rPr>
          <w:b/>
          <w:bCs/>
        </w:rPr>
        <w:t xml:space="preserve">Referencing Parent Selectors: &amp; =&gt; </w:t>
      </w:r>
      <w:r w:rsidRPr="00C55BD5">
        <w:t>It is the process of selecting parent selector by using the &amp; character.</w:t>
      </w:r>
    </w:p>
    <w:p w14:paraId="7275D75C" w14:textId="77777777" w:rsidR="007A58FF" w:rsidRPr="00C55BD5" w:rsidRDefault="007A58FF" w:rsidP="007A58FF">
      <w:pPr>
        <w:pStyle w:val="ListParagraph"/>
        <w:ind w:left="0"/>
      </w:pPr>
      <w:r w:rsidRPr="00C55BD5">
        <w:rPr>
          <w:b/>
          <w:bCs/>
        </w:rPr>
        <w:t xml:space="preserve">Nested Properties =&gt; </w:t>
      </w:r>
      <w:r w:rsidRPr="00C55BD5">
        <w:t>It allows nesting of properties into other properties which leads to grouping of another related code.</w:t>
      </w:r>
    </w:p>
    <w:p w14:paraId="2DD3E500" w14:textId="77777777" w:rsidR="007A58FF" w:rsidRPr="00C55BD5" w:rsidRDefault="007A58FF" w:rsidP="007A58FF">
      <w:pPr>
        <w:pStyle w:val="ListParagraph"/>
        <w:ind w:left="0"/>
      </w:pPr>
      <w:r w:rsidRPr="00C55BD5">
        <w:rPr>
          <w:b/>
          <w:bCs/>
        </w:rPr>
        <w:t xml:space="preserve">Placeholder Selectors =&gt; </w:t>
      </w:r>
      <w:r w:rsidRPr="00C55BD5">
        <w:t>Sass supports placeholder selector using class or id selector by making use of @extend directive.</w:t>
      </w:r>
    </w:p>
    <w:p w14:paraId="3504FF27" w14:textId="77777777" w:rsidR="007A58FF" w:rsidRPr="00C55BD5" w:rsidRDefault="007A58FF" w:rsidP="007A58FF">
      <w:pPr>
        <w:pStyle w:val="ListParagraph"/>
        <w:ind w:left="0"/>
      </w:pPr>
    </w:p>
    <w:p w14:paraId="1BBD3FF4" w14:textId="77777777" w:rsidR="007A58FF" w:rsidRPr="00C55BD5" w:rsidRDefault="007A58FF" w:rsidP="007A58FF">
      <w:pPr>
        <w:pStyle w:val="ListParagraph"/>
        <w:ind w:left="0"/>
      </w:pPr>
    </w:p>
    <w:p w14:paraId="464B43BD" w14:textId="77777777" w:rsidR="007A58FF" w:rsidRPr="00C55BD5" w:rsidRDefault="007A58FF" w:rsidP="007A58FF">
      <w:pPr>
        <w:pStyle w:val="ListParagraph"/>
        <w:ind w:left="0"/>
        <w:rPr>
          <w:b/>
          <w:bCs/>
          <w:u w:val="single"/>
        </w:rPr>
      </w:pPr>
      <w:r w:rsidRPr="00C55BD5">
        <w:rPr>
          <w:b/>
          <w:bCs/>
          <w:u w:val="single"/>
        </w:rPr>
        <w:t>Comments</w:t>
      </w:r>
    </w:p>
    <w:p w14:paraId="50728A2B" w14:textId="77777777" w:rsidR="007A58FF" w:rsidRPr="00C55BD5" w:rsidRDefault="007A58FF" w:rsidP="007A58FF">
      <w:pPr>
        <w:pStyle w:val="ListParagraph"/>
        <w:ind w:left="0"/>
      </w:pPr>
    </w:p>
    <w:p w14:paraId="552B6BA9" w14:textId="77777777" w:rsidR="007A58FF" w:rsidRPr="00C55BD5" w:rsidRDefault="007A58FF" w:rsidP="007A58FF">
      <w:r w:rsidRPr="00C55BD5">
        <w:t>Multiline comments − /* and */</w:t>
      </w:r>
    </w:p>
    <w:p w14:paraId="7DCE1CA4" w14:textId="77777777" w:rsidR="007A58FF" w:rsidRPr="00C55BD5" w:rsidRDefault="007A58FF" w:rsidP="007A58FF">
      <w:pPr>
        <w:pStyle w:val="ListParagraph"/>
        <w:ind w:left="0"/>
      </w:pPr>
      <w:r w:rsidRPr="00C55BD5">
        <w:t>Single line comments − //</w:t>
      </w:r>
    </w:p>
    <w:p w14:paraId="672DAF25" w14:textId="77777777" w:rsidR="007A58FF" w:rsidRPr="00C55BD5" w:rsidRDefault="007A58FF" w:rsidP="007A58FF">
      <w:pPr>
        <w:pStyle w:val="ListParagraph"/>
        <w:ind w:left="0"/>
      </w:pPr>
    </w:p>
    <w:p w14:paraId="5EA50A1D" w14:textId="77777777" w:rsidR="007A58FF" w:rsidRPr="00C55BD5" w:rsidRDefault="007A58FF" w:rsidP="007A58FF">
      <w:pPr>
        <w:pStyle w:val="ListParagraph"/>
        <w:ind w:left="0"/>
        <w:rPr>
          <w:b/>
          <w:bCs/>
          <w:u w:val="single"/>
        </w:rPr>
      </w:pPr>
      <w:r w:rsidRPr="00C55BD5">
        <w:rPr>
          <w:b/>
          <w:bCs/>
          <w:u w:val="single"/>
        </w:rPr>
        <w:t>Sass – Interpolation in Multiline Comments</w:t>
      </w:r>
    </w:p>
    <w:p w14:paraId="7C81D50C" w14:textId="77777777" w:rsidR="007A58FF" w:rsidRPr="00C55BD5" w:rsidRDefault="007A58FF" w:rsidP="007A58FF">
      <w:pPr>
        <w:pStyle w:val="ListParagraph"/>
        <w:ind w:left="0"/>
      </w:pPr>
    </w:p>
    <w:p w14:paraId="1BD71763" w14:textId="77777777" w:rsidR="007A58FF" w:rsidRPr="00C55BD5" w:rsidRDefault="007A58FF" w:rsidP="007A58FF">
      <w:pPr>
        <w:pStyle w:val="ListParagraph"/>
        <w:ind w:left="0"/>
      </w:pPr>
      <w:r w:rsidRPr="00C55BD5">
        <w:t>Interpolation within the multiline comments are resolved in the resulting CSS. You can specify variables or property names within the curly braces.</w:t>
      </w:r>
    </w:p>
    <w:p w14:paraId="25A8E557" w14:textId="77777777" w:rsidR="007A58FF" w:rsidRPr="00C55BD5" w:rsidRDefault="007A58FF" w:rsidP="007A58FF">
      <w:pPr>
        <w:pStyle w:val="ListParagraph"/>
        <w:ind w:left="0"/>
        <w:rPr>
          <w:b/>
          <w:bCs/>
        </w:rPr>
      </w:pPr>
    </w:p>
    <w:p w14:paraId="5B73132B" w14:textId="77777777" w:rsidR="007A58FF" w:rsidRPr="00C55BD5" w:rsidRDefault="007A58FF" w:rsidP="007A58FF">
      <w:pPr>
        <w:pStyle w:val="ListParagraph"/>
        <w:ind w:left="0"/>
        <w:rPr>
          <w:b/>
          <w:bCs/>
        </w:rPr>
      </w:pPr>
      <w:r w:rsidRPr="00C55BD5">
        <w:rPr>
          <w:b/>
          <w:bCs/>
        </w:rPr>
        <w:t>Syntax</w:t>
      </w:r>
    </w:p>
    <w:p w14:paraId="68B34D48" w14:textId="77777777" w:rsidR="007A58FF" w:rsidRPr="00C55BD5" w:rsidRDefault="007A58FF" w:rsidP="007A58FF">
      <w:pPr>
        <w:pStyle w:val="ListParagraph"/>
        <w:ind w:left="0"/>
      </w:pPr>
      <w:r w:rsidRPr="00C55BD5">
        <w:t>$</w:t>
      </w:r>
      <w:proofErr w:type="gramStart"/>
      <w:r w:rsidRPr="00C55BD5">
        <w:t>var :</w:t>
      </w:r>
      <w:proofErr w:type="gramEnd"/>
      <w:r w:rsidRPr="00C55BD5">
        <w:t xml:space="preserve"> "value";</w:t>
      </w:r>
    </w:p>
    <w:p w14:paraId="41A8BC3E" w14:textId="77777777" w:rsidR="007A58FF" w:rsidRPr="00C55BD5" w:rsidRDefault="007A58FF" w:rsidP="007A58FF">
      <w:pPr>
        <w:pStyle w:val="ListParagraph"/>
        <w:ind w:left="0"/>
      </w:pPr>
      <w:r w:rsidRPr="00C55BD5">
        <w:t>/* multiline comments #{$var} */</w:t>
      </w:r>
    </w:p>
    <w:p w14:paraId="014A5E62" w14:textId="77777777" w:rsidR="007A58FF" w:rsidRPr="00C55BD5" w:rsidRDefault="007A58FF" w:rsidP="007A58FF">
      <w:pPr>
        <w:pStyle w:val="ListParagraph"/>
        <w:ind w:left="0"/>
      </w:pPr>
      <w:r w:rsidRPr="00C55BD5">
        <w:rPr>
          <w:b/>
          <w:bCs/>
        </w:rPr>
        <w:t>Watch</w:t>
      </w:r>
    </w:p>
    <w:p w14:paraId="1D13907F" w14:textId="77777777" w:rsidR="007A58FF" w:rsidRPr="00C55BD5" w:rsidRDefault="007A58FF" w:rsidP="007A58FF">
      <w:pPr>
        <w:pStyle w:val="ListParagraph"/>
        <w:ind w:left="0"/>
      </w:pPr>
      <w:r w:rsidRPr="00C55BD5">
        <w:t xml:space="preserve">sass --watch </w:t>
      </w:r>
      <w:proofErr w:type="gramStart"/>
      <w:r w:rsidRPr="00C55BD5">
        <w:t>C:\ruby\lib\sass\style.scss:style.css</w:t>
      </w:r>
      <w:proofErr w:type="gramEnd"/>
    </w:p>
    <w:p w14:paraId="143EE4CB" w14:textId="77777777" w:rsidR="007A58FF" w:rsidRPr="00C55BD5" w:rsidRDefault="007A58FF" w:rsidP="006903C3">
      <w:pPr>
        <w:pStyle w:val="ListParagraph"/>
        <w:ind w:left="0"/>
        <w:rPr>
          <w:b/>
          <w:bCs/>
        </w:rPr>
      </w:pPr>
    </w:p>
    <w:p w14:paraId="253F1A6A" w14:textId="1A83F352" w:rsidR="006903C3" w:rsidRPr="00C55BD5" w:rsidRDefault="006903C3" w:rsidP="006903C3">
      <w:pPr>
        <w:pStyle w:val="ListParagraph"/>
        <w:ind w:left="0"/>
      </w:pPr>
    </w:p>
    <w:p w14:paraId="531A52A6" w14:textId="33E19D8C" w:rsidR="007A58FF" w:rsidRPr="00C55BD5" w:rsidRDefault="007A58FF" w:rsidP="006903C3">
      <w:pPr>
        <w:pStyle w:val="ListParagraph"/>
        <w:ind w:left="0"/>
      </w:pPr>
    </w:p>
    <w:p w14:paraId="18796C60" w14:textId="77777777" w:rsidR="007A58FF" w:rsidRPr="00C55BD5" w:rsidRDefault="007A58FF" w:rsidP="007A58FF">
      <w:pPr>
        <w:pStyle w:val="ListParagraph"/>
        <w:ind w:left="0"/>
        <w:rPr>
          <w:b/>
          <w:bCs/>
          <w:u w:val="single"/>
        </w:rPr>
      </w:pPr>
      <w:r w:rsidRPr="00C55BD5">
        <w:rPr>
          <w:b/>
          <w:bCs/>
          <w:u w:val="single"/>
        </w:rPr>
        <w:lastRenderedPageBreak/>
        <w:t>SASS SCRIPT:</w:t>
      </w:r>
    </w:p>
    <w:p w14:paraId="7165C545" w14:textId="684DD7DB" w:rsidR="007A58FF" w:rsidRPr="00C55BD5" w:rsidRDefault="007A58FF" w:rsidP="006903C3">
      <w:pPr>
        <w:pStyle w:val="ListParagraph"/>
        <w:ind w:left="0"/>
      </w:pPr>
    </w:p>
    <w:p w14:paraId="0D5EED10" w14:textId="77777777" w:rsidR="007A58FF" w:rsidRPr="00C55BD5" w:rsidRDefault="007A58FF" w:rsidP="006903C3">
      <w:pPr>
        <w:pStyle w:val="ListParagraph"/>
        <w:ind w:left="0"/>
      </w:pPr>
    </w:p>
    <w:tbl>
      <w:tblPr>
        <w:tblW w:w="0" w:type="auto"/>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4"/>
      </w:tblGrid>
      <w:tr w:rsidR="00E16DF3" w:rsidRPr="00C55BD5" w14:paraId="18D14D02"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C25FFC0" w14:textId="77777777" w:rsidR="00E16DF3" w:rsidRPr="00696224" w:rsidRDefault="00E16DF3" w:rsidP="00B4603C">
            <w:pPr>
              <w:spacing w:after="300"/>
              <w:jc w:val="center"/>
              <w:rPr>
                <w:rFonts w:eastAsia="Times New Roman" w:cstheme="minorHAnsi"/>
                <w:b/>
                <w:bCs/>
                <w:lang w:val="en-AU" w:eastAsia="en-AU"/>
              </w:rPr>
            </w:pPr>
            <w:r w:rsidRPr="00696224">
              <w:rPr>
                <w:rFonts w:eastAsia="Times New Roman" w:cstheme="minorHAnsi"/>
                <w:b/>
                <w:bCs/>
                <w:lang w:val="en-AU" w:eastAsia="en-AU"/>
              </w:rPr>
              <w:t>CSS Extension &amp; Description</w:t>
            </w:r>
          </w:p>
        </w:tc>
      </w:tr>
      <w:tr w:rsidR="00E16DF3" w:rsidRPr="00C55BD5" w14:paraId="3BD4398D"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2FCF3C" w14:textId="77777777" w:rsidR="00E16DF3" w:rsidRPr="00696224" w:rsidRDefault="00E16DF3" w:rsidP="00B4603C">
            <w:pPr>
              <w:spacing w:after="300"/>
              <w:rPr>
                <w:rFonts w:eastAsia="Times New Roman" w:cstheme="minorHAnsi"/>
                <w:lang w:val="en-AU" w:eastAsia="en-AU"/>
              </w:rPr>
            </w:pPr>
            <w:hyperlink r:id="rId8" w:history="1">
              <w:r w:rsidRPr="00696224">
                <w:rPr>
                  <w:rFonts w:eastAsia="Times New Roman" w:cstheme="minorHAnsi"/>
                  <w:color w:val="313131"/>
                  <w:u w:val="single"/>
                  <w:lang w:val="en-AU" w:eastAsia="en-AU"/>
                </w:rPr>
                <w:t>Interactive Shell</w:t>
              </w:r>
            </w:hyperlink>
          </w:p>
          <w:p w14:paraId="0F2E0CBD" w14:textId="77777777" w:rsidR="00E16DF3" w:rsidRPr="00C55BD5"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 xml:space="preserve">It evaluates </w:t>
            </w:r>
            <w:proofErr w:type="spellStart"/>
            <w:r w:rsidRPr="00696224">
              <w:rPr>
                <w:rFonts w:eastAsia="Times New Roman" w:cstheme="minorHAnsi"/>
                <w:color w:val="000000"/>
                <w:lang w:val="en-AU" w:eastAsia="en-AU"/>
              </w:rPr>
              <w:t>SassScript</w:t>
            </w:r>
            <w:proofErr w:type="spellEnd"/>
            <w:r w:rsidRPr="00696224">
              <w:rPr>
                <w:rFonts w:eastAsia="Times New Roman" w:cstheme="minorHAnsi"/>
                <w:color w:val="000000"/>
                <w:lang w:val="en-AU" w:eastAsia="en-AU"/>
              </w:rPr>
              <w:t xml:space="preserve"> expression using command line.</w:t>
            </w:r>
          </w:p>
          <w:p w14:paraId="74AB5D43" w14:textId="77777777" w:rsidR="00E16DF3" w:rsidRPr="004F32BF" w:rsidRDefault="00E16DF3" w:rsidP="00B4603C">
            <w:pPr>
              <w:spacing w:before="120" w:after="144"/>
              <w:ind w:left="48" w:right="48"/>
              <w:jc w:val="both"/>
              <w:rPr>
                <w:rFonts w:eastAsia="Times New Roman" w:cstheme="minorHAnsi"/>
                <w:color w:val="000000"/>
                <w:lang w:val="en-AU" w:eastAsia="en-AU"/>
              </w:rPr>
            </w:pPr>
            <w:r w:rsidRPr="004F32BF">
              <w:rPr>
                <w:rFonts w:eastAsia="Times New Roman" w:cstheme="minorHAnsi"/>
                <w:color w:val="000000"/>
                <w:lang w:val="en-AU" w:eastAsia="en-AU"/>
              </w:rPr>
              <w:t xml:space="preserve">You can work easily with </w:t>
            </w:r>
            <w:proofErr w:type="spellStart"/>
            <w:r w:rsidRPr="004F32BF">
              <w:rPr>
                <w:rFonts w:eastAsia="Times New Roman" w:cstheme="minorHAnsi"/>
                <w:color w:val="000000"/>
                <w:lang w:val="en-AU" w:eastAsia="en-AU"/>
              </w:rPr>
              <w:t>SassScript</w:t>
            </w:r>
            <w:proofErr w:type="spellEnd"/>
            <w:r w:rsidRPr="004F32BF">
              <w:rPr>
                <w:rFonts w:eastAsia="Times New Roman" w:cstheme="minorHAnsi"/>
                <w:color w:val="000000"/>
                <w:lang w:val="en-AU" w:eastAsia="en-AU"/>
              </w:rPr>
              <w:t xml:space="preserve"> by using the interactive shell. You can run the shell with the SASS command line along with the </w:t>
            </w:r>
            <w:proofErr w:type="spellStart"/>
            <w:r w:rsidRPr="004F32BF">
              <w:rPr>
                <w:rFonts w:eastAsia="Times New Roman" w:cstheme="minorHAnsi"/>
                <w:color w:val="000000"/>
                <w:lang w:val="en-AU" w:eastAsia="en-AU"/>
              </w:rPr>
              <w:t>i</w:t>
            </w:r>
            <w:proofErr w:type="spellEnd"/>
            <w:r w:rsidRPr="004F32BF">
              <w:rPr>
                <w:rFonts w:eastAsia="Times New Roman" w:cstheme="minorHAnsi"/>
                <w:color w:val="000000"/>
                <w:lang w:val="en-AU" w:eastAsia="en-AU"/>
              </w:rPr>
              <w:t xml:space="preserve"> option.</w:t>
            </w:r>
          </w:p>
          <w:p w14:paraId="6D25D2CA" w14:textId="77777777" w:rsidR="00E16DF3" w:rsidRPr="00C55BD5" w:rsidRDefault="00E16DF3" w:rsidP="00B4603C">
            <w:pPr>
              <w:spacing w:before="100" w:beforeAutospacing="1" w:after="100" w:afterAutospacing="1"/>
              <w:outlineLvl w:val="1"/>
              <w:rPr>
                <w:rFonts w:eastAsia="Times New Roman" w:cstheme="minorHAnsi"/>
                <w:lang w:val="en-AU" w:eastAsia="en-AU"/>
              </w:rPr>
            </w:pPr>
            <w:r w:rsidRPr="004F32BF">
              <w:rPr>
                <w:rFonts w:eastAsia="Times New Roman" w:cstheme="minorHAnsi"/>
                <w:lang w:val="en-AU" w:eastAsia="en-AU"/>
              </w:rPr>
              <w:t>Syntax</w:t>
            </w:r>
            <w:r w:rsidRPr="00C55BD5">
              <w:rPr>
                <w:rFonts w:eastAsia="Times New Roman" w:cstheme="minorHAnsi"/>
                <w:lang w:val="en-AU" w:eastAsia="en-AU"/>
              </w:rPr>
              <w:t xml:space="preserve">: </w:t>
            </w:r>
            <w:r w:rsidRPr="004F32BF">
              <w:rPr>
                <w:rFonts w:eastAsia="Times New Roman" w:cstheme="minorHAnsi"/>
                <w:lang w:val="en-AU" w:eastAsia="en-AU"/>
              </w:rPr>
              <w:t xml:space="preserve">$ </w:t>
            </w:r>
            <w:proofErr w:type="gramStart"/>
            <w:r w:rsidRPr="004F32BF">
              <w:rPr>
                <w:rFonts w:eastAsia="Times New Roman" w:cstheme="minorHAnsi"/>
                <w:lang w:val="en-AU" w:eastAsia="en-AU"/>
              </w:rPr>
              <w:t>sass -</w:t>
            </w:r>
            <w:proofErr w:type="spellStart"/>
            <w:r w:rsidRPr="004F32BF">
              <w:rPr>
                <w:rFonts w:eastAsia="Times New Roman" w:cstheme="minorHAnsi"/>
                <w:lang w:val="en-AU" w:eastAsia="en-AU"/>
              </w:rPr>
              <w:t>i</w:t>
            </w:r>
            <w:proofErr w:type="spellEnd"/>
            <w:proofErr w:type="gramEnd"/>
          </w:p>
          <w:p w14:paraId="5F148E89" w14:textId="77777777" w:rsidR="00E16DF3" w:rsidRPr="00C55BD5" w:rsidRDefault="00E16DF3" w:rsidP="00B4603C">
            <w:pPr>
              <w:spacing w:before="100" w:beforeAutospacing="1" w:after="100" w:afterAutospacing="1"/>
              <w:outlineLvl w:val="1"/>
              <w:rPr>
                <w:rFonts w:eastAsia="Times New Roman" w:cstheme="minorHAnsi"/>
                <w:lang w:val="en-AU" w:eastAsia="en-AU"/>
              </w:rPr>
            </w:pPr>
            <w:r w:rsidRPr="00C55BD5">
              <w:rPr>
                <w:rFonts w:eastAsia="Times New Roman" w:cstheme="minorHAnsi"/>
                <w:lang w:val="en-AU" w:eastAsia="en-AU"/>
              </w:rPr>
              <w:t>Example:</w:t>
            </w:r>
          </w:p>
          <w:p w14:paraId="32AD010D" w14:textId="77777777" w:rsidR="00E16DF3" w:rsidRPr="00C55BD5" w:rsidRDefault="00E16DF3" w:rsidP="00B4603C">
            <w:pPr>
              <w:spacing w:before="100" w:beforeAutospacing="1" w:after="100" w:afterAutospacing="1"/>
              <w:outlineLvl w:val="1"/>
              <w:rPr>
                <w:rFonts w:eastAsia="Times New Roman" w:cstheme="minorHAnsi"/>
                <w:lang w:val="en-AU" w:eastAsia="en-AU"/>
              </w:rPr>
            </w:pPr>
            <w:r w:rsidRPr="00C55BD5">
              <w:rPr>
                <w:rFonts w:eastAsia="Times New Roman" w:cstheme="minorHAnsi"/>
                <w:lang w:val="en-AU" w:eastAsia="en-AU"/>
              </w:rPr>
              <w:t>C:/Ruby&gt;</w:t>
            </w:r>
            <w:proofErr w:type="gramStart"/>
            <w:r w:rsidRPr="00C55BD5">
              <w:rPr>
                <w:rFonts w:eastAsia="Times New Roman" w:cstheme="minorHAnsi"/>
                <w:lang w:val="en-AU" w:eastAsia="en-AU"/>
              </w:rPr>
              <w:t>sass -</w:t>
            </w:r>
            <w:proofErr w:type="spellStart"/>
            <w:r w:rsidRPr="00C55BD5">
              <w:rPr>
                <w:rFonts w:eastAsia="Times New Roman" w:cstheme="minorHAnsi"/>
                <w:lang w:val="en-AU" w:eastAsia="en-AU"/>
              </w:rPr>
              <w:t>i</w:t>
            </w:r>
            <w:proofErr w:type="spellEnd"/>
            <w:proofErr w:type="gramEnd"/>
          </w:p>
          <w:p w14:paraId="320E1D0D" w14:textId="77777777" w:rsidR="00E16DF3" w:rsidRPr="00C55BD5" w:rsidRDefault="00E16DF3" w:rsidP="00B4603C">
            <w:pPr>
              <w:spacing w:before="100" w:beforeAutospacing="1" w:after="100" w:afterAutospacing="1"/>
              <w:outlineLvl w:val="1"/>
              <w:rPr>
                <w:rFonts w:eastAsia="Times New Roman" w:cstheme="minorHAnsi"/>
                <w:lang w:val="en-AU" w:eastAsia="en-AU"/>
              </w:rPr>
            </w:pPr>
            <w:r w:rsidRPr="00C55BD5">
              <w:rPr>
                <w:rFonts w:eastAsia="Times New Roman" w:cstheme="minorHAnsi"/>
                <w:lang w:val="en-AU" w:eastAsia="en-AU"/>
              </w:rPr>
              <w:t>&gt;&gt; #666 + #666</w:t>
            </w:r>
          </w:p>
          <w:p w14:paraId="627D4094" w14:textId="77777777" w:rsidR="00E16DF3" w:rsidRPr="004F32BF" w:rsidRDefault="00E16DF3" w:rsidP="00B4603C">
            <w:pPr>
              <w:spacing w:before="100" w:beforeAutospacing="1" w:after="100" w:afterAutospacing="1"/>
              <w:outlineLvl w:val="1"/>
              <w:rPr>
                <w:rFonts w:eastAsia="Times New Roman" w:cstheme="minorHAnsi"/>
                <w:lang w:val="en-AU" w:eastAsia="en-AU"/>
              </w:rPr>
            </w:pPr>
            <w:r w:rsidRPr="00C55BD5">
              <w:rPr>
                <w:rFonts w:eastAsia="Times New Roman" w:cstheme="minorHAnsi"/>
                <w:lang w:val="en-AU" w:eastAsia="en-AU"/>
              </w:rPr>
              <w:t>#</w:t>
            </w:r>
            <w:proofErr w:type="spellStart"/>
            <w:r w:rsidRPr="00C55BD5">
              <w:rPr>
                <w:rFonts w:eastAsia="Times New Roman" w:cstheme="minorHAnsi"/>
                <w:lang w:val="en-AU" w:eastAsia="en-AU"/>
              </w:rPr>
              <w:t>ccccccc</w:t>
            </w:r>
            <w:proofErr w:type="spellEnd"/>
          </w:p>
          <w:p w14:paraId="7A236B31" w14:textId="77777777" w:rsidR="00E16DF3" w:rsidRPr="00696224" w:rsidRDefault="00E16DF3" w:rsidP="00B4603C">
            <w:pPr>
              <w:spacing w:before="120" w:after="144"/>
              <w:ind w:left="48" w:right="48"/>
              <w:jc w:val="both"/>
              <w:rPr>
                <w:rFonts w:eastAsia="Times New Roman" w:cstheme="minorHAnsi"/>
                <w:color w:val="000000"/>
                <w:lang w:val="en-AU" w:eastAsia="en-AU"/>
              </w:rPr>
            </w:pPr>
          </w:p>
        </w:tc>
      </w:tr>
      <w:tr w:rsidR="00E16DF3" w:rsidRPr="00C55BD5" w14:paraId="70E9FF80"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2B69D0" w14:textId="77777777" w:rsidR="00E16DF3" w:rsidRPr="00696224" w:rsidRDefault="00E16DF3" w:rsidP="00B4603C">
            <w:pPr>
              <w:rPr>
                <w:rFonts w:eastAsia="Times New Roman" w:cstheme="minorHAnsi"/>
                <w:lang w:val="en-AU" w:eastAsia="en-AU"/>
              </w:rPr>
            </w:pPr>
            <w:hyperlink r:id="rId9" w:history="1">
              <w:r w:rsidRPr="00696224">
                <w:rPr>
                  <w:rFonts w:eastAsia="Times New Roman" w:cstheme="minorHAnsi"/>
                  <w:color w:val="313131"/>
                  <w:u w:val="single"/>
                  <w:lang w:val="en-AU" w:eastAsia="en-AU"/>
                </w:rPr>
                <w:t>Variables</w:t>
              </w:r>
            </w:hyperlink>
          </w:p>
          <w:p w14:paraId="0C872768" w14:textId="77777777" w:rsidR="00E16DF3" w:rsidRPr="00C55BD5"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It represents the data such as numeric values, characters or memory addresses.</w:t>
            </w:r>
          </w:p>
          <w:p w14:paraId="37FF8843" w14:textId="77777777" w:rsidR="00E16DF3" w:rsidRPr="00C55BD5" w:rsidRDefault="00E16DF3" w:rsidP="00B4603C">
            <w:pPr>
              <w:spacing w:before="120" w:after="144"/>
              <w:ind w:left="48" w:right="48"/>
              <w:jc w:val="both"/>
              <w:rPr>
                <w:rFonts w:eastAsia="Times New Roman" w:cstheme="minorHAnsi"/>
                <w:color w:val="000000"/>
                <w:lang w:val="en-AU" w:eastAsia="en-AU"/>
              </w:rPr>
            </w:pPr>
            <w:r w:rsidRPr="00C55BD5">
              <w:rPr>
                <w:rFonts w:eastAsia="Times New Roman" w:cstheme="minorHAnsi"/>
                <w:color w:val="000000"/>
                <w:lang w:val="en-AU" w:eastAsia="en-AU"/>
              </w:rPr>
              <w:t>Syntax:</w:t>
            </w:r>
          </w:p>
          <w:p w14:paraId="611B571E"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C55BD5">
              <w:rPr>
                <w:rFonts w:eastAsia="Times New Roman" w:cstheme="minorHAnsi"/>
                <w:color w:val="000000"/>
                <w:lang w:val="en-AU" w:eastAsia="en-AU"/>
              </w:rPr>
              <w:t>$</w:t>
            </w:r>
            <w:proofErr w:type="spellStart"/>
            <w:r w:rsidRPr="00C55BD5">
              <w:rPr>
                <w:rFonts w:eastAsia="Times New Roman" w:cstheme="minorHAnsi"/>
                <w:color w:val="000000"/>
                <w:lang w:val="en-AU" w:eastAsia="en-AU"/>
              </w:rPr>
              <w:t>variable_</w:t>
            </w:r>
            <w:proofErr w:type="gramStart"/>
            <w:r w:rsidRPr="00C55BD5">
              <w:rPr>
                <w:rFonts w:eastAsia="Times New Roman" w:cstheme="minorHAnsi"/>
                <w:color w:val="000000"/>
                <w:lang w:val="en-AU" w:eastAsia="en-AU"/>
              </w:rPr>
              <w:t>name</w:t>
            </w:r>
            <w:proofErr w:type="spellEnd"/>
            <w:r w:rsidRPr="00C55BD5">
              <w:rPr>
                <w:rFonts w:eastAsia="Times New Roman" w:cstheme="minorHAnsi"/>
                <w:color w:val="000000"/>
                <w:lang w:val="en-AU" w:eastAsia="en-AU"/>
              </w:rPr>
              <w:t xml:space="preserve"> :</w:t>
            </w:r>
            <w:proofErr w:type="gramEnd"/>
            <w:r w:rsidRPr="00C55BD5">
              <w:rPr>
                <w:rFonts w:eastAsia="Times New Roman" w:cstheme="minorHAnsi"/>
                <w:color w:val="000000"/>
                <w:lang w:val="en-AU" w:eastAsia="en-AU"/>
              </w:rPr>
              <w:t xml:space="preserve"> some value;</w:t>
            </w:r>
          </w:p>
        </w:tc>
      </w:tr>
      <w:tr w:rsidR="00E16DF3" w:rsidRPr="00C55BD5" w14:paraId="7D6FD5D1"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A9662D" w14:textId="77777777" w:rsidR="00E16DF3" w:rsidRPr="00696224" w:rsidRDefault="00E16DF3" w:rsidP="00B4603C">
            <w:pPr>
              <w:rPr>
                <w:rFonts w:eastAsia="Times New Roman" w:cstheme="minorHAnsi"/>
                <w:lang w:val="en-AU" w:eastAsia="en-AU"/>
              </w:rPr>
            </w:pPr>
            <w:hyperlink r:id="rId10" w:history="1">
              <w:proofErr w:type="spellStart"/>
              <w:r w:rsidRPr="00696224">
                <w:rPr>
                  <w:rFonts w:eastAsia="Times New Roman" w:cstheme="minorHAnsi"/>
                  <w:color w:val="313131"/>
                  <w:u w:val="single"/>
                  <w:lang w:val="en-AU" w:eastAsia="en-AU"/>
                </w:rPr>
                <w:t>DataTypes</w:t>
              </w:r>
              <w:proofErr w:type="spellEnd"/>
            </w:hyperlink>
          </w:p>
          <w:p w14:paraId="17C1B600"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It declares data type for every data object.</w:t>
            </w:r>
          </w:p>
        </w:tc>
      </w:tr>
      <w:tr w:rsidR="00E16DF3" w:rsidRPr="00C55BD5" w14:paraId="629734B3"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411553" w14:textId="77777777" w:rsidR="00E16DF3" w:rsidRPr="00696224" w:rsidRDefault="00E16DF3" w:rsidP="00B4603C">
            <w:pPr>
              <w:rPr>
                <w:rFonts w:eastAsia="Times New Roman" w:cstheme="minorHAnsi"/>
                <w:lang w:val="en-AU" w:eastAsia="en-AU"/>
              </w:rPr>
            </w:pPr>
            <w:hyperlink r:id="rId11" w:history="1">
              <w:r w:rsidRPr="00696224">
                <w:rPr>
                  <w:rFonts w:eastAsia="Times New Roman" w:cstheme="minorHAnsi"/>
                  <w:color w:val="313131"/>
                  <w:u w:val="single"/>
                  <w:lang w:val="en-AU" w:eastAsia="en-AU"/>
                </w:rPr>
                <w:t>Operations</w:t>
              </w:r>
            </w:hyperlink>
          </w:p>
          <w:p w14:paraId="43DBCEBE"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 xml:space="preserve">It provides operations such as number, </w:t>
            </w:r>
            <w:proofErr w:type="spellStart"/>
            <w:r w:rsidRPr="00696224">
              <w:rPr>
                <w:rFonts w:eastAsia="Times New Roman" w:cstheme="minorHAnsi"/>
                <w:color w:val="000000"/>
                <w:lang w:val="en-AU" w:eastAsia="en-AU"/>
              </w:rPr>
              <w:t>color</w:t>
            </w:r>
            <w:proofErr w:type="spellEnd"/>
            <w:r w:rsidRPr="00696224">
              <w:rPr>
                <w:rFonts w:eastAsia="Times New Roman" w:cstheme="minorHAnsi"/>
                <w:color w:val="000000"/>
                <w:lang w:val="en-AU" w:eastAsia="en-AU"/>
              </w:rPr>
              <w:t xml:space="preserve">, string, </w:t>
            </w:r>
            <w:proofErr w:type="spellStart"/>
            <w:r w:rsidRPr="00696224">
              <w:rPr>
                <w:rFonts w:eastAsia="Times New Roman" w:cstheme="minorHAnsi"/>
                <w:color w:val="000000"/>
                <w:lang w:val="en-AU" w:eastAsia="en-AU"/>
              </w:rPr>
              <w:t>boolean</w:t>
            </w:r>
            <w:proofErr w:type="spellEnd"/>
            <w:r w:rsidRPr="00696224">
              <w:rPr>
                <w:rFonts w:eastAsia="Times New Roman" w:cstheme="minorHAnsi"/>
                <w:color w:val="000000"/>
                <w:lang w:val="en-AU" w:eastAsia="en-AU"/>
              </w:rPr>
              <w:t xml:space="preserve"> and list operations.</w:t>
            </w:r>
          </w:p>
        </w:tc>
      </w:tr>
      <w:tr w:rsidR="00E16DF3" w:rsidRPr="00C55BD5" w14:paraId="4892826D"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07261E" w14:textId="77777777" w:rsidR="00E16DF3" w:rsidRPr="00696224" w:rsidRDefault="00E16DF3" w:rsidP="00B4603C">
            <w:pPr>
              <w:rPr>
                <w:rFonts w:eastAsia="Times New Roman" w:cstheme="minorHAnsi"/>
                <w:lang w:val="en-AU" w:eastAsia="en-AU"/>
              </w:rPr>
            </w:pPr>
            <w:hyperlink r:id="rId12" w:history="1">
              <w:r w:rsidRPr="00696224">
                <w:rPr>
                  <w:rFonts w:eastAsia="Times New Roman" w:cstheme="minorHAnsi"/>
                  <w:color w:val="313131"/>
                  <w:u w:val="single"/>
                  <w:lang w:val="en-AU" w:eastAsia="en-AU"/>
                </w:rPr>
                <w:t>Parentheses</w:t>
              </w:r>
            </w:hyperlink>
          </w:p>
          <w:p w14:paraId="6E4E2FF3"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 xml:space="preserve">It is pair of signs which are usually marked off by round brackets </w:t>
            </w:r>
            <w:proofErr w:type="gramStart"/>
            <w:r w:rsidRPr="00696224">
              <w:rPr>
                <w:rFonts w:eastAsia="Times New Roman" w:cstheme="minorHAnsi"/>
                <w:color w:val="000000"/>
                <w:lang w:val="en-AU" w:eastAsia="en-AU"/>
              </w:rPr>
              <w:t>( )</w:t>
            </w:r>
            <w:proofErr w:type="gramEnd"/>
            <w:r w:rsidRPr="00696224">
              <w:rPr>
                <w:rFonts w:eastAsia="Times New Roman" w:cstheme="minorHAnsi"/>
                <w:color w:val="000000"/>
                <w:lang w:val="en-AU" w:eastAsia="en-AU"/>
              </w:rPr>
              <w:t xml:space="preserve"> or square brackets [].</w:t>
            </w:r>
          </w:p>
        </w:tc>
      </w:tr>
      <w:tr w:rsidR="00E16DF3" w:rsidRPr="00C55BD5" w14:paraId="7E0D13BE"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6C0E1A" w14:textId="77777777" w:rsidR="00E16DF3" w:rsidRPr="00696224" w:rsidRDefault="00E16DF3" w:rsidP="00B4603C">
            <w:pPr>
              <w:rPr>
                <w:rFonts w:eastAsia="Times New Roman" w:cstheme="minorHAnsi"/>
                <w:lang w:val="en-AU" w:eastAsia="en-AU"/>
              </w:rPr>
            </w:pPr>
            <w:hyperlink r:id="rId13" w:history="1">
              <w:r w:rsidRPr="00696224">
                <w:rPr>
                  <w:rFonts w:eastAsia="Times New Roman" w:cstheme="minorHAnsi"/>
                  <w:color w:val="313131"/>
                  <w:u w:val="single"/>
                  <w:lang w:val="en-AU" w:eastAsia="en-AU"/>
                </w:rPr>
                <w:t>Functions</w:t>
              </w:r>
            </w:hyperlink>
          </w:p>
          <w:p w14:paraId="2B65DE47"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It supports for the use of functions by providing some keyword arguments.</w:t>
            </w:r>
          </w:p>
        </w:tc>
      </w:tr>
      <w:tr w:rsidR="00E16DF3" w:rsidRPr="00C55BD5" w14:paraId="26FF0DA9"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027065" w14:textId="77777777" w:rsidR="00E16DF3" w:rsidRPr="00696224" w:rsidRDefault="00E16DF3" w:rsidP="00B4603C">
            <w:pPr>
              <w:rPr>
                <w:rFonts w:eastAsia="Times New Roman" w:cstheme="minorHAnsi"/>
                <w:lang w:val="en-AU" w:eastAsia="en-AU"/>
              </w:rPr>
            </w:pPr>
            <w:hyperlink r:id="rId14" w:history="1">
              <w:r w:rsidRPr="00696224">
                <w:rPr>
                  <w:rFonts w:eastAsia="Times New Roman" w:cstheme="minorHAnsi"/>
                  <w:color w:val="313131"/>
                  <w:u w:val="single"/>
                  <w:lang w:val="en-AU" w:eastAsia="en-AU"/>
                </w:rPr>
                <w:t>Interpolation</w:t>
              </w:r>
            </w:hyperlink>
          </w:p>
          <w:p w14:paraId="6870DBAC" w14:textId="77777777" w:rsidR="00E16DF3"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 xml:space="preserve">It provides </w:t>
            </w:r>
            <w:proofErr w:type="spellStart"/>
            <w:r w:rsidRPr="00696224">
              <w:rPr>
                <w:rFonts w:eastAsia="Times New Roman" w:cstheme="minorHAnsi"/>
                <w:color w:val="000000"/>
                <w:lang w:val="en-AU" w:eastAsia="en-AU"/>
              </w:rPr>
              <w:t>SassScript</w:t>
            </w:r>
            <w:proofErr w:type="spellEnd"/>
            <w:r w:rsidRPr="00696224">
              <w:rPr>
                <w:rFonts w:eastAsia="Times New Roman" w:cstheme="minorHAnsi"/>
                <w:color w:val="000000"/>
                <w:lang w:val="en-AU" w:eastAsia="en-AU"/>
              </w:rPr>
              <w:t xml:space="preserve"> variables and property names using </w:t>
            </w:r>
            <w:proofErr w:type="gramStart"/>
            <w:r w:rsidRPr="00696224">
              <w:rPr>
                <w:rFonts w:eastAsia="Times New Roman" w:cstheme="minorHAnsi"/>
                <w:b/>
                <w:bCs/>
                <w:color w:val="000000"/>
                <w:lang w:val="en-AU" w:eastAsia="en-AU"/>
              </w:rPr>
              <w:t>#{ }</w:t>
            </w:r>
            <w:proofErr w:type="gramEnd"/>
            <w:r w:rsidRPr="00696224">
              <w:rPr>
                <w:rFonts w:eastAsia="Times New Roman" w:cstheme="minorHAnsi"/>
                <w:color w:val="000000"/>
                <w:lang w:val="en-AU" w:eastAsia="en-AU"/>
              </w:rPr>
              <w:t> syntax.</w:t>
            </w:r>
          </w:p>
          <w:p w14:paraId="5685F648" w14:textId="77777777" w:rsidR="007B6C92" w:rsidRDefault="007B6C92" w:rsidP="00B4603C">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Syntax: </w:t>
            </w:r>
            <w:r w:rsidR="000622CF" w:rsidRPr="000622CF">
              <w:rPr>
                <w:rFonts w:eastAsia="Times New Roman" w:cstheme="minorHAnsi"/>
                <w:color w:val="000000"/>
                <w:lang w:val="en-AU" w:eastAsia="en-AU"/>
              </w:rPr>
              <w:t>#{$name}</w:t>
            </w:r>
          </w:p>
          <w:p w14:paraId="4A4886AC" w14:textId="77777777" w:rsidR="00F62633" w:rsidRDefault="000622CF" w:rsidP="00547A42">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Example: </w:t>
            </w:r>
          </w:p>
          <w:p w14:paraId="18EC80D4" w14:textId="39A356DF" w:rsidR="00547A42" w:rsidRPr="00547A42" w:rsidRDefault="00547A42" w:rsidP="00547A42">
            <w:pPr>
              <w:spacing w:before="120" w:after="144"/>
              <w:ind w:left="48" w:right="48"/>
              <w:jc w:val="both"/>
              <w:rPr>
                <w:rFonts w:eastAsia="Times New Roman" w:cstheme="minorHAnsi"/>
                <w:color w:val="000000"/>
                <w:lang w:val="en-AU" w:eastAsia="en-AU"/>
              </w:rPr>
            </w:pPr>
            <w:proofErr w:type="gramStart"/>
            <w:r w:rsidRPr="00547A42">
              <w:rPr>
                <w:rFonts w:eastAsia="Times New Roman" w:cstheme="minorHAnsi"/>
                <w:color w:val="000000"/>
                <w:lang w:val="en-AU" w:eastAsia="en-AU"/>
              </w:rPr>
              <w:t>p:after</w:t>
            </w:r>
            <w:proofErr w:type="gramEnd"/>
            <w:r w:rsidRPr="00547A42">
              <w:rPr>
                <w:rFonts w:eastAsia="Times New Roman" w:cstheme="minorHAnsi"/>
                <w:color w:val="000000"/>
                <w:lang w:val="en-AU" w:eastAsia="en-AU"/>
              </w:rPr>
              <w:t xml:space="preserve"> {</w:t>
            </w:r>
          </w:p>
          <w:p w14:paraId="44170D06" w14:textId="77777777" w:rsidR="00547A42" w:rsidRPr="00547A42" w:rsidRDefault="00547A42" w:rsidP="00547A42">
            <w:pPr>
              <w:spacing w:before="120" w:after="144"/>
              <w:ind w:left="48" w:right="48"/>
              <w:jc w:val="both"/>
              <w:rPr>
                <w:rFonts w:eastAsia="Times New Roman" w:cstheme="minorHAnsi"/>
                <w:color w:val="000000"/>
                <w:lang w:val="en-AU" w:eastAsia="en-AU"/>
              </w:rPr>
            </w:pPr>
            <w:r w:rsidRPr="00547A42">
              <w:rPr>
                <w:rFonts w:eastAsia="Times New Roman" w:cstheme="minorHAnsi"/>
                <w:color w:val="000000"/>
                <w:lang w:val="en-AU" w:eastAsia="en-AU"/>
              </w:rPr>
              <w:t xml:space="preserve">   content: "I have </w:t>
            </w:r>
            <w:proofErr w:type="gramStart"/>
            <w:r w:rsidRPr="00547A42">
              <w:rPr>
                <w:rFonts w:eastAsia="Times New Roman" w:cstheme="minorHAnsi"/>
                <w:color w:val="000000"/>
                <w:lang w:val="en-AU" w:eastAsia="en-AU"/>
              </w:rPr>
              <w:t>#{</w:t>
            </w:r>
            <w:proofErr w:type="gramEnd"/>
            <w:r w:rsidRPr="00547A42">
              <w:rPr>
                <w:rFonts w:eastAsia="Times New Roman" w:cstheme="minorHAnsi"/>
                <w:color w:val="000000"/>
                <w:lang w:val="en-AU" w:eastAsia="en-AU"/>
              </w:rPr>
              <w:t>8 + 2} books on SASS!";</w:t>
            </w:r>
          </w:p>
          <w:p w14:paraId="4B9ED285" w14:textId="435B6803" w:rsidR="000622CF" w:rsidRPr="00696224" w:rsidRDefault="00547A42" w:rsidP="00547A42">
            <w:pPr>
              <w:spacing w:before="120" w:after="144"/>
              <w:ind w:left="48" w:right="48"/>
              <w:jc w:val="both"/>
              <w:rPr>
                <w:rFonts w:eastAsia="Times New Roman" w:cstheme="minorHAnsi"/>
                <w:color w:val="000000"/>
                <w:lang w:val="en-AU" w:eastAsia="en-AU"/>
              </w:rPr>
            </w:pPr>
            <w:r w:rsidRPr="00547A42">
              <w:rPr>
                <w:rFonts w:eastAsia="Times New Roman" w:cstheme="minorHAnsi"/>
                <w:color w:val="000000"/>
                <w:lang w:val="en-AU" w:eastAsia="en-AU"/>
              </w:rPr>
              <w:t>}</w:t>
            </w:r>
          </w:p>
        </w:tc>
      </w:tr>
      <w:tr w:rsidR="00E16DF3" w:rsidRPr="00C55BD5" w14:paraId="222DBF37"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D884D7" w14:textId="77777777" w:rsidR="00E16DF3" w:rsidRPr="00696224" w:rsidRDefault="00E16DF3" w:rsidP="00B4603C">
            <w:pPr>
              <w:rPr>
                <w:rFonts w:eastAsia="Times New Roman" w:cstheme="minorHAnsi"/>
                <w:lang w:val="en-AU" w:eastAsia="en-AU"/>
              </w:rPr>
            </w:pPr>
            <w:hyperlink r:id="rId15" w:history="1">
              <w:r w:rsidRPr="00696224">
                <w:rPr>
                  <w:rFonts w:eastAsia="Times New Roman" w:cstheme="minorHAnsi"/>
                  <w:color w:val="313131"/>
                  <w:u w:val="single"/>
                  <w:lang w:val="en-AU" w:eastAsia="en-AU"/>
                </w:rPr>
                <w:t xml:space="preserve">&amp; in </w:t>
              </w:r>
              <w:proofErr w:type="spellStart"/>
              <w:r w:rsidRPr="00696224">
                <w:rPr>
                  <w:rFonts w:eastAsia="Times New Roman" w:cstheme="minorHAnsi"/>
                  <w:color w:val="313131"/>
                  <w:u w:val="single"/>
                  <w:lang w:val="en-AU" w:eastAsia="en-AU"/>
                </w:rPr>
                <w:t>SassScript</w:t>
              </w:r>
              <w:proofErr w:type="spellEnd"/>
            </w:hyperlink>
          </w:p>
          <w:p w14:paraId="706D0A36"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It allows nesting of properties into another properties which leads to group of another related code.</w:t>
            </w:r>
          </w:p>
        </w:tc>
      </w:tr>
      <w:tr w:rsidR="00E16DF3" w:rsidRPr="00C55BD5" w14:paraId="213563EA"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6A24C2" w14:textId="77777777" w:rsidR="00E16DF3" w:rsidRPr="00696224" w:rsidRDefault="00E16DF3" w:rsidP="00B4603C">
            <w:pPr>
              <w:rPr>
                <w:rFonts w:eastAsia="Times New Roman" w:cstheme="minorHAnsi"/>
                <w:lang w:val="en-AU" w:eastAsia="en-AU"/>
              </w:rPr>
            </w:pPr>
            <w:hyperlink r:id="rId16" w:history="1">
              <w:r w:rsidRPr="00696224">
                <w:rPr>
                  <w:rFonts w:eastAsia="Times New Roman" w:cstheme="minorHAnsi"/>
                  <w:color w:val="313131"/>
                  <w:u w:val="single"/>
                  <w:lang w:val="en-AU" w:eastAsia="en-AU"/>
                </w:rPr>
                <w:t>Variable Defaults</w:t>
              </w:r>
            </w:hyperlink>
          </w:p>
          <w:p w14:paraId="1610E532" w14:textId="77777777" w:rsidR="00E16DF3" w:rsidRPr="00696224" w:rsidRDefault="00E16DF3" w:rsidP="00B4603C">
            <w:pPr>
              <w:spacing w:before="120" w:after="144"/>
              <w:ind w:left="48" w:right="48"/>
              <w:jc w:val="both"/>
              <w:rPr>
                <w:rFonts w:eastAsia="Times New Roman" w:cstheme="minorHAnsi"/>
                <w:color w:val="000000"/>
                <w:lang w:val="en-AU" w:eastAsia="en-AU"/>
              </w:rPr>
            </w:pPr>
            <w:r w:rsidRPr="00696224">
              <w:rPr>
                <w:rFonts w:eastAsia="Times New Roman" w:cstheme="minorHAnsi"/>
                <w:color w:val="000000"/>
                <w:lang w:val="en-AU" w:eastAsia="en-AU"/>
              </w:rPr>
              <w:t>It allows nesting of properties into another properties which leads to group of another related code.</w:t>
            </w:r>
          </w:p>
        </w:tc>
      </w:tr>
    </w:tbl>
    <w:p w14:paraId="6A6320A5" w14:textId="17BF108B" w:rsidR="00F577C7" w:rsidRPr="00C55BD5" w:rsidRDefault="00F577C7" w:rsidP="00A85F20">
      <w:pPr>
        <w:pStyle w:val="ListParagraph"/>
        <w:ind w:left="0"/>
        <w:rPr>
          <w:b/>
          <w:bCs/>
          <w:u w:val="single"/>
        </w:rPr>
      </w:pPr>
    </w:p>
    <w:p w14:paraId="17EA7439" w14:textId="77777777" w:rsidR="007A58FF" w:rsidRPr="00C55BD5" w:rsidRDefault="007A58FF" w:rsidP="00A85F20">
      <w:pPr>
        <w:pStyle w:val="ListParagraph"/>
        <w:ind w:left="0"/>
        <w:rPr>
          <w:b/>
          <w:bCs/>
          <w:u w:val="single"/>
        </w:rPr>
      </w:pPr>
    </w:p>
    <w:p w14:paraId="6107BEB1" w14:textId="012B6CE3" w:rsidR="00A85F20" w:rsidRPr="00C55BD5" w:rsidRDefault="00A85F20" w:rsidP="00B42507">
      <w:pPr>
        <w:pStyle w:val="ListParagraph"/>
        <w:ind w:left="0"/>
        <w:rPr>
          <w:rFonts w:cstheme="minorHAnsi"/>
        </w:rPr>
      </w:pPr>
    </w:p>
    <w:tbl>
      <w:tblPr>
        <w:tblW w:w="990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0"/>
      </w:tblGrid>
      <w:tr w:rsidR="00B4603C" w:rsidRPr="00C55BD5" w14:paraId="65D40816"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D3A0FE" w14:textId="77777777" w:rsidR="00B4603C" w:rsidRPr="00BB0D2B" w:rsidRDefault="00B4603C" w:rsidP="00F86BE6">
            <w:pPr>
              <w:spacing w:after="300"/>
              <w:rPr>
                <w:rFonts w:eastAsia="Times New Roman" w:cstheme="minorHAnsi"/>
                <w:b/>
                <w:bCs/>
                <w:lang w:val="en-AU" w:eastAsia="en-AU"/>
              </w:rPr>
            </w:pPr>
            <w:r w:rsidRPr="00BB0D2B">
              <w:rPr>
                <w:rFonts w:eastAsia="Times New Roman" w:cstheme="minorHAnsi"/>
                <w:b/>
                <w:bCs/>
                <w:lang w:val="en-AU" w:eastAsia="en-AU"/>
              </w:rPr>
              <w:t>Directives &amp; Description</w:t>
            </w:r>
          </w:p>
        </w:tc>
      </w:tr>
      <w:tr w:rsidR="00B4603C" w:rsidRPr="00C55BD5" w14:paraId="69AB8469"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FDBB98" w14:textId="77777777" w:rsidR="00B4603C" w:rsidRPr="00BB0D2B" w:rsidRDefault="00B4603C" w:rsidP="00B4603C">
            <w:pPr>
              <w:spacing w:after="300"/>
              <w:rPr>
                <w:rFonts w:eastAsia="Times New Roman" w:cstheme="minorHAnsi"/>
                <w:lang w:val="en-AU" w:eastAsia="en-AU"/>
              </w:rPr>
            </w:pPr>
            <w:hyperlink r:id="rId17" w:history="1">
              <w:r w:rsidRPr="00BB0D2B">
                <w:rPr>
                  <w:rFonts w:eastAsia="Times New Roman" w:cstheme="minorHAnsi"/>
                  <w:color w:val="313131"/>
                  <w:u w:val="single"/>
                  <w:lang w:val="en-AU" w:eastAsia="en-AU"/>
                </w:rPr>
                <w:t>@import</w:t>
              </w:r>
            </w:hyperlink>
          </w:p>
          <w:p w14:paraId="0F9D377D" w14:textId="77777777" w:rsidR="00B4603C"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It imports the SASS or SCSS files, it directly takes the filename to import.</w:t>
            </w:r>
          </w:p>
          <w:p w14:paraId="51C92CB4" w14:textId="77777777" w:rsidR="00B37C76" w:rsidRPr="00B37C76" w:rsidRDefault="00B37C76" w:rsidP="00B37C76">
            <w:pPr>
              <w:spacing w:before="120" w:after="144"/>
              <w:ind w:left="48" w:right="48"/>
              <w:jc w:val="both"/>
              <w:rPr>
                <w:rFonts w:eastAsia="Times New Roman" w:cstheme="minorHAnsi"/>
                <w:color w:val="000000"/>
                <w:lang w:val="en-AU" w:eastAsia="en-AU"/>
              </w:rPr>
            </w:pPr>
            <w:r w:rsidRPr="00B37C76">
              <w:rPr>
                <w:rFonts w:eastAsia="Times New Roman" w:cstheme="minorHAnsi"/>
                <w:color w:val="000000"/>
                <w:lang w:val="en-AU" w:eastAsia="en-AU"/>
              </w:rPr>
              <w:t>@import "style.css";</w:t>
            </w:r>
          </w:p>
          <w:p w14:paraId="2DC4DEAB" w14:textId="77777777" w:rsidR="00B37C76" w:rsidRPr="00B37C76" w:rsidRDefault="00B37C76" w:rsidP="00B37C76">
            <w:pPr>
              <w:spacing w:before="120" w:after="144"/>
              <w:ind w:left="48" w:right="48"/>
              <w:jc w:val="both"/>
              <w:rPr>
                <w:rFonts w:eastAsia="Times New Roman" w:cstheme="minorHAnsi"/>
                <w:color w:val="000000"/>
                <w:lang w:val="en-AU" w:eastAsia="en-AU"/>
              </w:rPr>
            </w:pPr>
            <w:r w:rsidRPr="00B37C76">
              <w:rPr>
                <w:rFonts w:eastAsia="Times New Roman" w:cstheme="minorHAnsi"/>
                <w:color w:val="000000"/>
                <w:lang w:val="en-AU" w:eastAsia="en-AU"/>
              </w:rPr>
              <w:t>@import "http://tutorialspoint.com/bar";</w:t>
            </w:r>
          </w:p>
          <w:p w14:paraId="749F0176" w14:textId="77777777" w:rsidR="00B37C76" w:rsidRPr="00B37C76" w:rsidRDefault="00B37C76" w:rsidP="00B37C76">
            <w:pPr>
              <w:spacing w:before="120" w:after="144"/>
              <w:ind w:left="48" w:right="48"/>
              <w:jc w:val="both"/>
              <w:rPr>
                <w:rFonts w:eastAsia="Times New Roman" w:cstheme="minorHAnsi"/>
                <w:color w:val="000000"/>
                <w:lang w:val="en-AU" w:eastAsia="en-AU"/>
              </w:rPr>
            </w:pPr>
            <w:r w:rsidRPr="00B37C76">
              <w:rPr>
                <w:rFonts w:eastAsia="Times New Roman" w:cstheme="minorHAnsi"/>
                <w:color w:val="000000"/>
                <w:lang w:val="en-AU" w:eastAsia="en-AU"/>
              </w:rPr>
              <w:t xml:space="preserve">@import </w:t>
            </w:r>
            <w:proofErr w:type="spellStart"/>
            <w:r w:rsidRPr="00B37C76">
              <w:rPr>
                <w:rFonts w:eastAsia="Times New Roman" w:cstheme="minorHAnsi"/>
                <w:color w:val="000000"/>
                <w:lang w:val="en-AU" w:eastAsia="en-AU"/>
              </w:rPr>
              <w:t>url</w:t>
            </w:r>
            <w:proofErr w:type="spellEnd"/>
            <w:r w:rsidRPr="00B37C76">
              <w:rPr>
                <w:rFonts w:eastAsia="Times New Roman" w:cstheme="minorHAnsi"/>
                <w:color w:val="000000"/>
                <w:lang w:val="en-AU" w:eastAsia="en-AU"/>
              </w:rPr>
              <w:t>(style);</w:t>
            </w:r>
          </w:p>
          <w:p w14:paraId="5412A0B1" w14:textId="130806AD" w:rsidR="00B37C76" w:rsidRPr="00BB0D2B" w:rsidRDefault="00B37C76" w:rsidP="00B37C76">
            <w:pPr>
              <w:spacing w:before="120" w:after="144"/>
              <w:ind w:left="48" w:right="48"/>
              <w:jc w:val="both"/>
              <w:rPr>
                <w:rFonts w:eastAsia="Times New Roman" w:cstheme="minorHAnsi"/>
                <w:color w:val="000000"/>
                <w:lang w:val="en-AU" w:eastAsia="en-AU"/>
              </w:rPr>
            </w:pPr>
            <w:r w:rsidRPr="00B37C76">
              <w:rPr>
                <w:rFonts w:eastAsia="Times New Roman" w:cstheme="minorHAnsi"/>
                <w:color w:val="000000"/>
                <w:lang w:val="en-AU" w:eastAsia="en-AU"/>
              </w:rPr>
              <w:t>@import "style" screen;</w:t>
            </w:r>
          </w:p>
        </w:tc>
      </w:tr>
      <w:tr w:rsidR="00B4603C" w:rsidRPr="00C55BD5" w14:paraId="563C1BDD"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050E8" w14:textId="77777777" w:rsidR="00B4603C" w:rsidRPr="00BB0D2B" w:rsidRDefault="00B4603C" w:rsidP="00B4603C">
            <w:pPr>
              <w:rPr>
                <w:rFonts w:eastAsia="Times New Roman" w:cstheme="minorHAnsi"/>
                <w:lang w:val="en-AU" w:eastAsia="en-AU"/>
              </w:rPr>
            </w:pPr>
            <w:hyperlink r:id="rId18" w:history="1">
              <w:r w:rsidRPr="00BB0D2B">
                <w:rPr>
                  <w:rFonts w:eastAsia="Times New Roman" w:cstheme="minorHAnsi"/>
                  <w:color w:val="313131"/>
                  <w:u w:val="single"/>
                  <w:lang w:val="en-AU" w:eastAsia="en-AU"/>
                </w:rPr>
                <w:t>@media</w:t>
              </w:r>
            </w:hyperlink>
          </w:p>
          <w:p w14:paraId="6C4CB802" w14:textId="77777777" w:rsidR="00B4603C" w:rsidRPr="00BB0D2B"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It sets the style rule to different media types.</w:t>
            </w:r>
          </w:p>
        </w:tc>
      </w:tr>
      <w:tr w:rsidR="00B4603C" w:rsidRPr="00C55BD5" w14:paraId="039D0BC3"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A0F4B7" w14:textId="77777777" w:rsidR="00B4603C" w:rsidRPr="00BB0D2B" w:rsidRDefault="00B4603C" w:rsidP="00B4603C">
            <w:pPr>
              <w:rPr>
                <w:rFonts w:eastAsia="Times New Roman" w:cstheme="minorHAnsi"/>
                <w:lang w:val="en-AU" w:eastAsia="en-AU"/>
              </w:rPr>
            </w:pPr>
            <w:hyperlink r:id="rId19" w:history="1">
              <w:r w:rsidRPr="00BB0D2B">
                <w:rPr>
                  <w:rFonts w:eastAsia="Times New Roman" w:cstheme="minorHAnsi"/>
                  <w:color w:val="313131"/>
                  <w:u w:val="single"/>
                  <w:lang w:val="en-AU" w:eastAsia="en-AU"/>
                </w:rPr>
                <w:t>@extend</w:t>
              </w:r>
            </w:hyperlink>
          </w:p>
          <w:p w14:paraId="67D8CF7E" w14:textId="77777777" w:rsidR="00B4603C" w:rsidRPr="00BB0D2B"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@extend directive is used to share rules and relationships between selectors.</w:t>
            </w:r>
          </w:p>
        </w:tc>
      </w:tr>
      <w:tr w:rsidR="00B4603C" w:rsidRPr="00C55BD5" w14:paraId="23FB8A6A"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7B69D" w14:textId="77777777" w:rsidR="00B4603C" w:rsidRPr="00BB0D2B" w:rsidRDefault="00B4603C" w:rsidP="00B4603C">
            <w:pPr>
              <w:rPr>
                <w:rFonts w:eastAsia="Times New Roman" w:cstheme="minorHAnsi"/>
                <w:lang w:val="en-AU" w:eastAsia="en-AU"/>
              </w:rPr>
            </w:pPr>
            <w:hyperlink r:id="rId20" w:history="1">
              <w:r w:rsidRPr="00BB0D2B">
                <w:rPr>
                  <w:rFonts w:eastAsia="Times New Roman" w:cstheme="minorHAnsi"/>
                  <w:color w:val="313131"/>
                  <w:u w:val="single"/>
                  <w:lang w:val="en-AU" w:eastAsia="en-AU"/>
                </w:rPr>
                <w:t>@at-root</w:t>
              </w:r>
            </w:hyperlink>
          </w:p>
          <w:p w14:paraId="59550DCA" w14:textId="77777777" w:rsidR="00B4603C"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 xml:space="preserve">@at-root directive is a collection of nested rules, which </w:t>
            </w:r>
            <w:proofErr w:type="gramStart"/>
            <w:r w:rsidRPr="00BB0D2B">
              <w:rPr>
                <w:rFonts w:eastAsia="Times New Roman" w:cstheme="minorHAnsi"/>
                <w:color w:val="000000"/>
                <w:lang w:val="en-AU" w:eastAsia="en-AU"/>
              </w:rPr>
              <w:t>is able to</w:t>
            </w:r>
            <w:proofErr w:type="gramEnd"/>
            <w:r w:rsidRPr="00BB0D2B">
              <w:rPr>
                <w:rFonts w:eastAsia="Times New Roman" w:cstheme="minorHAnsi"/>
                <w:color w:val="000000"/>
                <w:lang w:val="en-AU" w:eastAsia="en-AU"/>
              </w:rPr>
              <w:t xml:space="preserve"> make style block at root of the document.</w:t>
            </w:r>
          </w:p>
          <w:p w14:paraId="66A06FC4" w14:textId="77777777" w:rsidR="00684810" w:rsidRDefault="00684810" w:rsidP="00684810">
            <w:pPr>
              <w:spacing w:before="120" w:after="144"/>
              <w:ind w:left="48" w:right="48"/>
              <w:jc w:val="both"/>
              <w:rPr>
                <w:rFonts w:eastAsia="Times New Roman" w:cstheme="minorHAnsi"/>
                <w:color w:val="000000"/>
                <w:lang w:val="en-AU" w:eastAsia="en-AU"/>
              </w:rPr>
            </w:pPr>
          </w:p>
          <w:p w14:paraId="177CF460" w14:textId="79701613" w:rsidR="00684810" w:rsidRDefault="00684810" w:rsidP="00684810">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For example:</w:t>
            </w:r>
          </w:p>
          <w:p w14:paraId="57EB29C0" w14:textId="33EC9E2D"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@media print {</w:t>
            </w:r>
          </w:p>
          <w:p w14:paraId="73AD83C3"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w:t>
            </w:r>
            <w:proofErr w:type="gramStart"/>
            <w:r w:rsidRPr="00684810">
              <w:rPr>
                <w:rFonts w:eastAsia="Times New Roman" w:cstheme="minorHAnsi"/>
                <w:color w:val="000000"/>
                <w:lang w:val="en-AU" w:eastAsia="en-AU"/>
              </w:rPr>
              <w:t>.style</w:t>
            </w:r>
            <w:proofErr w:type="gramEnd"/>
            <w:r w:rsidRPr="00684810">
              <w:rPr>
                <w:rFonts w:eastAsia="Times New Roman" w:cstheme="minorHAnsi"/>
                <w:color w:val="000000"/>
                <w:lang w:val="en-AU" w:eastAsia="en-AU"/>
              </w:rPr>
              <w:t xml:space="preserve"> {</w:t>
            </w:r>
          </w:p>
          <w:p w14:paraId="62A4C7F3"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height: 8px;</w:t>
            </w:r>
          </w:p>
          <w:p w14:paraId="669795B5"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@at-root (</w:t>
            </w:r>
            <w:proofErr w:type="gramStart"/>
            <w:r w:rsidRPr="00684810">
              <w:rPr>
                <w:rFonts w:eastAsia="Times New Roman" w:cstheme="minorHAnsi"/>
                <w:color w:val="000000"/>
                <w:lang w:val="en-AU" w:eastAsia="en-AU"/>
              </w:rPr>
              <w:t>without:</w:t>
            </w:r>
            <w:proofErr w:type="gramEnd"/>
            <w:r w:rsidRPr="00684810">
              <w:rPr>
                <w:rFonts w:eastAsia="Times New Roman" w:cstheme="minorHAnsi"/>
                <w:color w:val="000000"/>
                <w:lang w:val="en-AU" w:eastAsia="en-AU"/>
              </w:rPr>
              <w:t xml:space="preserve"> media) {</w:t>
            </w:r>
          </w:p>
          <w:p w14:paraId="60573830"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w:t>
            </w:r>
            <w:proofErr w:type="spellStart"/>
            <w:r w:rsidRPr="00684810">
              <w:rPr>
                <w:rFonts w:eastAsia="Times New Roman" w:cstheme="minorHAnsi"/>
                <w:color w:val="000000"/>
                <w:lang w:val="en-AU" w:eastAsia="en-AU"/>
              </w:rPr>
              <w:t>color</w:t>
            </w:r>
            <w:proofErr w:type="spellEnd"/>
            <w:r w:rsidRPr="00684810">
              <w:rPr>
                <w:rFonts w:eastAsia="Times New Roman" w:cstheme="minorHAnsi"/>
                <w:color w:val="000000"/>
                <w:lang w:val="en-AU" w:eastAsia="en-AU"/>
              </w:rPr>
              <w:t>: #</w:t>
            </w:r>
            <w:proofErr w:type="gramStart"/>
            <w:r w:rsidRPr="00684810">
              <w:rPr>
                <w:rFonts w:eastAsia="Times New Roman" w:cstheme="minorHAnsi"/>
                <w:color w:val="000000"/>
                <w:lang w:val="en-AU" w:eastAsia="en-AU"/>
              </w:rPr>
              <w:t>808000;;</w:t>
            </w:r>
            <w:proofErr w:type="gramEnd"/>
          </w:p>
          <w:p w14:paraId="0D1377CF"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w:t>
            </w:r>
          </w:p>
          <w:p w14:paraId="3EE80908" w14:textId="77777777" w:rsidR="00684810" w:rsidRPr="00684810"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 xml:space="preserve">   }</w:t>
            </w:r>
          </w:p>
          <w:p w14:paraId="0D056B8C" w14:textId="66AF40A9" w:rsidR="00684810" w:rsidRPr="00BB0D2B" w:rsidRDefault="00684810" w:rsidP="00684810">
            <w:pPr>
              <w:spacing w:before="120" w:after="144"/>
              <w:ind w:left="48" w:right="48"/>
              <w:jc w:val="both"/>
              <w:rPr>
                <w:rFonts w:eastAsia="Times New Roman" w:cstheme="minorHAnsi"/>
                <w:color w:val="000000"/>
                <w:lang w:val="en-AU" w:eastAsia="en-AU"/>
              </w:rPr>
            </w:pPr>
            <w:r w:rsidRPr="00684810">
              <w:rPr>
                <w:rFonts w:eastAsia="Times New Roman" w:cstheme="minorHAnsi"/>
                <w:color w:val="000000"/>
                <w:lang w:val="en-AU" w:eastAsia="en-AU"/>
              </w:rPr>
              <w:t>}</w:t>
            </w:r>
          </w:p>
        </w:tc>
      </w:tr>
      <w:tr w:rsidR="00B4603C" w:rsidRPr="00C55BD5" w14:paraId="19CF7C85"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EE1AA" w14:textId="77777777" w:rsidR="00B4603C" w:rsidRPr="00BB0D2B" w:rsidRDefault="00B4603C" w:rsidP="00B4603C">
            <w:pPr>
              <w:rPr>
                <w:rFonts w:eastAsia="Times New Roman" w:cstheme="minorHAnsi"/>
                <w:lang w:val="en-AU" w:eastAsia="en-AU"/>
              </w:rPr>
            </w:pPr>
            <w:hyperlink r:id="rId21" w:history="1">
              <w:r w:rsidRPr="00BB0D2B">
                <w:rPr>
                  <w:rFonts w:eastAsia="Times New Roman" w:cstheme="minorHAnsi"/>
                  <w:color w:val="313131"/>
                  <w:u w:val="single"/>
                  <w:lang w:val="en-AU" w:eastAsia="en-AU"/>
                </w:rPr>
                <w:t>@debug</w:t>
              </w:r>
            </w:hyperlink>
          </w:p>
          <w:p w14:paraId="7DDDCFFE" w14:textId="77777777" w:rsidR="00B4603C"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 xml:space="preserve">@debug directive detects the errors and displays the </w:t>
            </w:r>
            <w:proofErr w:type="spellStart"/>
            <w:r w:rsidRPr="00BB0D2B">
              <w:rPr>
                <w:rFonts w:eastAsia="Times New Roman" w:cstheme="minorHAnsi"/>
                <w:color w:val="000000"/>
                <w:lang w:val="en-AU" w:eastAsia="en-AU"/>
              </w:rPr>
              <w:t>SassScript</w:t>
            </w:r>
            <w:proofErr w:type="spellEnd"/>
            <w:r w:rsidRPr="00BB0D2B">
              <w:rPr>
                <w:rFonts w:eastAsia="Times New Roman" w:cstheme="minorHAnsi"/>
                <w:color w:val="000000"/>
                <w:lang w:val="en-AU" w:eastAsia="en-AU"/>
              </w:rPr>
              <w:t xml:space="preserve"> expression values to the standard error output stream.</w:t>
            </w:r>
          </w:p>
          <w:p w14:paraId="4AC883FC" w14:textId="77777777" w:rsidR="00306D2D" w:rsidRDefault="00306D2D" w:rsidP="00B4603C">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Example:</w:t>
            </w:r>
          </w:p>
          <w:p w14:paraId="493C945C"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$font-sizes: 10px + 20px;</w:t>
            </w:r>
          </w:p>
          <w:p w14:paraId="341479EB"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$style: (</w:t>
            </w:r>
          </w:p>
          <w:p w14:paraId="109606D0"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 xml:space="preserve">   </w:t>
            </w:r>
            <w:proofErr w:type="spellStart"/>
            <w:r w:rsidRPr="00306D2D">
              <w:rPr>
                <w:rFonts w:eastAsia="Times New Roman" w:cstheme="minorHAnsi"/>
                <w:color w:val="000000"/>
                <w:lang w:val="en-AU" w:eastAsia="en-AU"/>
              </w:rPr>
              <w:t>color</w:t>
            </w:r>
            <w:proofErr w:type="spellEnd"/>
            <w:r w:rsidRPr="00306D2D">
              <w:rPr>
                <w:rFonts w:eastAsia="Times New Roman" w:cstheme="minorHAnsi"/>
                <w:color w:val="000000"/>
                <w:lang w:val="en-AU" w:eastAsia="en-AU"/>
              </w:rPr>
              <w:t>: #bdc3c7</w:t>
            </w:r>
          </w:p>
          <w:p w14:paraId="40B29A66" w14:textId="63B4E5C4"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w:t>
            </w:r>
          </w:p>
          <w:p w14:paraId="1EDA0C48"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.container {</w:t>
            </w:r>
          </w:p>
          <w:p w14:paraId="2E15D5BD"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 xml:space="preserve">   @debug $style;</w:t>
            </w:r>
          </w:p>
          <w:p w14:paraId="16B57440" w14:textId="77777777" w:rsidR="00306D2D" w:rsidRPr="00306D2D"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 xml:space="preserve">   @debug $font-sizes;</w:t>
            </w:r>
          </w:p>
          <w:p w14:paraId="15C3F660" w14:textId="4A3984C1" w:rsidR="00306D2D" w:rsidRPr="00BB0D2B" w:rsidRDefault="00306D2D" w:rsidP="00306D2D">
            <w:pPr>
              <w:spacing w:before="120" w:after="144"/>
              <w:ind w:left="48" w:right="48"/>
              <w:jc w:val="both"/>
              <w:rPr>
                <w:rFonts w:eastAsia="Times New Roman" w:cstheme="minorHAnsi"/>
                <w:color w:val="000000"/>
                <w:lang w:val="en-AU" w:eastAsia="en-AU"/>
              </w:rPr>
            </w:pPr>
            <w:r w:rsidRPr="00306D2D">
              <w:rPr>
                <w:rFonts w:eastAsia="Times New Roman" w:cstheme="minorHAnsi"/>
                <w:color w:val="000000"/>
                <w:lang w:val="en-AU" w:eastAsia="en-AU"/>
              </w:rPr>
              <w:t>}</w:t>
            </w:r>
          </w:p>
        </w:tc>
      </w:tr>
      <w:tr w:rsidR="00B4603C" w:rsidRPr="00C55BD5" w14:paraId="253E3566"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BE6F9F" w14:textId="77777777" w:rsidR="00B4603C" w:rsidRPr="00BB0D2B" w:rsidRDefault="00B4603C" w:rsidP="00B4603C">
            <w:pPr>
              <w:rPr>
                <w:rFonts w:eastAsia="Times New Roman" w:cstheme="minorHAnsi"/>
                <w:lang w:val="en-AU" w:eastAsia="en-AU"/>
              </w:rPr>
            </w:pPr>
            <w:hyperlink r:id="rId22" w:history="1">
              <w:r w:rsidRPr="00BB0D2B">
                <w:rPr>
                  <w:rFonts w:eastAsia="Times New Roman" w:cstheme="minorHAnsi"/>
                  <w:color w:val="313131"/>
                  <w:u w:val="single"/>
                  <w:lang w:val="en-AU" w:eastAsia="en-AU"/>
                </w:rPr>
                <w:t>@warn</w:t>
              </w:r>
            </w:hyperlink>
          </w:p>
          <w:p w14:paraId="7D7E7998" w14:textId="77777777" w:rsidR="00B4603C"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 xml:space="preserve">@warn directive is used to give cautionary advice about the problem; it displays the </w:t>
            </w:r>
            <w:proofErr w:type="spellStart"/>
            <w:r w:rsidRPr="00BB0D2B">
              <w:rPr>
                <w:rFonts w:eastAsia="Times New Roman" w:cstheme="minorHAnsi"/>
                <w:color w:val="000000"/>
                <w:lang w:val="en-AU" w:eastAsia="en-AU"/>
              </w:rPr>
              <w:t>SassScript</w:t>
            </w:r>
            <w:proofErr w:type="spellEnd"/>
            <w:r w:rsidRPr="00BB0D2B">
              <w:rPr>
                <w:rFonts w:eastAsia="Times New Roman" w:cstheme="minorHAnsi"/>
                <w:color w:val="000000"/>
                <w:lang w:val="en-AU" w:eastAsia="en-AU"/>
              </w:rPr>
              <w:t xml:space="preserve"> expression values to the standard error output stream.</w:t>
            </w:r>
          </w:p>
          <w:p w14:paraId="5DBF72BF" w14:textId="2531B03B" w:rsidR="003C7272" w:rsidRPr="003C7272" w:rsidRDefault="003C7272" w:rsidP="003C7272">
            <w:pPr>
              <w:spacing w:before="120" w:after="144"/>
              <w:ind w:left="48" w:right="48"/>
              <w:jc w:val="both"/>
              <w:rPr>
                <w:rFonts w:eastAsia="Times New Roman" w:cstheme="minorHAnsi"/>
                <w:color w:val="000000"/>
                <w:lang w:val="en-AU" w:eastAsia="en-AU"/>
              </w:rPr>
            </w:pPr>
            <w:r w:rsidRPr="003C7272">
              <w:rPr>
                <w:rFonts w:eastAsia="Times New Roman" w:cstheme="minorHAnsi"/>
                <w:color w:val="000000"/>
                <w:lang w:val="en-AU" w:eastAsia="en-AU"/>
              </w:rPr>
              <w:t>$</w:t>
            </w:r>
            <w:proofErr w:type="gramStart"/>
            <w:r w:rsidRPr="003C7272">
              <w:rPr>
                <w:rFonts w:eastAsia="Times New Roman" w:cstheme="minorHAnsi"/>
                <w:color w:val="000000"/>
                <w:lang w:val="en-AU" w:eastAsia="en-AU"/>
              </w:rPr>
              <w:t>main-</w:t>
            </w:r>
            <w:proofErr w:type="spellStart"/>
            <w:r w:rsidRPr="003C7272">
              <w:rPr>
                <w:rFonts w:eastAsia="Times New Roman" w:cstheme="minorHAnsi"/>
                <w:color w:val="000000"/>
                <w:lang w:val="en-AU" w:eastAsia="en-AU"/>
              </w:rPr>
              <w:t>color</w:t>
            </w:r>
            <w:proofErr w:type="spellEnd"/>
            <w:proofErr w:type="gramEnd"/>
            <w:r w:rsidRPr="003C7272">
              <w:rPr>
                <w:rFonts w:eastAsia="Times New Roman" w:cstheme="minorHAnsi"/>
                <w:color w:val="000000"/>
                <w:lang w:val="en-AU" w:eastAsia="en-AU"/>
              </w:rPr>
              <w:t>:  #bdc3c7;</w:t>
            </w:r>
          </w:p>
          <w:p w14:paraId="6FCCF775" w14:textId="14A1FB48" w:rsidR="003C7272" w:rsidRPr="00BB0D2B" w:rsidRDefault="003C7272" w:rsidP="003C7272">
            <w:pPr>
              <w:spacing w:before="120" w:after="144"/>
              <w:ind w:left="48" w:right="48"/>
              <w:jc w:val="both"/>
              <w:rPr>
                <w:rFonts w:eastAsia="Times New Roman" w:cstheme="minorHAnsi"/>
                <w:color w:val="000000"/>
                <w:lang w:val="en-AU" w:eastAsia="en-AU"/>
              </w:rPr>
            </w:pPr>
            <w:r w:rsidRPr="003C7272">
              <w:rPr>
                <w:rFonts w:eastAsia="Times New Roman" w:cstheme="minorHAnsi"/>
                <w:color w:val="000000"/>
                <w:lang w:val="en-AU" w:eastAsia="en-AU"/>
              </w:rPr>
              <w:t xml:space="preserve">@warn "Darker: " </w:t>
            </w:r>
            <w:proofErr w:type="gramStart"/>
            <w:r w:rsidRPr="003C7272">
              <w:rPr>
                <w:rFonts w:eastAsia="Times New Roman" w:cstheme="minorHAnsi"/>
                <w:color w:val="000000"/>
                <w:lang w:val="en-AU" w:eastAsia="en-AU"/>
              </w:rPr>
              <w:t>darken(</w:t>
            </w:r>
            <w:proofErr w:type="gramEnd"/>
            <w:r w:rsidRPr="003C7272">
              <w:rPr>
                <w:rFonts w:eastAsia="Times New Roman" w:cstheme="minorHAnsi"/>
                <w:color w:val="000000"/>
                <w:lang w:val="en-AU" w:eastAsia="en-AU"/>
              </w:rPr>
              <w:t>$main-</w:t>
            </w:r>
            <w:proofErr w:type="spellStart"/>
            <w:r w:rsidRPr="003C7272">
              <w:rPr>
                <w:rFonts w:eastAsia="Times New Roman" w:cstheme="minorHAnsi"/>
                <w:color w:val="000000"/>
                <w:lang w:val="en-AU" w:eastAsia="en-AU"/>
              </w:rPr>
              <w:t>color</w:t>
            </w:r>
            <w:proofErr w:type="spellEnd"/>
            <w:r w:rsidRPr="003C7272">
              <w:rPr>
                <w:rFonts w:eastAsia="Times New Roman" w:cstheme="minorHAnsi"/>
                <w:color w:val="000000"/>
                <w:lang w:val="en-AU" w:eastAsia="en-AU"/>
              </w:rPr>
              <w:t>, 30%);</w:t>
            </w:r>
          </w:p>
        </w:tc>
      </w:tr>
      <w:tr w:rsidR="00B4603C" w:rsidRPr="00C55BD5" w14:paraId="6C86B8FD" w14:textId="77777777" w:rsidTr="00B4603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3655DF" w14:textId="77777777" w:rsidR="00B4603C" w:rsidRPr="00BB0D2B" w:rsidRDefault="00B4603C" w:rsidP="00B4603C">
            <w:pPr>
              <w:rPr>
                <w:rFonts w:eastAsia="Times New Roman" w:cstheme="minorHAnsi"/>
                <w:lang w:val="en-AU" w:eastAsia="en-AU"/>
              </w:rPr>
            </w:pPr>
            <w:hyperlink r:id="rId23" w:history="1">
              <w:r w:rsidRPr="00BB0D2B">
                <w:rPr>
                  <w:rFonts w:eastAsia="Times New Roman" w:cstheme="minorHAnsi"/>
                  <w:color w:val="313131"/>
                  <w:u w:val="single"/>
                  <w:lang w:val="en-AU" w:eastAsia="en-AU"/>
                </w:rPr>
                <w:t>@error</w:t>
              </w:r>
            </w:hyperlink>
          </w:p>
          <w:p w14:paraId="09891F69" w14:textId="77777777" w:rsidR="00B4603C" w:rsidRPr="00BB0D2B" w:rsidRDefault="00B4603C" w:rsidP="00B4603C">
            <w:pPr>
              <w:spacing w:before="120" w:after="144"/>
              <w:ind w:left="48" w:right="48"/>
              <w:jc w:val="both"/>
              <w:rPr>
                <w:rFonts w:eastAsia="Times New Roman" w:cstheme="minorHAnsi"/>
                <w:color w:val="000000"/>
                <w:lang w:val="en-AU" w:eastAsia="en-AU"/>
              </w:rPr>
            </w:pPr>
            <w:r w:rsidRPr="00BB0D2B">
              <w:rPr>
                <w:rFonts w:eastAsia="Times New Roman" w:cstheme="minorHAnsi"/>
                <w:color w:val="000000"/>
                <w:lang w:val="en-AU" w:eastAsia="en-AU"/>
              </w:rPr>
              <w:t xml:space="preserve">@error directive displays the </w:t>
            </w:r>
            <w:proofErr w:type="spellStart"/>
            <w:r w:rsidRPr="00BB0D2B">
              <w:rPr>
                <w:rFonts w:eastAsia="Times New Roman" w:cstheme="minorHAnsi"/>
                <w:color w:val="000000"/>
                <w:lang w:val="en-AU" w:eastAsia="en-AU"/>
              </w:rPr>
              <w:t>SassScript</w:t>
            </w:r>
            <w:proofErr w:type="spellEnd"/>
            <w:r w:rsidRPr="00BB0D2B">
              <w:rPr>
                <w:rFonts w:eastAsia="Times New Roman" w:cstheme="minorHAnsi"/>
                <w:color w:val="000000"/>
                <w:lang w:val="en-AU" w:eastAsia="en-AU"/>
              </w:rPr>
              <w:t xml:space="preserve"> expression value as fatal error.</w:t>
            </w:r>
          </w:p>
        </w:tc>
      </w:tr>
    </w:tbl>
    <w:p w14:paraId="130A33CB" w14:textId="77777777" w:rsidR="00BB0D2B" w:rsidRPr="00C55BD5" w:rsidRDefault="00BB0D2B" w:rsidP="00B42507">
      <w:pPr>
        <w:pStyle w:val="ListParagraph"/>
        <w:ind w:left="0"/>
        <w:rPr>
          <w:rFonts w:cstheme="minorHAnsi"/>
        </w:rPr>
      </w:pPr>
    </w:p>
    <w:p w14:paraId="07F7A4D2" w14:textId="77777777" w:rsidR="00D84DC2" w:rsidRPr="00D84DC2" w:rsidRDefault="00D84DC2" w:rsidP="00D84DC2">
      <w:pPr>
        <w:spacing w:before="100" w:beforeAutospacing="1" w:after="100" w:afterAutospacing="1"/>
        <w:outlineLvl w:val="1"/>
        <w:rPr>
          <w:rFonts w:eastAsia="Times New Roman" w:cs="Arial"/>
          <w:b/>
          <w:bCs/>
          <w:u w:val="single"/>
          <w:lang w:val="en-AU" w:eastAsia="en-AU"/>
        </w:rPr>
      </w:pPr>
      <w:proofErr w:type="spellStart"/>
      <w:proofErr w:type="gramStart"/>
      <w:r w:rsidRPr="00D84DC2">
        <w:rPr>
          <w:rFonts w:eastAsia="Times New Roman" w:cs="Arial"/>
          <w:b/>
          <w:bCs/>
          <w:u w:val="single"/>
          <w:lang w:val="en-AU" w:eastAsia="en-AU"/>
        </w:rPr>
        <w:lastRenderedPageBreak/>
        <w:t>warn.scss</w:t>
      </w:r>
      <w:proofErr w:type="spellEnd"/>
      <w:proofErr w:type="gramEnd"/>
    </w:p>
    <w:p w14:paraId="427ABAD2"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w:t>
      </w:r>
      <w:proofErr w:type="spellStart"/>
      <w:r w:rsidRPr="00D84DC2">
        <w:rPr>
          <w:rFonts w:eastAsia="Times New Roman" w:cs="Courier New"/>
          <w:color w:val="000000"/>
          <w:lang w:val="en-AU" w:eastAsia="en-AU"/>
        </w:rPr>
        <w:t>colors</w:t>
      </w:r>
      <w:proofErr w:type="spellEnd"/>
      <w:r w:rsidRPr="00D84DC2">
        <w:rPr>
          <w:rFonts w:eastAsia="Times New Roman" w:cs="Courier New"/>
          <w:color w:val="666600"/>
          <w:lang w:val="en-AU" w:eastAsia="en-AU"/>
        </w:rPr>
        <w:t>:</w:t>
      </w:r>
      <w:r w:rsidRPr="00D84DC2">
        <w:rPr>
          <w:rFonts w:eastAsia="Times New Roman" w:cs="Courier New"/>
          <w:color w:val="000000"/>
          <w:lang w:val="en-AU" w:eastAsia="en-AU"/>
        </w:rPr>
        <w:t xml:space="preserve"> </w:t>
      </w:r>
      <w:r w:rsidRPr="00D84DC2">
        <w:rPr>
          <w:rFonts w:eastAsia="Times New Roman" w:cs="Courier New"/>
          <w:color w:val="666600"/>
          <w:lang w:val="en-AU" w:eastAsia="en-AU"/>
        </w:rPr>
        <w:t>(</w:t>
      </w:r>
    </w:p>
    <w:p w14:paraId="795DDC68"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blue</w:t>
      </w:r>
      <w:r w:rsidRPr="00D84DC2">
        <w:rPr>
          <w:rFonts w:eastAsia="Times New Roman" w:cs="Courier New"/>
          <w:color w:val="666600"/>
          <w:lang w:val="en-AU" w:eastAsia="en-AU"/>
        </w:rPr>
        <w:t>:</w:t>
      </w:r>
      <w:r w:rsidRPr="00D84DC2">
        <w:rPr>
          <w:rFonts w:eastAsia="Times New Roman" w:cs="Courier New"/>
          <w:color w:val="000000"/>
          <w:lang w:val="en-AU" w:eastAsia="en-AU"/>
        </w:rPr>
        <w:t xml:space="preserve"> </w:t>
      </w:r>
      <w:r w:rsidRPr="00D84DC2">
        <w:rPr>
          <w:rFonts w:eastAsia="Times New Roman" w:cs="Courier New"/>
          <w:color w:val="880000"/>
          <w:lang w:val="en-AU" w:eastAsia="en-AU"/>
        </w:rPr>
        <w:t>#c0392b,</w:t>
      </w:r>
    </w:p>
    <w:p w14:paraId="6D436D1E" w14:textId="771FBCCE"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black</w:t>
      </w:r>
      <w:r w:rsidRPr="00D84DC2">
        <w:rPr>
          <w:rFonts w:eastAsia="Times New Roman" w:cs="Courier New"/>
          <w:color w:val="666600"/>
          <w:lang w:val="en-AU" w:eastAsia="en-AU"/>
        </w:rPr>
        <w:t>:</w:t>
      </w:r>
      <w:r w:rsidRPr="00D84DC2">
        <w:rPr>
          <w:rFonts w:eastAsia="Times New Roman" w:cs="Courier New"/>
          <w:color w:val="000000"/>
          <w:lang w:val="en-AU" w:eastAsia="en-AU"/>
        </w:rPr>
        <w:t xml:space="preserve"> </w:t>
      </w:r>
      <w:r w:rsidRPr="00D84DC2">
        <w:rPr>
          <w:rFonts w:eastAsia="Times New Roman" w:cs="Courier New"/>
          <w:color w:val="880000"/>
          <w:lang w:val="en-AU" w:eastAsia="en-AU"/>
        </w:rPr>
        <w:t>#2980b9,</w:t>
      </w:r>
    </w:p>
    <w:p w14:paraId="4EBE133B"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666600"/>
          <w:lang w:val="en-AU" w:eastAsia="en-AU"/>
        </w:rPr>
        <w:t>);</w:t>
      </w:r>
    </w:p>
    <w:p w14:paraId="7E6B8822"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6666"/>
          <w:lang w:val="en-AU" w:eastAsia="en-AU"/>
        </w:rPr>
        <w:t>@function</w:t>
      </w:r>
      <w:r w:rsidRPr="00D84DC2">
        <w:rPr>
          <w:rFonts w:eastAsia="Times New Roman" w:cs="Courier New"/>
          <w:color w:val="000000"/>
          <w:lang w:val="en-AU" w:eastAsia="en-AU"/>
        </w:rPr>
        <w:t xml:space="preserve"> style</w:t>
      </w:r>
      <w:r w:rsidRPr="00D84DC2">
        <w:rPr>
          <w:rFonts w:eastAsia="Times New Roman" w:cs="Courier New"/>
          <w:color w:val="666600"/>
          <w:lang w:val="en-AU" w:eastAsia="en-AU"/>
        </w:rPr>
        <w:t>-</w:t>
      </w:r>
      <w:r w:rsidRPr="00D84DC2">
        <w:rPr>
          <w:rFonts w:eastAsia="Times New Roman" w:cs="Courier New"/>
          <w:color w:val="000000"/>
          <w:lang w:val="en-AU" w:eastAsia="en-AU"/>
        </w:rPr>
        <w:t>variation</w:t>
      </w:r>
      <w:r w:rsidRPr="00D84DC2">
        <w:rPr>
          <w:rFonts w:eastAsia="Times New Roman" w:cs="Courier New"/>
          <w:color w:val="666600"/>
          <w:lang w:val="en-AU" w:eastAsia="en-AU"/>
        </w:rPr>
        <w:t>(</w:t>
      </w:r>
      <w:r w:rsidRPr="00D84DC2">
        <w:rPr>
          <w:rFonts w:eastAsia="Times New Roman" w:cs="Courier New"/>
          <w:color w:val="000000"/>
          <w:lang w:val="en-AU" w:eastAsia="en-AU"/>
        </w:rPr>
        <w:t>$style</w:t>
      </w:r>
      <w:r w:rsidRPr="00D84DC2">
        <w:rPr>
          <w:rFonts w:eastAsia="Times New Roman" w:cs="Courier New"/>
          <w:color w:val="666600"/>
          <w:lang w:val="en-AU" w:eastAsia="en-AU"/>
        </w:rPr>
        <w:t>)</w:t>
      </w:r>
      <w:r w:rsidRPr="00D84DC2">
        <w:rPr>
          <w:rFonts w:eastAsia="Times New Roman" w:cs="Courier New"/>
          <w:color w:val="000000"/>
          <w:lang w:val="en-AU" w:eastAsia="en-AU"/>
        </w:rPr>
        <w:t xml:space="preserve"> </w:t>
      </w:r>
      <w:r w:rsidRPr="00D84DC2">
        <w:rPr>
          <w:rFonts w:eastAsia="Times New Roman" w:cs="Courier New"/>
          <w:color w:val="666600"/>
          <w:lang w:val="en-AU" w:eastAsia="en-AU"/>
        </w:rPr>
        <w:t>{</w:t>
      </w:r>
    </w:p>
    <w:p w14:paraId="7E527ADB"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w:t>
      </w:r>
      <w:r w:rsidRPr="00D84DC2">
        <w:rPr>
          <w:rFonts w:eastAsia="Times New Roman" w:cs="Courier New"/>
          <w:color w:val="006666"/>
          <w:lang w:val="en-AU" w:eastAsia="en-AU"/>
        </w:rPr>
        <w:t>@if</w:t>
      </w:r>
      <w:r w:rsidRPr="00D84DC2">
        <w:rPr>
          <w:rFonts w:eastAsia="Times New Roman" w:cs="Courier New"/>
          <w:color w:val="000000"/>
          <w:lang w:val="en-AU" w:eastAsia="en-AU"/>
        </w:rPr>
        <w:t xml:space="preserve"> map</w:t>
      </w:r>
      <w:r w:rsidRPr="00D84DC2">
        <w:rPr>
          <w:rFonts w:eastAsia="Times New Roman" w:cs="Courier New"/>
          <w:color w:val="666600"/>
          <w:lang w:val="en-AU" w:eastAsia="en-AU"/>
        </w:rPr>
        <w:t>-</w:t>
      </w:r>
      <w:r w:rsidRPr="00D84DC2">
        <w:rPr>
          <w:rFonts w:eastAsia="Times New Roman" w:cs="Courier New"/>
          <w:color w:val="000000"/>
          <w:lang w:val="en-AU" w:eastAsia="en-AU"/>
        </w:rPr>
        <w:t>has</w:t>
      </w:r>
      <w:r w:rsidRPr="00D84DC2">
        <w:rPr>
          <w:rFonts w:eastAsia="Times New Roman" w:cs="Courier New"/>
          <w:color w:val="666600"/>
          <w:lang w:val="en-AU" w:eastAsia="en-AU"/>
        </w:rPr>
        <w:t>-</w:t>
      </w:r>
      <w:proofErr w:type="gramStart"/>
      <w:r w:rsidRPr="00D84DC2">
        <w:rPr>
          <w:rFonts w:eastAsia="Times New Roman" w:cs="Courier New"/>
          <w:color w:val="000000"/>
          <w:lang w:val="en-AU" w:eastAsia="en-AU"/>
        </w:rPr>
        <w:t>key</w:t>
      </w:r>
      <w:r w:rsidRPr="00D84DC2">
        <w:rPr>
          <w:rFonts w:eastAsia="Times New Roman" w:cs="Courier New"/>
          <w:color w:val="666600"/>
          <w:lang w:val="en-AU" w:eastAsia="en-AU"/>
        </w:rPr>
        <w:t>(</w:t>
      </w:r>
      <w:proofErr w:type="gramEnd"/>
      <w:r w:rsidRPr="00D84DC2">
        <w:rPr>
          <w:rFonts w:eastAsia="Times New Roman" w:cs="Courier New"/>
          <w:color w:val="000000"/>
          <w:lang w:val="en-AU" w:eastAsia="en-AU"/>
        </w:rPr>
        <w:t>$</w:t>
      </w:r>
      <w:proofErr w:type="spellStart"/>
      <w:r w:rsidRPr="00D84DC2">
        <w:rPr>
          <w:rFonts w:eastAsia="Times New Roman" w:cs="Courier New"/>
          <w:color w:val="000000"/>
          <w:lang w:val="en-AU" w:eastAsia="en-AU"/>
        </w:rPr>
        <w:t>colors</w:t>
      </w:r>
      <w:proofErr w:type="spellEnd"/>
      <w:r w:rsidRPr="00D84DC2">
        <w:rPr>
          <w:rFonts w:eastAsia="Times New Roman" w:cs="Courier New"/>
          <w:color w:val="666600"/>
          <w:lang w:val="en-AU" w:eastAsia="en-AU"/>
        </w:rPr>
        <w:t>,</w:t>
      </w:r>
      <w:r w:rsidRPr="00D84DC2">
        <w:rPr>
          <w:rFonts w:eastAsia="Times New Roman" w:cs="Courier New"/>
          <w:color w:val="000000"/>
          <w:lang w:val="en-AU" w:eastAsia="en-AU"/>
        </w:rPr>
        <w:t xml:space="preserve"> $style</w:t>
      </w:r>
      <w:r w:rsidRPr="00D84DC2">
        <w:rPr>
          <w:rFonts w:eastAsia="Times New Roman" w:cs="Courier New"/>
          <w:color w:val="666600"/>
          <w:lang w:val="en-AU" w:eastAsia="en-AU"/>
        </w:rPr>
        <w:t>)</w:t>
      </w:r>
      <w:r w:rsidRPr="00D84DC2">
        <w:rPr>
          <w:rFonts w:eastAsia="Times New Roman" w:cs="Courier New"/>
          <w:color w:val="000000"/>
          <w:lang w:val="en-AU" w:eastAsia="en-AU"/>
        </w:rPr>
        <w:t xml:space="preserve"> </w:t>
      </w:r>
      <w:r w:rsidRPr="00D84DC2">
        <w:rPr>
          <w:rFonts w:eastAsia="Times New Roman" w:cs="Courier New"/>
          <w:color w:val="666600"/>
          <w:lang w:val="en-AU" w:eastAsia="en-AU"/>
        </w:rPr>
        <w:t>{</w:t>
      </w:r>
    </w:p>
    <w:p w14:paraId="3D402329"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w:t>
      </w:r>
      <w:r w:rsidRPr="00D84DC2">
        <w:rPr>
          <w:rFonts w:eastAsia="Times New Roman" w:cs="Courier New"/>
          <w:color w:val="006666"/>
          <w:lang w:val="en-AU" w:eastAsia="en-AU"/>
        </w:rPr>
        <w:t>@return</w:t>
      </w:r>
      <w:r w:rsidRPr="00D84DC2">
        <w:rPr>
          <w:rFonts w:eastAsia="Times New Roman" w:cs="Courier New"/>
          <w:color w:val="000000"/>
          <w:lang w:val="en-AU" w:eastAsia="en-AU"/>
        </w:rPr>
        <w:t xml:space="preserve"> map</w:t>
      </w:r>
      <w:r w:rsidRPr="00D84DC2">
        <w:rPr>
          <w:rFonts w:eastAsia="Times New Roman" w:cs="Courier New"/>
          <w:color w:val="666600"/>
          <w:lang w:val="en-AU" w:eastAsia="en-AU"/>
        </w:rPr>
        <w:t>-</w:t>
      </w:r>
      <w:proofErr w:type="gramStart"/>
      <w:r w:rsidRPr="00D84DC2">
        <w:rPr>
          <w:rFonts w:eastAsia="Times New Roman" w:cs="Courier New"/>
          <w:color w:val="000088"/>
          <w:lang w:val="en-AU" w:eastAsia="en-AU"/>
        </w:rPr>
        <w:t>get</w:t>
      </w:r>
      <w:r w:rsidRPr="00D84DC2">
        <w:rPr>
          <w:rFonts w:eastAsia="Times New Roman" w:cs="Courier New"/>
          <w:color w:val="666600"/>
          <w:lang w:val="en-AU" w:eastAsia="en-AU"/>
        </w:rPr>
        <w:t>(</w:t>
      </w:r>
      <w:proofErr w:type="gramEnd"/>
      <w:r w:rsidRPr="00D84DC2">
        <w:rPr>
          <w:rFonts w:eastAsia="Times New Roman" w:cs="Courier New"/>
          <w:color w:val="000000"/>
          <w:lang w:val="en-AU" w:eastAsia="en-AU"/>
        </w:rPr>
        <w:t>$</w:t>
      </w:r>
      <w:proofErr w:type="spellStart"/>
      <w:r w:rsidRPr="00D84DC2">
        <w:rPr>
          <w:rFonts w:eastAsia="Times New Roman" w:cs="Courier New"/>
          <w:color w:val="000000"/>
          <w:lang w:val="en-AU" w:eastAsia="en-AU"/>
        </w:rPr>
        <w:t>colors</w:t>
      </w:r>
      <w:proofErr w:type="spellEnd"/>
      <w:r w:rsidRPr="00D84DC2">
        <w:rPr>
          <w:rFonts w:eastAsia="Times New Roman" w:cs="Courier New"/>
          <w:color w:val="666600"/>
          <w:lang w:val="en-AU" w:eastAsia="en-AU"/>
        </w:rPr>
        <w:t>,</w:t>
      </w:r>
      <w:r w:rsidRPr="00D84DC2">
        <w:rPr>
          <w:rFonts w:eastAsia="Times New Roman" w:cs="Courier New"/>
          <w:color w:val="000000"/>
          <w:lang w:val="en-AU" w:eastAsia="en-AU"/>
        </w:rPr>
        <w:t xml:space="preserve"> $style</w:t>
      </w:r>
      <w:r w:rsidRPr="00D84DC2">
        <w:rPr>
          <w:rFonts w:eastAsia="Times New Roman" w:cs="Courier New"/>
          <w:color w:val="666600"/>
          <w:lang w:val="en-AU" w:eastAsia="en-AU"/>
        </w:rPr>
        <w:t>);</w:t>
      </w:r>
    </w:p>
    <w:p w14:paraId="52E428B9" w14:textId="179B27BF"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w:t>
      </w:r>
      <w:r w:rsidRPr="00D84DC2">
        <w:rPr>
          <w:rFonts w:eastAsia="Times New Roman" w:cs="Courier New"/>
          <w:color w:val="666600"/>
          <w:lang w:val="en-AU" w:eastAsia="en-AU"/>
        </w:rPr>
        <w:t>}</w:t>
      </w:r>
    </w:p>
    <w:p w14:paraId="15FB2EAE"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w:t>
      </w:r>
      <w:r w:rsidRPr="00D84DC2">
        <w:rPr>
          <w:rFonts w:eastAsia="Times New Roman" w:cs="Courier New"/>
          <w:color w:val="006666"/>
          <w:lang w:val="en-AU" w:eastAsia="en-AU"/>
        </w:rPr>
        <w:t>@error</w:t>
      </w:r>
      <w:r w:rsidRPr="00D84DC2">
        <w:rPr>
          <w:rFonts w:eastAsia="Times New Roman" w:cs="Courier New"/>
          <w:color w:val="000000"/>
          <w:lang w:val="en-AU" w:eastAsia="en-AU"/>
        </w:rPr>
        <w:t xml:space="preserve"> </w:t>
      </w:r>
      <w:r w:rsidRPr="00D84DC2">
        <w:rPr>
          <w:rFonts w:eastAsia="Times New Roman" w:cs="Courier New"/>
          <w:color w:val="008800"/>
          <w:lang w:val="en-AU" w:eastAsia="en-AU"/>
        </w:rPr>
        <w:t xml:space="preserve">"Invalid </w:t>
      </w:r>
      <w:proofErr w:type="spellStart"/>
      <w:r w:rsidRPr="00D84DC2">
        <w:rPr>
          <w:rFonts w:eastAsia="Times New Roman" w:cs="Courier New"/>
          <w:color w:val="008800"/>
          <w:lang w:val="en-AU" w:eastAsia="en-AU"/>
        </w:rPr>
        <w:t>color</w:t>
      </w:r>
      <w:proofErr w:type="spellEnd"/>
      <w:r w:rsidRPr="00D84DC2">
        <w:rPr>
          <w:rFonts w:eastAsia="Times New Roman" w:cs="Courier New"/>
          <w:color w:val="008800"/>
          <w:lang w:val="en-AU" w:eastAsia="en-AU"/>
        </w:rPr>
        <w:t>: '#{$style}'."</w:t>
      </w:r>
      <w:r w:rsidRPr="00D84DC2">
        <w:rPr>
          <w:rFonts w:eastAsia="Times New Roman" w:cs="Courier New"/>
          <w:color w:val="666600"/>
          <w:lang w:val="en-AU" w:eastAsia="en-AU"/>
        </w:rPr>
        <w:t>;</w:t>
      </w:r>
    </w:p>
    <w:p w14:paraId="603A8B25"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666600"/>
          <w:lang w:val="en-AU" w:eastAsia="en-AU"/>
        </w:rPr>
        <w:t>}</w:t>
      </w:r>
    </w:p>
    <w:p w14:paraId="2C3437F6"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666600"/>
          <w:lang w:val="en-AU" w:eastAsia="en-AU"/>
        </w:rPr>
        <w:t>.</w:t>
      </w:r>
      <w:r w:rsidRPr="00D84DC2">
        <w:rPr>
          <w:rFonts w:eastAsia="Times New Roman" w:cs="Courier New"/>
          <w:color w:val="000000"/>
          <w:lang w:val="en-AU" w:eastAsia="en-AU"/>
        </w:rPr>
        <w:t xml:space="preserve">container </w:t>
      </w:r>
      <w:r w:rsidRPr="00D84DC2">
        <w:rPr>
          <w:rFonts w:eastAsia="Times New Roman" w:cs="Courier New"/>
          <w:color w:val="666600"/>
          <w:lang w:val="en-AU" w:eastAsia="en-AU"/>
        </w:rPr>
        <w:t>{</w:t>
      </w:r>
    </w:p>
    <w:p w14:paraId="6A53A22B"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lang w:val="en-AU" w:eastAsia="en-AU"/>
        </w:rPr>
      </w:pPr>
      <w:r w:rsidRPr="00D84DC2">
        <w:rPr>
          <w:rFonts w:eastAsia="Times New Roman" w:cs="Courier New"/>
          <w:color w:val="000000"/>
          <w:lang w:val="en-AU" w:eastAsia="en-AU"/>
        </w:rPr>
        <w:t xml:space="preserve">   style</w:t>
      </w:r>
      <w:r w:rsidRPr="00D84DC2">
        <w:rPr>
          <w:rFonts w:eastAsia="Times New Roman" w:cs="Courier New"/>
          <w:color w:val="666600"/>
          <w:lang w:val="en-AU" w:eastAsia="en-AU"/>
        </w:rPr>
        <w:t>:</w:t>
      </w:r>
      <w:r w:rsidRPr="00D84DC2">
        <w:rPr>
          <w:rFonts w:eastAsia="Times New Roman" w:cs="Courier New"/>
          <w:color w:val="000000"/>
          <w:lang w:val="en-AU" w:eastAsia="en-AU"/>
        </w:rPr>
        <w:t xml:space="preserve"> style</w:t>
      </w:r>
      <w:r w:rsidRPr="00D84DC2">
        <w:rPr>
          <w:rFonts w:eastAsia="Times New Roman" w:cs="Courier New"/>
          <w:color w:val="666600"/>
          <w:lang w:val="en-AU" w:eastAsia="en-AU"/>
        </w:rPr>
        <w:t>-</w:t>
      </w:r>
      <w:r w:rsidRPr="00D84DC2">
        <w:rPr>
          <w:rFonts w:eastAsia="Times New Roman" w:cs="Courier New"/>
          <w:color w:val="000000"/>
          <w:lang w:val="en-AU" w:eastAsia="en-AU"/>
        </w:rPr>
        <w:t>variation</w:t>
      </w:r>
      <w:r w:rsidRPr="00D84DC2">
        <w:rPr>
          <w:rFonts w:eastAsia="Times New Roman" w:cs="Courier New"/>
          <w:color w:val="666600"/>
          <w:lang w:val="en-AU" w:eastAsia="en-AU"/>
        </w:rPr>
        <w:t>(</w:t>
      </w:r>
      <w:r w:rsidRPr="00D84DC2">
        <w:rPr>
          <w:rFonts w:eastAsia="Times New Roman" w:cs="Courier New"/>
          <w:color w:val="000000"/>
          <w:lang w:val="en-AU" w:eastAsia="en-AU"/>
        </w:rPr>
        <w:t>white</w:t>
      </w:r>
      <w:r w:rsidRPr="00D84DC2">
        <w:rPr>
          <w:rFonts w:eastAsia="Times New Roman" w:cs="Courier New"/>
          <w:color w:val="666600"/>
          <w:lang w:val="en-AU" w:eastAsia="en-AU"/>
        </w:rPr>
        <w:t>);</w:t>
      </w:r>
    </w:p>
    <w:p w14:paraId="2581489A" w14:textId="77777777" w:rsidR="00D84DC2" w:rsidRPr="00D84DC2" w:rsidRDefault="00D84DC2" w:rsidP="00D84DC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en-AU" w:eastAsia="en-AU"/>
        </w:rPr>
      </w:pPr>
      <w:r w:rsidRPr="00D84DC2">
        <w:rPr>
          <w:rFonts w:eastAsia="Times New Roman" w:cs="Courier New"/>
          <w:color w:val="666600"/>
          <w:lang w:val="en-AU" w:eastAsia="en-AU"/>
        </w:rPr>
        <w:t>}</w:t>
      </w:r>
    </w:p>
    <w:p w14:paraId="68ED133E" w14:textId="410CD208" w:rsidR="00D84DC2" w:rsidRPr="00107EE1" w:rsidRDefault="00D84DC2" w:rsidP="00B71485">
      <w:pPr>
        <w:spacing w:before="120" w:after="144"/>
        <w:ind w:left="48" w:right="48"/>
        <w:jc w:val="both"/>
        <w:rPr>
          <w:rFonts w:eastAsia="Times New Roman" w:cs="Courier New"/>
          <w:lang w:val="en-AU" w:eastAsia="en-AU"/>
        </w:rPr>
      </w:pPr>
      <w:r w:rsidRPr="00D84DC2">
        <w:rPr>
          <w:rFonts w:eastAsia="Times New Roman" w:cs="Arial"/>
          <w:color w:val="000000"/>
          <w:lang w:val="en-AU" w:eastAsia="en-AU"/>
        </w:rPr>
        <w:t>You can tell SASS to watch the file and update the CSS whenever SASS file changes, by using the following command −</w:t>
      </w:r>
      <w:r w:rsidR="00B71485">
        <w:rPr>
          <w:rFonts w:eastAsia="Times New Roman" w:cs="Arial"/>
          <w:color w:val="000000"/>
          <w:lang w:val="en-AU" w:eastAsia="en-AU"/>
        </w:rPr>
        <w:t xml:space="preserve"> </w:t>
      </w:r>
      <w:r w:rsidRPr="00D84DC2">
        <w:rPr>
          <w:rFonts w:eastAsia="Times New Roman" w:cs="Courier New"/>
          <w:lang w:val="en-AU" w:eastAsia="en-AU"/>
        </w:rPr>
        <w:t xml:space="preserve">sass --watch </w:t>
      </w:r>
      <w:proofErr w:type="gramStart"/>
      <w:r w:rsidRPr="00D84DC2">
        <w:rPr>
          <w:rFonts w:eastAsia="Times New Roman" w:cs="Courier New"/>
          <w:lang w:val="en-AU" w:eastAsia="en-AU"/>
        </w:rPr>
        <w:t>C:\ruby\lib\sass\warn.scss:warn.css</w:t>
      </w:r>
      <w:proofErr w:type="gramEnd"/>
    </w:p>
    <w:p w14:paraId="5346ADD5" w14:textId="77777777" w:rsidR="00D84DC2" w:rsidRPr="00D84DC2" w:rsidRDefault="00D84DC2" w:rsidP="00D84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lang w:val="en-AU" w:eastAsia="en-AU"/>
        </w:rPr>
      </w:pPr>
    </w:p>
    <w:p w14:paraId="0B6C75E0" w14:textId="77777777" w:rsidR="00F86BE6" w:rsidRPr="00155238" w:rsidRDefault="00F86BE6" w:rsidP="008E2E79">
      <w:pPr>
        <w:spacing w:before="120" w:after="144"/>
        <w:ind w:right="48"/>
        <w:jc w:val="both"/>
        <w:rPr>
          <w:rFonts w:eastAsia="Times New Roman" w:cstheme="minorHAnsi"/>
          <w:color w:val="000000"/>
          <w:lang w:val="en-AU" w:eastAsia="en-AU"/>
        </w:rPr>
      </w:pPr>
    </w:p>
    <w:tbl>
      <w:tblPr>
        <w:tblW w:w="990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0"/>
      </w:tblGrid>
      <w:tr w:rsidR="00F86BE6" w:rsidRPr="00C55BD5" w14:paraId="043BFF68"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7D33E0" w14:textId="77777777" w:rsidR="00F86BE6" w:rsidRPr="00155238" w:rsidRDefault="00F86BE6" w:rsidP="00155238">
            <w:pPr>
              <w:spacing w:after="300"/>
              <w:jc w:val="center"/>
              <w:rPr>
                <w:rFonts w:eastAsia="Times New Roman" w:cstheme="minorHAnsi"/>
                <w:b/>
                <w:bCs/>
                <w:lang w:val="en-AU" w:eastAsia="en-AU"/>
              </w:rPr>
            </w:pPr>
            <w:r w:rsidRPr="00155238">
              <w:rPr>
                <w:rFonts w:eastAsia="Times New Roman" w:cstheme="minorHAnsi"/>
                <w:b/>
                <w:bCs/>
                <w:lang w:val="en-AU" w:eastAsia="en-AU"/>
              </w:rPr>
              <w:t>Control Directive &amp; Expression with Description</w:t>
            </w:r>
          </w:p>
        </w:tc>
      </w:tr>
      <w:tr w:rsidR="00F86BE6" w:rsidRPr="00C55BD5" w14:paraId="4CAD3F8B"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5A6EE" w14:textId="77777777" w:rsidR="00F2734D" w:rsidRDefault="00F86BE6" w:rsidP="00F2734D">
            <w:pPr>
              <w:spacing w:after="100" w:afterAutospacing="1"/>
              <w:contextualSpacing/>
              <w:rPr>
                <w:rFonts w:eastAsia="Times New Roman" w:cstheme="minorHAnsi"/>
                <w:color w:val="000000"/>
                <w:lang w:val="en-AU" w:eastAsia="en-AU"/>
              </w:rPr>
            </w:pPr>
            <w:hyperlink r:id="rId24" w:history="1">
              <w:proofErr w:type="gramStart"/>
              <w:r w:rsidRPr="00155238">
                <w:rPr>
                  <w:rFonts w:eastAsia="Times New Roman" w:cstheme="minorHAnsi"/>
                  <w:color w:val="313131"/>
                  <w:u w:val="single"/>
                  <w:lang w:val="en-AU" w:eastAsia="en-AU"/>
                </w:rPr>
                <w:t>if(</w:t>
              </w:r>
              <w:proofErr w:type="gramEnd"/>
              <w:r w:rsidRPr="00155238">
                <w:rPr>
                  <w:rFonts w:eastAsia="Times New Roman" w:cstheme="minorHAnsi"/>
                  <w:color w:val="313131"/>
                  <w:u w:val="single"/>
                  <w:lang w:val="en-AU" w:eastAsia="en-AU"/>
                </w:rPr>
                <w:t>)</w:t>
              </w:r>
            </w:hyperlink>
            <w:r w:rsidR="00F2734D">
              <w:rPr>
                <w:rFonts w:eastAsia="Times New Roman" w:cstheme="minorHAnsi"/>
                <w:lang w:val="en-AU" w:eastAsia="en-AU"/>
              </w:rPr>
              <w:t xml:space="preserve"> – </w:t>
            </w:r>
            <w:r w:rsidR="00F2734D">
              <w:rPr>
                <w:rFonts w:eastAsia="Times New Roman" w:cstheme="minorHAnsi"/>
                <w:color w:val="000000"/>
                <w:lang w:val="en-AU" w:eastAsia="en-AU"/>
              </w:rPr>
              <w:t xml:space="preserve">this </w:t>
            </w:r>
            <w:r w:rsidRPr="00155238">
              <w:rPr>
                <w:rFonts w:eastAsia="Times New Roman" w:cstheme="minorHAnsi"/>
                <w:color w:val="000000"/>
                <w:lang w:val="en-AU" w:eastAsia="en-AU"/>
              </w:rPr>
              <w:t>returns only one result from two possible outcomes.</w:t>
            </w:r>
          </w:p>
          <w:p w14:paraId="6B01A7DB" w14:textId="77777777" w:rsidR="00F2734D" w:rsidRDefault="00F2734D" w:rsidP="00F2734D">
            <w:pPr>
              <w:spacing w:after="100" w:afterAutospacing="1"/>
              <w:contextualSpacing/>
              <w:rPr>
                <w:rFonts w:eastAsia="Times New Roman" w:cstheme="minorHAnsi"/>
                <w:lang w:val="en-AU" w:eastAsia="en-AU"/>
              </w:rPr>
            </w:pPr>
            <w:r>
              <w:rPr>
                <w:rFonts w:eastAsia="Times New Roman" w:cstheme="minorHAnsi"/>
                <w:lang w:val="en-AU" w:eastAsia="en-AU"/>
              </w:rPr>
              <w:t xml:space="preserve">Syntax: </w:t>
            </w:r>
            <w:proofErr w:type="gramStart"/>
            <w:r w:rsidR="009C6667" w:rsidRPr="009C6667">
              <w:rPr>
                <w:rFonts w:eastAsia="Times New Roman" w:cstheme="minorHAnsi"/>
                <w:lang w:val="en-AU" w:eastAsia="en-AU"/>
              </w:rPr>
              <w:t>if( expression</w:t>
            </w:r>
            <w:proofErr w:type="gramEnd"/>
            <w:r w:rsidR="009C6667" w:rsidRPr="009C6667">
              <w:rPr>
                <w:rFonts w:eastAsia="Times New Roman" w:cstheme="minorHAnsi"/>
                <w:lang w:val="en-AU" w:eastAsia="en-AU"/>
              </w:rPr>
              <w:t>, value1, value2 )</w:t>
            </w:r>
          </w:p>
          <w:p w14:paraId="3C60125D" w14:textId="3F9B0E41" w:rsidR="009C6667" w:rsidRPr="00155238" w:rsidRDefault="009C6667" w:rsidP="005258F7">
            <w:pPr>
              <w:spacing w:after="100" w:afterAutospacing="1"/>
              <w:contextualSpacing/>
              <w:rPr>
                <w:rFonts w:eastAsia="Times New Roman" w:cstheme="minorHAnsi"/>
                <w:color w:val="000000"/>
                <w:lang w:val="en-AU" w:eastAsia="en-AU"/>
              </w:rPr>
            </w:pPr>
            <w:proofErr w:type="gramStart"/>
            <w:r>
              <w:rPr>
                <w:rFonts w:eastAsia="Times New Roman" w:cstheme="minorHAnsi"/>
                <w:lang w:val="en-AU" w:eastAsia="en-AU"/>
              </w:rPr>
              <w:t>Example:</w:t>
            </w:r>
            <w:r w:rsidR="005258F7">
              <w:rPr>
                <w:rFonts w:eastAsia="Times New Roman" w:cstheme="minorHAnsi"/>
                <w:lang w:val="en-AU" w:eastAsia="en-AU"/>
              </w:rPr>
              <w:t>-</w:t>
            </w:r>
            <w:proofErr w:type="gramEnd"/>
            <w:r w:rsidR="005258F7">
              <w:rPr>
                <w:rFonts w:eastAsia="Times New Roman" w:cstheme="minorHAnsi"/>
                <w:lang w:val="en-AU" w:eastAsia="en-AU"/>
              </w:rPr>
              <w:t xml:space="preserve"> </w:t>
            </w:r>
            <w:r w:rsidR="004571A1" w:rsidRPr="004571A1">
              <w:rPr>
                <w:rFonts w:eastAsia="Times New Roman" w:cstheme="minorHAnsi"/>
                <w:color w:val="000000"/>
                <w:lang w:val="en-AU" w:eastAsia="en-AU"/>
              </w:rPr>
              <w:t>h2 {</w:t>
            </w:r>
            <w:r w:rsidR="004571A1">
              <w:rPr>
                <w:rFonts w:eastAsia="Times New Roman" w:cstheme="minorHAnsi"/>
                <w:color w:val="000000"/>
                <w:lang w:val="en-AU" w:eastAsia="en-AU"/>
              </w:rPr>
              <w:t xml:space="preserve"> </w:t>
            </w:r>
            <w:proofErr w:type="spellStart"/>
            <w:r w:rsidR="004571A1" w:rsidRPr="004571A1">
              <w:rPr>
                <w:rFonts w:eastAsia="Times New Roman" w:cstheme="minorHAnsi"/>
                <w:color w:val="000000"/>
                <w:lang w:val="en-AU" w:eastAsia="en-AU"/>
              </w:rPr>
              <w:t>color</w:t>
            </w:r>
            <w:proofErr w:type="spellEnd"/>
            <w:r w:rsidR="004571A1" w:rsidRPr="004571A1">
              <w:rPr>
                <w:rFonts w:eastAsia="Times New Roman" w:cstheme="minorHAnsi"/>
                <w:color w:val="000000"/>
                <w:lang w:val="en-AU" w:eastAsia="en-AU"/>
              </w:rPr>
              <w:t>: if( 1 + 1 == 2 , green , red);</w:t>
            </w:r>
            <w:r w:rsidR="004571A1">
              <w:rPr>
                <w:rFonts w:eastAsia="Times New Roman" w:cstheme="minorHAnsi"/>
                <w:color w:val="000000"/>
                <w:lang w:val="en-AU" w:eastAsia="en-AU"/>
              </w:rPr>
              <w:t xml:space="preserve"> </w:t>
            </w:r>
            <w:r w:rsidR="004571A1" w:rsidRPr="004571A1">
              <w:rPr>
                <w:rFonts w:eastAsia="Times New Roman" w:cstheme="minorHAnsi"/>
                <w:color w:val="000000"/>
                <w:lang w:val="en-AU" w:eastAsia="en-AU"/>
              </w:rPr>
              <w:t>}</w:t>
            </w:r>
          </w:p>
        </w:tc>
      </w:tr>
      <w:tr w:rsidR="00F86BE6" w:rsidRPr="00C55BD5" w14:paraId="4A197D6F"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17ACE" w14:textId="77777777" w:rsidR="00F86BE6" w:rsidRPr="00155238" w:rsidRDefault="00F86BE6" w:rsidP="00155238">
            <w:pPr>
              <w:rPr>
                <w:rFonts w:eastAsia="Times New Roman" w:cstheme="minorHAnsi"/>
                <w:lang w:val="en-AU" w:eastAsia="en-AU"/>
              </w:rPr>
            </w:pPr>
            <w:hyperlink r:id="rId25" w:history="1">
              <w:r w:rsidRPr="00155238">
                <w:rPr>
                  <w:rFonts w:eastAsia="Times New Roman" w:cstheme="minorHAnsi"/>
                  <w:color w:val="313131"/>
                  <w:u w:val="single"/>
                  <w:lang w:val="en-AU" w:eastAsia="en-AU"/>
                </w:rPr>
                <w:t>@if</w:t>
              </w:r>
            </w:hyperlink>
          </w:p>
          <w:p w14:paraId="241C9B27" w14:textId="77777777" w:rsidR="00F86BE6" w:rsidRDefault="00F86BE6" w:rsidP="00155238">
            <w:pPr>
              <w:spacing w:before="120" w:after="144"/>
              <w:ind w:left="48" w:right="48"/>
              <w:jc w:val="both"/>
              <w:rPr>
                <w:rFonts w:eastAsia="Times New Roman" w:cstheme="minorHAnsi"/>
                <w:color w:val="000000"/>
                <w:lang w:val="en-AU" w:eastAsia="en-AU"/>
              </w:rPr>
            </w:pPr>
            <w:r w:rsidRPr="00155238">
              <w:rPr>
                <w:rFonts w:eastAsia="Times New Roman" w:cstheme="minorHAnsi"/>
                <w:color w:val="000000"/>
                <w:lang w:val="en-AU" w:eastAsia="en-AU"/>
              </w:rPr>
              <w:t>The </w:t>
            </w:r>
            <w:r w:rsidRPr="00155238">
              <w:rPr>
                <w:rFonts w:eastAsia="Times New Roman" w:cstheme="minorHAnsi"/>
                <w:i/>
                <w:iCs/>
                <w:color w:val="000000"/>
                <w:lang w:val="en-AU" w:eastAsia="en-AU"/>
              </w:rPr>
              <w:t>@if</w:t>
            </w:r>
            <w:r w:rsidRPr="00155238">
              <w:rPr>
                <w:rFonts w:eastAsia="Times New Roman" w:cstheme="minorHAnsi"/>
                <w:color w:val="000000"/>
                <w:lang w:val="en-AU" w:eastAsia="en-AU"/>
              </w:rPr>
              <w:t xml:space="preserve"> directive accepts </w:t>
            </w:r>
            <w:proofErr w:type="spellStart"/>
            <w:r w:rsidRPr="00155238">
              <w:rPr>
                <w:rFonts w:eastAsia="Times New Roman" w:cstheme="minorHAnsi"/>
                <w:color w:val="000000"/>
                <w:lang w:val="en-AU" w:eastAsia="en-AU"/>
              </w:rPr>
              <w:t>SassScript</w:t>
            </w:r>
            <w:proofErr w:type="spellEnd"/>
            <w:r w:rsidRPr="00155238">
              <w:rPr>
                <w:rFonts w:eastAsia="Times New Roman" w:cstheme="minorHAnsi"/>
                <w:color w:val="000000"/>
                <w:lang w:val="en-AU" w:eastAsia="en-AU"/>
              </w:rPr>
              <w:t xml:space="preserve"> expressions and uses the nested styles whenever the result of the expression is anything other than </w:t>
            </w:r>
            <w:r w:rsidRPr="00155238">
              <w:rPr>
                <w:rFonts w:eastAsia="Times New Roman" w:cstheme="minorHAnsi"/>
                <w:i/>
                <w:iCs/>
                <w:color w:val="000000"/>
                <w:lang w:val="en-AU" w:eastAsia="en-AU"/>
              </w:rPr>
              <w:t>false</w:t>
            </w:r>
            <w:r w:rsidRPr="00155238">
              <w:rPr>
                <w:rFonts w:eastAsia="Times New Roman" w:cstheme="minorHAnsi"/>
                <w:color w:val="000000"/>
                <w:lang w:val="en-AU" w:eastAsia="en-AU"/>
              </w:rPr>
              <w:t> or </w:t>
            </w:r>
            <w:r w:rsidRPr="00155238">
              <w:rPr>
                <w:rFonts w:eastAsia="Times New Roman" w:cstheme="minorHAnsi"/>
                <w:i/>
                <w:iCs/>
                <w:color w:val="000000"/>
                <w:lang w:val="en-AU" w:eastAsia="en-AU"/>
              </w:rPr>
              <w:t>null</w:t>
            </w:r>
            <w:r w:rsidRPr="00155238">
              <w:rPr>
                <w:rFonts w:eastAsia="Times New Roman" w:cstheme="minorHAnsi"/>
                <w:color w:val="000000"/>
                <w:lang w:val="en-AU" w:eastAsia="en-AU"/>
              </w:rPr>
              <w:t>.</w:t>
            </w:r>
          </w:p>
          <w:p w14:paraId="0EDFF46B" w14:textId="425A198F" w:rsidR="00817434" w:rsidRPr="00817434"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w:t>
            </w:r>
            <w:r w:rsidR="00F91F06">
              <w:rPr>
                <w:rFonts w:eastAsia="Times New Roman" w:cstheme="minorHAnsi"/>
                <w:color w:val="000000"/>
                <w:lang w:val="en-AU" w:eastAsia="en-AU"/>
              </w:rPr>
              <w:t xml:space="preserve">Syntax: </w:t>
            </w:r>
            <w:r w:rsidRPr="00817434">
              <w:rPr>
                <w:rFonts w:eastAsia="Times New Roman" w:cstheme="minorHAnsi"/>
                <w:color w:val="000000"/>
                <w:lang w:val="en-AU" w:eastAsia="en-AU"/>
              </w:rPr>
              <w:t xml:space="preserve">if expression </w:t>
            </w:r>
            <w:proofErr w:type="gramStart"/>
            <w:r w:rsidRPr="00817434">
              <w:rPr>
                <w:rFonts w:eastAsia="Times New Roman" w:cstheme="minorHAnsi"/>
                <w:color w:val="000000"/>
                <w:lang w:val="en-AU" w:eastAsia="en-AU"/>
              </w:rPr>
              <w:t>{  /</w:t>
            </w:r>
            <w:proofErr w:type="gramEnd"/>
            <w:r w:rsidRPr="00817434">
              <w:rPr>
                <w:rFonts w:eastAsia="Times New Roman" w:cstheme="minorHAnsi"/>
                <w:color w:val="000000"/>
                <w:lang w:val="en-AU" w:eastAsia="en-AU"/>
              </w:rPr>
              <w:t>/CSS codes are written here }</w:t>
            </w:r>
          </w:p>
          <w:p w14:paraId="142BF58F" w14:textId="77777777" w:rsidR="00F91F06" w:rsidRDefault="00F91F06" w:rsidP="00817434">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Example:</w:t>
            </w:r>
          </w:p>
          <w:p w14:paraId="40B0625F" w14:textId="0B6A9D94" w:rsidR="00817434" w:rsidRPr="00817434"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p {</w:t>
            </w:r>
          </w:p>
          <w:p w14:paraId="49BAA483" w14:textId="77777777" w:rsidR="00817434" w:rsidRPr="00817434"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 xml:space="preserve">   @if 10 + 10 == 20</w:t>
            </w:r>
            <w:proofErr w:type="gramStart"/>
            <w:r w:rsidRPr="00817434">
              <w:rPr>
                <w:rFonts w:eastAsia="Times New Roman" w:cstheme="minorHAnsi"/>
                <w:color w:val="000000"/>
                <w:lang w:val="en-AU" w:eastAsia="en-AU"/>
              </w:rPr>
              <w:t xml:space="preserve">   {</w:t>
            </w:r>
            <w:proofErr w:type="gramEnd"/>
            <w:r w:rsidRPr="00817434">
              <w:rPr>
                <w:rFonts w:eastAsia="Times New Roman" w:cstheme="minorHAnsi"/>
                <w:color w:val="000000"/>
                <w:lang w:val="en-AU" w:eastAsia="en-AU"/>
              </w:rPr>
              <w:t xml:space="preserve"> border: 1px dotted;   }</w:t>
            </w:r>
          </w:p>
          <w:p w14:paraId="184612CE" w14:textId="77777777" w:rsidR="00817434" w:rsidRPr="00817434"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 xml:space="preserve">   @if 7 &lt; 2  </w:t>
            </w:r>
            <w:proofErr w:type="gramStart"/>
            <w:r w:rsidRPr="00817434">
              <w:rPr>
                <w:rFonts w:eastAsia="Times New Roman" w:cstheme="minorHAnsi"/>
                <w:color w:val="000000"/>
                <w:lang w:val="en-AU" w:eastAsia="en-AU"/>
              </w:rPr>
              <w:t xml:space="preserve">   {</w:t>
            </w:r>
            <w:proofErr w:type="gramEnd"/>
            <w:r w:rsidRPr="00817434">
              <w:rPr>
                <w:rFonts w:eastAsia="Times New Roman" w:cstheme="minorHAnsi"/>
                <w:color w:val="000000"/>
                <w:lang w:val="en-AU" w:eastAsia="en-AU"/>
              </w:rPr>
              <w:t xml:space="preserve"> border: 2px solid;  }</w:t>
            </w:r>
          </w:p>
          <w:p w14:paraId="534C1AD0" w14:textId="77777777" w:rsidR="00817434" w:rsidRPr="00817434"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 xml:space="preserve">   @if null </w:t>
            </w:r>
            <w:proofErr w:type="gramStart"/>
            <w:r w:rsidRPr="00817434">
              <w:rPr>
                <w:rFonts w:eastAsia="Times New Roman" w:cstheme="minorHAnsi"/>
                <w:color w:val="000000"/>
                <w:lang w:val="en-AU" w:eastAsia="en-AU"/>
              </w:rPr>
              <w:t xml:space="preserve">   {</w:t>
            </w:r>
            <w:proofErr w:type="gramEnd"/>
            <w:r w:rsidRPr="00817434">
              <w:rPr>
                <w:rFonts w:eastAsia="Times New Roman" w:cstheme="minorHAnsi"/>
                <w:color w:val="000000"/>
                <w:lang w:val="en-AU" w:eastAsia="en-AU"/>
              </w:rPr>
              <w:t xml:space="preserve"> border: 3px double; }</w:t>
            </w:r>
          </w:p>
          <w:p w14:paraId="37E0E762" w14:textId="29AD7D53" w:rsidR="00817434" w:rsidRPr="00155238" w:rsidRDefault="00817434" w:rsidP="00817434">
            <w:pPr>
              <w:spacing w:before="120" w:after="144"/>
              <w:ind w:left="48" w:right="48"/>
              <w:jc w:val="both"/>
              <w:rPr>
                <w:rFonts w:eastAsia="Times New Roman" w:cstheme="minorHAnsi"/>
                <w:color w:val="000000"/>
                <w:lang w:val="en-AU" w:eastAsia="en-AU"/>
              </w:rPr>
            </w:pPr>
            <w:r w:rsidRPr="00817434">
              <w:rPr>
                <w:rFonts w:eastAsia="Times New Roman" w:cstheme="minorHAnsi"/>
                <w:color w:val="000000"/>
                <w:lang w:val="en-AU" w:eastAsia="en-AU"/>
              </w:rPr>
              <w:t>}</w:t>
            </w:r>
          </w:p>
        </w:tc>
      </w:tr>
      <w:tr w:rsidR="00817434" w:rsidRPr="00C55BD5" w14:paraId="713707FD"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152B3B3" w14:textId="77777777" w:rsidR="00817434" w:rsidRDefault="0025630B" w:rsidP="00155238">
            <w:pPr>
              <w:rPr>
                <w:rFonts w:eastAsia="Times New Roman" w:cstheme="minorHAnsi"/>
                <w:lang w:val="en-AU" w:eastAsia="en-AU"/>
              </w:rPr>
            </w:pPr>
            <w:r w:rsidRPr="0025630B">
              <w:rPr>
                <w:rFonts w:eastAsia="Times New Roman" w:cstheme="minorHAnsi"/>
                <w:lang w:val="en-AU" w:eastAsia="en-AU"/>
              </w:rPr>
              <w:t>@</w:t>
            </w:r>
            <w:r w:rsidR="009B637D">
              <w:rPr>
                <w:rFonts w:eastAsia="Times New Roman" w:cstheme="minorHAnsi"/>
                <w:lang w:val="en-AU" w:eastAsia="en-AU"/>
              </w:rPr>
              <w:t xml:space="preserve">else </w:t>
            </w:r>
            <w:r w:rsidRPr="0025630B">
              <w:rPr>
                <w:rFonts w:eastAsia="Times New Roman" w:cstheme="minorHAnsi"/>
                <w:lang w:val="en-AU" w:eastAsia="en-AU"/>
              </w:rPr>
              <w:t xml:space="preserve">if </w:t>
            </w:r>
          </w:p>
          <w:p w14:paraId="5EE88593" w14:textId="77777777" w:rsidR="009B637D" w:rsidRDefault="009B637D" w:rsidP="00155238">
            <w:pPr>
              <w:rPr>
                <w:rFonts w:eastAsia="Times New Roman" w:cstheme="minorHAnsi"/>
                <w:lang w:val="en-AU" w:eastAsia="en-AU"/>
              </w:rPr>
            </w:pPr>
            <w:r>
              <w:rPr>
                <w:rFonts w:eastAsia="Times New Roman" w:cstheme="minorHAnsi"/>
                <w:lang w:val="en-AU" w:eastAsia="en-AU"/>
              </w:rPr>
              <w:t xml:space="preserve">Syntax: </w:t>
            </w:r>
          </w:p>
          <w:p w14:paraId="0C7C24D9"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@if expression {</w:t>
            </w:r>
          </w:p>
          <w:p w14:paraId="119E5A66"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lastRenderedPageBreak/>
              <w:t xml:space="preserve">   // CSS codes</w:t>
            </w:r>
          </w:p>
          <w:p w14:paraId="02FEAC10"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@else if condition {</w:t>
            </w:r>
          </w:p>
          <w:p w14:paraId="7F1B8D58"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 CSS codes</w:t>
            </w:r>
          </w:p>
          <w:p w14:paraId="5F0A5744"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@else {</w:t>
            </w:r>
          </w:p>
          <w:p w14:paraId="2AC2A4A5"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 CSS codes</w:t>
            </w:r>
          </w:p>
          <w:p w14:paraId="0B4C4CE3" w14:textId="77777777" w:rsidR="009B637D" w:rsidRDefault="009B637D" w:rsidP="009B637D">
            <w:pPr>
              <w:rPr>
                <w:rFonts w:eastAsia="Times New Roman" w:cstheme="minorHAnsi"/>
                <w:lang w:val="en-AU" w:eastAsia="en-AU"/>
              </w:rPr>
            </w:pPr>
            <w:r w:rsidRPr="009B637D">
              <w:rPr>
                <w:rFonts w:eastAsia="Times New Roman" w:cstheme="minorHAnsi"/>
                <w:lang w:val="en-AU" w:eastAsia="en-AU"/>
              </w:rPr>
              <w:t>}</w:t>
            </w:r>
          </w:p>
          <w:p w14:paraId="1BCEDFA6" w14:textId="77777777" w:rsidR="009B637D" w:rsidRDefault="009B637D" w:rsidP="009B637D">
            <w:pPr>
              <w:rPr>
                <w:rFonts w:eastAsia="Times New Roman" w:cstheme="minorHAnsi"/>
                <w:lang w:val="en-AU" w:eastAsia="en-AU"/>
              </w:rPr>
            </w:pPr>
            <w:r>
              <w:rPr>
                <w:rFonts w:eastAsia="Times New Roman" w:cstheme="minorHAnsi"/>
                <w:lang w:val="en-AU" w:eastAsia="en-AU"/>
              </w:rPr>
              <w:t xml:space="preserve">Example: </w:t>
            </w:r>
          </w:p>
          <w:p w14:paraId="6FE4E372"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$type: </w:t>
            </w:r>
            <w:proofErr w:type="spellStart"/>
            <w:r w:rsidRPr="009B637D">
              <w:rPr>
                <w:rFonts w:eastAsia="Times New Roman" w:cstheme="minorHAnsi"/>
                <w:lang w:val="en-AU" w:eastAsia="en-AU"/>
              </w:rPr>
              <w:t>audi</w:t>
            </w:r>
            <w:proofErr w:type="spellEnd"/>
            <w:r w:rsidRPr="009B637D">
              <w:rPr>
                <w:rFonts w:eastAsia="Times New Roman" w:cstheme="minorHAnsi"/>
                <w:lang w:val="en-AU" w:eastAsia="en-AU"/>
              </w:rPr>
              <w:t>;</w:t>
            </w:r>
          </w:p>
          <w:p w14:paraId="3AF675EA"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p {</w:t>
            </w:r>
          </w:p>
          <w:p w14:paraId="1C166242"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@if $type == </w:t>
            </w:r>
            <w:proofErr w:type="spellStart"/>
            <w:r w:rsidRPr="009B637D">
              <w:rPr>
                <w:rFonts w:eastAsia="Times New Roman" w:cstheme="minorHAnsi"/>
                <w:lang w:val="en-AU" w:eastAsia="en-AU"/>
              </w:rPr>
              <w:t>benz</w:t>
            </w:r>
            <w:proofErr w:type="spellEnd"/>
            <w:r w:rsidRPr="009B637D">
              <w:rPr>
                <w:rFonts w:eastAsia="Times New Roman" w:cstheme="minorHAnsi"/>
                <w:lang w:val="en-AU" w:eastAsia="en-AU"/>
              </w:rPr>
              <w:t xml:space="preserve"> {</w:t>
            </w:r>
          </w:p>
          <w:p w14:paraId="21C4460F"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w:t>
            </w:r>
            <w:proofErr w:type="spellStart"/>
            <w:r w:rsidRPr="009B637D">
              <w:rPr>
                <w:rFonts w:eastAsia="Times New Roman" w:cstheme="minorHAnsi"/>
                <w:lang w:val="en-AU" w:eastAsia="en-AU"/>
              </w:rPr>
              <w:t>color</w:t>
            </w:r>
            <w:proofErr w:type="spellEnd"/>
            <w:r w:rsidRPr="009B637D">
              <w:rPr>
                <w:rFonts w:eastAsia="Times New Roman" w:cstheme="minorHAnsi"/>
                <w:lang w:val="en-AU" w:eastAsia="en-AU"/>
              </w:rPr>
              <w:t>: red;</w:t>
            </w:r>
          </w:p>
          <w:p w14:paraId="01C07D41"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 @else if $type == </w:t>
            </w:r>
            <w:proofErr w:type="spellStart"/>
            <w:r w:rsidRPr="009B637D">
              <w:rPr>
                <w:rFonts w:eastAsia="Times New Roman" w:cstheme="minorHAnsi"/>
                <w:lang w:val="en-AU" w:eastAsia="en-AU"/>
              </w:rPr>
              <w:t>mahindra</w:t>
            </w:r>
            <w:proofErr w:type="spellEnd"/>
            <w:r w:rsidRPr="009B637D">
              <w:rPr>
                <w:rFonts w:eastAsia="Times New Roman" w:cstheme="minorHAnsi"/>
                <w:lang w:val="en-AU" w:eastAsia="en-AU"/>
              </w:rPr>
              <w:t xml:space="preserve"> {</w:t>
            </w:r>
          </w:p>
          <w:p w14:paraId="5091C4E2"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w:t>
            </w:r>
            <w:proofErr w:type="spellStart"/>
            <w:r w:rsidRPr="009B637D">
              <w:rPr>
                <w:rFonts w:eastAsia="Times New Roman" w:cstheme="minorHAnsi"/>
                <w:lang w:val="en-AU" w:eastAsia="en-AU"/>
              </w:rPr>
              <w:t>color</w:t>
            </w:r>
            <w:proofErr w:type="spellEnd"/>
            <w:r w:rsidRPr="009B637D">
              <w:rPr>
                <w:rFonts w:eastAsia="Times New Roman" w:cstheme="minorHAnsi"/>
                <w:lang w:val="en-AU" w:eastAsia="en-AU"/>
              </w:rPr>
              <w:t>: blue;</w:t>
            </w:r>
          </w:p>
          <w:p w14:paraId="033AFAA2"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 @else if $type == </w:t>
            </w:r>
            <w:proofErr w:type="spellStart"/>
            <w:r w:rsidRPr="009B637D">
              <w:rPr>
                <w:rFonts w:eastAsia="Times New Roman" w:cstheme="minorHAnsi"/>
                <w:lang w:val="en-AU" w:eastAsia="en-AU"/>
              </w:rPr>
              <w:t>audi</w:t>
            </w:r>
            <w:proofErr w:type="spellEnd"/>
            <w:r w:rsidRPr="009B637D">
              <w:rPr>
                <w:rFonts w:eastAsia="Times New Roman" w:cstheme="minorHAnsi"/>
                <w:lang w:val="en-AU" w:eastAsia="en-AU"/>
              </w:rPr>
              <w:t xml:space="preserve"> {</w:t>
            </w:r>
          </w:p>
          <w:p w14:paraId="08ADCBE2"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w:t>
            </w:r>
            <w:proofErr w:type="spellStart"/>
            <w:r w:rsidRPr="009B637D">
              <w:rPr>
                <w:rFonts w:eastAsia="Times New Roman" w:cstheme="minorHAnsi"/>
                <w:lang w:val="en-AU" w:eastAsia="en-AU"/>
              </w:rPr>
              <w:t>color</w:t>
            </w:r>
            <w:proofErr w:type="spellEnd"/>
            <w:r w:rsidRPr="009B637D">
              <w:rPr>
                <w:rFonts w:eastAsia="Times New Roman" w:cstheme="minorHAnsi"/>
                <w:lang w:val="en-AU" w:eastAsia="en-AU"/>
              </w:rPr>
              <w:t>: green;</w:t>
            </w:r>
          </w:p>
          <w:p w14:paraId="0E7344F8"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 @else {</w:t>
            </w:r>
          </w:p>
          <w:p w14:paraId="77299A79"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w:t>
            </w:r>
            <w:proofErr w:type="spellStart"/>
            <w:r w:rsidRPr="009B637D">
              <w:rPr>
                <w:rFonts w:eastAsia="Times New Roman" w:cstheme="minorHAnsi"/>
                <w:lang w:val="en-AU" w:eastAsia="en-AU"/>
              </w:rPr>
              <w:t>color</w:t>
            </w:r>
            <w:proofErr w:type="spellEnd"/>
            <w:r w:rsidRPr="009B637D">
              <w:rPr>
                <w:rFonts w:eastAsia="Times New Roman" w:cstheme="minorHAnsi"/>
                <w:lang w:val="en-AU" w:eastAsia="en-AU"/>
              </w:rPr>
              <w:t>: black;</w:t>
            </w:r>
          </w:p>
          <w:p w14:paraId="1218145A" w14:textId="77777777" w:rsidR="009B637D" w:rsidRPr="009B637D" w:rsidRDefault="009B637D" w:rsidP="009B637D">
            <w:pPr>
              <w:rPr>
                <w:rFonts w:eastAsia="Times New Roman" w:cstheme="minorHAnsi"/>
                <w:lang w:val="en-AU" w:eastAsia="en-AU"/>
              </w:rPr>
            </w:pPr>
            <w:r w:rsidRPr="009B637D">
              <w:rPr>
                <w:rFonts w:eastAsia="Times New Roman" w:cstheme="minorHAnsi"/>
                <w:lang w:val="en-AU" w:eastAsia="en-AU"/>
              </w:rPr>
              <w:t xml:space="preserve">   }</w:t>
            </w:r>
          </w:p>
          <w:p w14:paraId="4C443F23" w14:textId="40D16A48" w:rsidR="009B637D" w:rsidRPr="00155238" w:rsidRDefault="009B637D" w:rsidP="009B637D">
            <w:pPr>
              <w:rPr>
                <w:rFonts w:eastAsia="Times New Roman" w:cstheme="minorHAnsi"/>
                <w:lang w:val="en-AU" w:eastAsia="en-AU"/>
              </w:rPr>
            </w:pPr>
            <w:r w:rsidRPr="009B637D">
              <w:rPr>
                <w:rFonts w:eastAsia="Times New Roman" w:cstheme="minorHAnsi"/>
                <w:lang w:val="en-AU" w:eastAsia="en-AU"/>
              </w:rPr>
              <w:t>}</w:t>
            </w:r>
          </w:p>
        </w:tc>
      </w:tr>
      <w:tr w:rsidR="00F86BE6" w:rsidRPr="00C55BD5" w14:paraId="56FACA3B"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19097B" w14:textId="77777777" w:rsidR="00F86BE6" w:rsidRPr="00155238" w:rsidRDefault="00F86BE6" w:rsidP="00155238">
            <w:pPr>
              <w:rPr>
                <w:rFonts w:eastAsia="Times New Roman" w:cstheme="minorHAnsi"/>
                <w:lang w:val="en-AU" w:eastAsia="en-AU"/>
              </w:rPr>
            </w:pPr>
            <w:hyperlink r:id="rId26" w:history="1">
              <w:r w:rsidRPr="00155238">
                <w:rPr>
                  <w:rFonts w:eastAsia="Times New Roman" w:cstheme="minorHAnsi"/>
                  <w:color w:val="313131"/>
                  <w:u w:val="single"/>
                  <w:lang w:val="en-AU" w:eastAsia="en-AU"/>
                </w:rPr>
                <w:t>@for</w:t>
              </w:r>
            </w:hyperlink>
          </w:p>
          <w:p w14:paraId="22D40C28" w14:textId="77777777" w:rsidR="00F86BE6" w:rsidRDefault="00F86BE6" w:rsidP="00155238">
            <w:pPr>
              <w:spacing w:before="120" w:after="144"/>
              <w:ind w:left="48" w:right="48"/>
              <w:jc w:val="both"/>
              <w:rPr>
                <w:rFonts w:eastAsia="Times New Roman" w:cstheme="minorHAnsi"/>
                <w:color w:val="000000"/>
                <w:lang w:val="en-AU" w:eastAsia="en-AU"/>
              </w:rPr>
            </w:pPr>
            <w:r w:rsidRPr="00155238">
              <w:rPr>
                <w:rFonts w:eastAsia="Times New Roman" w:cstheme="minorHAnsi"/>
                <w:color w:val="000000"/>
                <w:lang w:val="en-AU" w:eastAsia="en-AU"/>
              </w:rPr>
              <w:t>The </w:t>
            </w:r>
            <w:r w:rsidRPr="00155238">
              <w:rPr>
                <w:rFonts w:eastAsia="Times New Roman" w:cstheme="minorHAnsi"/>
                <w:i/>
                <w:iCs/>
                <w:color w:val="000000"/>
                <w:lang w:val="en-AU" w:eastAsia="en-AU"/>
              </w:rPr>
              <w:t>@for</w:t>
            </w:r>
            <w:r w:rsidRPr="00155238">
              <w:rPr>
                <w:rFonts w:eastAsia="Times New Roman" w:cstheme="minorHAnsi"/>
                <w:color w:val="000000"/>
                <w:lang w:val="en-AU" w:eastAsia="en-AU"/>
              </w:rPr>
              <w:t> directive allows you to generate styles in a loop.</w:t>
            </w:r>
          </w:p>
          <w:p w14:paraId="1A395A2B" w14:textId="0197F01B" w:rsidR="00122F04" w:rsidRPr="00122F04" w:rsidRDefault="00122F04" w:rsidP="00155238">
            <w:pPr>
              <w:spacing w:before="120" w:after="144"/>
              <w:ind w:left="48" w:right="48"/>
              <w:jc w:val="both"/>
              <w:rPr>
                <w:rFonts w:eastAsia="Times New Roman" w:cstheme="minorHAnsi"/>
                <w:b/>
                <w:bCs/>
                <w:color w:val="000000"/>
                <w:lang w:val="en-AU" w:eastAsia="en-AU"/>
              </w:rPr>
            </w:pPr>
            <w:r w:rsidRPr="00122F04">
              <w:rPr>
                <w:rFonts w:eastAsia="Times New Roman" w:cstheme="minorHAnsi"/>
                <w:b/>
                <w:bCs/>
                <w:color w:val="000000"/>
                <w:lang w:val="en-AU" w:eastAsia="en-AU"/>
              </w:rPr>
              <w:t>Sass - @for to Keyword</w:t>
            </w:r>
          </w:p>
          <w:p w14:paraId="2102A888" w14:textId="79BA2468" w:rsidR="00F021A2" w:rsidRDefault="00F021A2" w:rsidP="00155238">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Syntax:</w:t>
            </w:r>
            <w:r w:rsidR="000F1984">
              <w:rPr>
                <w:rFonts w:eastAsia="Times New Roman" w:cstheme="minorHAnsi"/>
                <w:color w:val="000000"/>
                <w:lang w:val="en-AU" w:eastAsia="en-AU"/>
              </w:rPr>
              <w:t xml:space="preserve"> </w:t>
            </w:r>
            <w:r w:rsidRPr="00F021A2">
              <w:rPr>
                <w:rFonts w:eastAsia="Times New Roman" w:cstheme="minorHAnsi"/>
                <w:color w:val="000000"/>
                <w:lang w:val="en-AU" w:eastAsia="en-AU"/>
              </w:rPr>
              <w:t>@for $var from &lt;start&gt; to &lt;end&gt;</w:t>
            </w:r>
          </w:p>
          <w:p w14:paraId="0D11455C" w14:textId="77777777" w:rsidR="00F021A2" w:rsidRDefault="00F021A2" w:rsidP="00155238">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Example:</w:t>
            </w:r>
          </w:p>
          <w:p w14:paraId="51210EF2" w14:textId="77777777" w:rsidR="00F021A2" w:rsidRPr="00F021A2" w:rsidRDefault="00F021A2" w:rsidP="00F021A2">
            <w:pPr>
              <w:spacing w:before="120" w:after="144"/>
              <w:ind w:left="48" w:right="48"/>
              <w:jc w:val="both"/>
              <w:rPr>
                <w:rFonts w:eastAsia="Times New Roman" w:cstheme="minorHAnsi"/>
                <w:color w:val="000000"/>
                <w:lang w:val="en-AU" w:eastAsia="en-AU"/>
              </w:rPr>
            </w:pPr>
            <w:r w:rsidRPr="00F021A2">
              <w:rPr>
                <w:rFonts w:eastAsia="Times New Roman" w:cstheme="minorHAnsi"/>
                <w:color w:val="000000"/>
                <w:lang w:val="en-AU" w:eastAsia="en-AU"/>
              </w:rPr>
              <w:t>@for $</w:t>
            </w:r>
            <w:proofErr w:type="spellStart"/>
            <w:r w:rsidRPr="00F021A2">
              <w:rPr>
                <w:rFonts w:eastAsia="Times New Roman" w:cstheme="minorHAnsi"/>
                <w:color w:val="000000"/>
                <w:lang w:val="en-AU" w:eastAsia="en-AU"/>
              </w:rPr>
              <w:t>i</w:t>
            </w:r>
            <w:proofErr w:type="spellEnd"/>
            <w:r w:rsidRPr="00F021A2">
              <w:rPr>
                <w:rFonts w:eastAsia="Times New Roman" w:cstheme="minorHAnsi"/>
                <w:color w:val="000000"/>
                <w:lang w:val="en-AU" w:eastAsia="en-AU"/>
              </w:rPr>
              <w:t xml:space="preserve"> from 1 to 4 {</w:t>
            </w:r>
          </w:p>
          <w:p w14:paraId="7C47468F" w14:textId="77777777" w:rsidR="00F021A2" w:rsidRPr="00F021A2" w:rsidRDefault="00F021A2" w:rsidP="00F021A2">
            <w:pPr>
              <w:spacing w:before="120" w:after="144"/>
              <w:ind w:left="48" w:right="48"/>
              <w:jc w:val="both"/>
              <w:rPr>
                <w:rFonts w:eastAsia="Times New Roman" w:cstheme="minorHAnsi"/>
                <w:color w:val="000000"/>
                <w:lang w:val="en-AU" w:eastAsia="en-AU"/>
              </w:rPr>
            </w:pPr>
            <w:r w:rsidRPr="00F021A2">
              <w:rPr>
                <w:rFonts w:eastAsia="Times New Roman" w:cstheme="minorHAnsi"/>
                <w:color w:val="000000"/>
                <w:lang w:val="en-AU" w:eastAsia="en-AU"/>
              </w:rPr>
              <w:t xml:space="preserve">   </w:t>
            </w:r>
            <w:proofErr w:type="gramStart"/>
            <w:r w:rsidRPr="00F021A2">
              <w:rPr>
                <w:rFonts w:eastAsia="Times New Roman" w:cstheme="minorHAnsi"/>
                <w:color w:val="000000"/>
                <w:lang w:val="en-AU" w:eastAsia="en-AU"/>
              </w:rPr>
              <w:t>.p</w:t>
            </w:r>
            <w:proofErr w:type="gramEnd"/>
            <w:r w:rsidRPr="00F021A2">
              <w:rPr>
                <w:rFonts w:eastAsia="Times New Roman" w:cstheme="minorHAnsi"/>
                <w:color w:val="000000"/>
                <w:lang w:val="en-AU" w:eastAsia="en-AU"/>
              </w:rPr>
              <w:t>#{$</w:t>
            </w:r>
            <w:proofErr w:type="spellStart"/>
            <w:r w:rsidRPr="00F021A2">
              <w:rPr>
                <w:rFonts w:eastAsia="Times New Roman" w:cstheme="minorHAnsi"/>
                <w:color w:val="000000"/>
                <w:lang w:val="en-AU" w:eastAsia="en-AU"/>
              </w:rPr>
              <w:t>i</w:t>
            </w:r>
            <w:proofErr w:type="spellEnd"/>
            <w:r w:rsidRPr="00F021A2">
              <w:rPr>
                <w:rFonts w:eastAsia="Times New Roman" w:cstheme="minorHAnsi"/>
                <w:color w:val="000000"/>
                <w:lang w:val="en-AU" w:eastAsia="en-AU"/>
              </w:rPr>
              <w:t>} { padding-left : $</w:t>
            </w:r>
            <w:proofErr w:type="spellStart"/>
            <w:r w:rsidRPr="00F021A2">
              <w:rPr>
                <w:rFonts w:eastAsia="Times New Roman" w:cstheme="minorHAnsi"/>
                <w:color w:val="000000"/>
                <w:lang w:val="en-AU" w:eastAsia="en-AU"/>
              </w:rPr>
              <w:t>i</w:t>
            </w:r>
            <w:proofErr w:type="spellEnd"/>
            <w:r w:rsidRPr="00F021A2">
              <w:rPr>
                <w:rFonts w:eastAsia="Times New Roman" w:cstheme="minorHAnsi"/>
                <w:color w:val="000000"/>
                <w:lang w:val="en-AU" w:eastAsia="en-AU"/>
              </w:rPr>
              <w:t xml:space="preserve"> * 10px; }</w:t>
            </w:r>
          </w:p>
          <w:p w14:paraId="018EB7D9" w14:textId="77777777" w:rsidR="00F021A2" w:rsidRDefault="00F021A2" w:rsidP="00F021A2">
            <w:pPr>
              <w:spacing w:before="120" w:after="144"/>
              <w:ind w:left="48" w:right="48"/>
              <w:jc w:val="both"/>
              <w:rPr>
                <w:rFonts w:eastAsia="Times New Roman" w:cstheme="minorHAnsi"/>
                <w:color w:val="000000"/>
                <w:lang w:val="en-AU" w:eastAsia="en-AU"/>
              </w:rPr>
            </w:pPr>
            <w:r w:rsidRPr="00F021A2">
              <w:rPr>
                <w:rFonts w:eastAsia="Times New Roman" w:cstheme="minorHAnsi"/>
                <w:color w:val="000000"/>
                <w:lang w:val="en-AU" w:eastAsia="en-AU"/>
              </w:rPr>
              <w:t>}</w:t>
            </w:r>
          </w:p>
          <w:p w14:paraId="30574341" w14:textId="77777777" w:rsidR="00F50A2D" w:rsidRDefault="00F50A2D" w:rsidP="00F021A2">
            <w:pPr>
              <w:spacing w:before="120" w:after="144"/>
              <w:ind w:left="48" w:right="48"/>
              <w:jc w:val="both"/>
              <w:rPr>
                <w:rFonts w:eastAsia="Times New Roman" w:cstheme="minorHAnsi"/>
                <w:b/>
                <w:bCs/>
                <w:color w:val="000000"/>
                <w:lang w:val="en-AU" w:eastAsia="en-AU"/>
              </w:rPr>
            </w:pPr>
            <w:r w:rsidRPr="00F50A2D">
              <w:rPr>
                <w:rFonts w:eastAsia="Times New Roman" w:cstheme="minorHAnsi"/>
                <w:b/>
                <w:bCs/>
                <w:color w:val="000000"/>
                <w:lang w:val="en-AU" w:eastAsia="en-AU"/>
              </w:rPr>
              <w:t xml:space="preserve">Sass - @for </w:t>
            </w:r>
            <w:r>
              <w:rPr>
                <w:rFonts w:eastAsia="Times New Roman" w:cstheme="minorHAnsi"/>
                <w:b/>
                <w:bCs/>
                <w:color w:val="000000"/>
                <w:lang w:val="en-AU" w:eastAsia="en-AU"/>
              </w:rPr>
              <w:t>through</w:t>
            </w:r>
            <w:r w:rsidRPr="00F50A2D">
              <w:rPr>
                <w:rFonts w:eastAsia="Times New Roman" w:cstheme="minorHAnsi"/>
                <w:b/>
                <w:bCs/>
                <w:color w:val="000000"/>
                <w:lang w:val="en-AU" w:eastAsia="en-AU"/>
              </w:rPr>
              <w:t xml:space="preserve"> Keyword</w:t>
            </w:r>
          </w:p>
          <w:p w14:paraId="0B481E82" w14:textId="77777777" w:rsidR="005B530A" w:rsidRDefault="005B530A" w:rsidP="00F021A2">
            <w:pPr>
              <w:spacing w:before="120" w:after="144"/>
              <w:ind w:left="48" w:right="48"/>
              <w:jc w:val="both"/>
              <w:rPr>
                <w:rFonts w:eastAsia="Times New Roman" w:cstheme="minorHAnsi"/>
                <w:color w:val="000000"/>
                <w:lang w:val="en-AU" w:eastAsia="en-AU"/>
              </w:rPr>
            </w:pPr>
            <w:r w:rsidRPr="005B530A">
              <w:rPr>
                <w:rFonts w:eastAsia="Times New Roman" w:cstheme="minorHAnsi"/>
                <w:color w:val="000000"/>
                <w:lang w:val="en-AU" w:eastAsia="en-AU"/>
              </w:rPr>
              <w:t xml:space="preserve">Syntax: </w:t>
            </w:r>
            <w:r w:rsidRPr="005B530A">
              <w:rPr>
                <w:rFonts w:eastAsia="Times New Roman" w:cstheme="minorHAnsi"/>
                <w:color w:val="000000"/>
                <w:lang w:val="en-AU" w:eastAsia="en-AU"/>
              </w:rPr>
              <w:t>@for $var from &lt;start&gt; through &lt;end&gt;</w:t>
            </w:r>
          </w:p>
          <w:p w14:paraId="236A8532" w14:textId="77777777" w:rsidR="000F1984" w:rsidRDefault="000F1984" w:rsidP="00F021A2">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Example: </w:t>
            </w:r>
          </w:p>
          <w:p w14:paraId="3A4AF88D" w14:textId="77777777" w:rsidR="00750169" w:rsidRPr="00750169" w:rsidRDefault="00750169" w:rsidP="00750169">
            <w:pPr>
              <w:spacing w:before="120" w:after="144"/>
              <w:ind w:left="48" w:right="48"/>
              <w:jc w:val="both"/>
              <w:rPr>
                <w:rFonts w:eastAsia="Times New Roman" w:cstheme="minorHAnsi"/>
                <w:color w:val="000000"/>
                <w:lang w:val="en-AU" w:eastAsia="en-AU"/>
              </w:rPr>
            </w:pPr>
            <w:r w:rsidRPr="00750169">
              <w:rPr>
                <w:rFonts w:eastAsia="Times New Roman" w:cstheme="minorHAnsi"/>
                <w:color w:val="000000"/>
                <w:lang w:val="en-AU" w:eastAsia="en-AU"/>
              </w:rPr>
              <w:t>@for $</w:t>
            </w:r>
            <w:proofErr w:type="spellStart"/>
            <w:r w:rsidRPr="00750169">
              <w:rPr>
                <w:rFonts w:eastAsia="Times New Roman" w:cstheme="minorHAnsi"/>
                <w:color w:val="000000"/>
                <w:lang w:val="en-AU" w:eastAsia="en-AU"/>
              </w:rPr>
              <w:t>i</w:t>
            </w:r>
            <w:proofErr w:type="spellEnd"/>
            <w:r w:rsidRPr="00750169">
              <w:rPr>
                <w:rFonts w:eastAsia="Times New Roman" w:cstheme="minorHAnsi"/>
                <w:color w:val="000000"/>
                <w:lang w:val="en-AU" w:eastAsia="en-AU"/>
              </w:rPr>
              <w:t xml:space="preserve"> from 1 through 4 {</w:t>
            </w:r>
          </w:p>
          <w:p w14:paraId="692E1874" w14:textId="77777777" w:rsidR="00750169" w:rsidRPr="00750169" w:rsidRDefault="00750169" w:rsidP="00750169">
            <w:pPr>
              <w:spacing w:before="120" w:after="144"/>
              <w:ind w:left="48" w:right="48"/>
              <w:jc w:val="both"/>
              <w:rPr>
                <w:rFonts w:eastAsia="Times New Roman" w:cstheme="minorHAnsi"/>
                <w:color w:val="000000"/>
                <w:lang w:val="en-AU" w:eastAsia="en-AU"/>
              </w:rPr>
            </w:pPr>
            <w:r w:rsidRPr="00750169">
              <w:rPr>
                <w:rFonts w:eastAsia="Times New Roman" w:cstheme="minorHAnsi"/>
                <w:color w:val="000000"/>
                <w:lang w:val="en-AU" w:eastAsia="en-AU"/>
              </w:rPr>
              <w:t xml:space="preserve">   </w:t>
            </w:r>
            <w:proofErr w:type="gramStart"/>
            <w:r w:rsidRPr="00750169">
              <w:rPr>
                <w:rFonts w:eastAsia="Times New Roman" w:cstheme="minorHAnsi"/>
                <w:color w:val="000000"/>
                <w:lang w:val="en-AU" w:eastAsia="en-AU"/>
              </w:rPr>
              <w:t>.p</w:t>
            </w:r>
            <w:proofErr w:type="gramEnd"/>
            <w:r w:rsidRPr="00750169">
              <w:rPr>
                <w:rFonts w:eastAsia="Times New Roman" w:cstheme="minorHAnsi"/>
                <w:color w:val="000000"/>
                <w:lang w:val="en-AU" w:eastAsia="en-AU"/>
              </w:rPr>
              <w:t>#{$</w:t>
            </w:r>
            <w:proofErr w:type="spellStart"/>
            <w:r w:rsidRPr="00750169">
              <w:rPr>
                <w:rFonts w:eastAsia="Times New Roman" w:cstheme="minorHAnsi"/>
                <w:color w:val="000000"/>
                <w:lang w:val="en-AU" w:eastAsia="en-AU"/>
              </w:rPr>
              <w:t>i</w:t>
            </w:r>
            <w:proofErr w:type="spellEnd"/>
            <w:r w:rsidRPr="00750169">
              <w:rPr>
                <w:rFonts w:eastAsia="Times New Roman" w:cstheme="minorHAnsi"/>
                <w:color w:val="000000"/>
                <w:lang w:val="en-AU" w:eastAsia="en-AU"/>
              </w:rPr>
              <w:t>} { padding-left : $</w:t>
            </w:r>
            <w:proofErr w:type="spellStart"/>
            <w:r w:rsidRPr="00750169">
              <w:rPr>
                <w:rFonts w:eastAsia="Times New Roman" w:cstheme="minorHAnsi"/>
                <w:color w:val="000000"/>
                <w:lang w:val="en-AU" w:eastAsia="en-AU"/>
              </w:rPr>
              <w:t>i</w:t>
            </w:r>
            <w:proofErr w:type="spellEnd"/>
            <w:r w:rsidRPr="00750169">
              <w:rPr>
                <w:rFonts w:eastAsia="Times New Roman" w:cstheme="minorHAnsi"/>
                <w:color w:val="000000"/>
                <w:lang w:val="en-AU" w:eastAsia="en-AU"/>
              </w:rPr>
              <w:t xml:space="preserve"> * 10px; }</w:t>
            </w:r>
          </w:p>
          <w:p w14:paraId="7C8D6223" w14:textId="286D152D" w:rsidR="00750169" w:rsidRPr="00155238" w:rsidRDefault="00750169" w:rsidP="00750169">
            <w:pPr>
              <w:spacing w:before="120" w:after="144"/>
              <w:ind w:left="48" w:right="48"/>
              <w:jc w:val="both"/>
              <w:rPr>
                <w:rFonts w:eastAsia="Times New Roman" w:cstheme="minorHAnsi"/>
                <w:color w:val="000000"/>
                <w:lang w:val="en-AU" w:eastAsia="en-AU"/>
              </w:rPr>
            </w:pPr>
            <w:r w:rsidRPr="00750169">
              <w:rPr>
                <w:rFonts w:eastAsia="Times New Roman" w:cstheme="minorHAnsi"/>
                <w:color w:val="000000"/>
                <w:lang w:val="en-AU" w:eastAsia="en-AU"/>
              </w:rPr>
              <w:t>}</w:t>
            </w:r>
          </w:p>
        </w:tc>
      </w:tr>
      <w:tr w:rsidR="00F86BE6" w:rsidRPr="00C55BD5" w14:paraId="1B731F2D"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5D29AF" w14:textId="77777777" w:rsidR="00F86BE6" w:rsidRPr="00155238" w:rsidRDefault="00F86BE6" w:rsidP="00155238">
            <w:pPr>
              <w:rPr>
                <w:rFonts w:eastAsia="Times New Roman" w:cstheme="minorHAnsi"/>
                <w:lang w:val="en-AU" w:eastAsia="en-AU"/>
              </w:rPr>
            </w:pPr>
            <w:hyperlink r:id="rId27" w:history="1">
              <w:r w:rsidRPr="00155238">
                <w:rPr>
                  <w:rFonts w:eastAsia="Times New Roman" w:cstheme="minorHAnsi"/>
                  <w:color w:val="313131"/>
                  <w:u w:val="single"/>
                  <w:lang w:val="en-AU" w:eastAsia="en-AU"/>
                </w:rPr>
                <w:t>@each</w:t>
              </w:r>
            </w:hyperlink>
          </w:p>
          <w:p w14:paraId="67025041" w14:textId="1950391D" w:rsidR="00F86BE6" w:rsidRDefault="00F86BE6" w:rsidP="00155238">
            <w:pPr>
              <w:spacing w:before="120" w:after="144"/>
              <w:ind w:left="48" w:right="48"/>
              <w:jc w:val="both"/>
              <w:rPr>
                <w:rFonts w:eastAsia="Times New Roman" w:cstheme="minorHAnsi"/>
                <w:color w:val="000000"/>
                <w:lang w:val="en-AU" w:eastAsia="en-AU"/>
              </w:rPr>
            </w:pPr>
            <w:r w:rsidRPr="00155238">
              <w:rPr>
                <w:rFonts w:eastAsia="Times New Roman" w:cstheme="minorHAnsi"/>
                <w:color w:val="000000"/>
                <w:lang w:val="en-AU" w:eastAsia="en-AU"/>
              </w:rPr>
              <w:t>In </w:t>
            </w:r>
            <w:r w:rsidRPr="00155238">
              <w:rPr>
                <w:rFonts w:eastAsia="Times New Roman" w:cstheme="minorHAnsi"/>
                <w:i/>
                <w:iCs/>
                <w:color w:val="000000"/>
                <w:lang w:val="en-AU" w:eastAsia="en-AU"/>
              </w:rPr>
              <w:t>@each</w:t>
            </w:r>
            <w:r w:rsidRPr="00155238">
              <w:rPr>
                <w:rFonts w:eastAsia="Times New Roman" w:cstheme="minorHAnsi"/>
                <w:color w:val="000000"/>
                <w:lang w:val="en-AU" w:eastAsia="en-AU"/>
              </w:rPr>
              <w:t> directive, a variable is defined which contains the value of each item in a list.</w:t>
            </w:r>
          </w:p>
          <w:p w14:paraId="35ABDD7C" w14:textId="301265B6" w:rsidR="00987F26" w:rsidRPr="00987F26" w:rsidRDefault="00987F26" w:rsidP="00155238">
            <w:pPr>
              <w:spacing w:before="120" w:after="144"/>
              <w:ind w:left="48" w:right="48"/>
              <w:jc w:val="both"/>
              <w:rPr>
                <w:rFonts w:eastAsia="Times New Roman" w:cstheme="minorHAnsi"/>
                <w:b/>
                <w:bCs/>
                <w:color w:val="000000"/>
                <w:lang w:val="en-AU" w:eastAsia="en-AU"/>
              </w:rPr>
            </w:pPr>
            <w:r w:rsidRPr="00987F26">
              <w:rPr>
                <w:rFonts w:eastAsia="Times New Roman" w:cstheme="minorHAnsi"/>
                <w:b/>
                <w:bCs/>
                <w:color w:val="000000"/>
                <w:lang w:val="en-AU" w:eastAsia="en-AU"/>
              </w:rPr>
              <w:t>Sass - @each Directive</w:t>
            </w:r>
          </w:p>
          <w:p w14:paraId="05E607DF" w14:textId="77777777" w:rsidR="00D974A5" w:rsidRDefault="00D974A5" w:rsidP="00D974A5">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lastRenderedPageBreak/>
              <w:t>Syntax:</w:t>
            </w:r>
            <w:r>
              <w:t xml:space="preserve"> </w:t>
            </w:r>
            <w:r w:rsidRPr="00D974A5">
              <w:rPr>
                <w:rFonts w:eastAsia="Times New Roman" w:cstheme="minorHAnsi"/>
                <w:color w:val="000000"/>
                <w:lang w:val="en-AU" w:eastAsia="en-AU"/>
              </w:rPr>
              <w:t>@each $var in &lt;list or map&gt;</w:t>
            </w:r>
          </w:p>
          <w:p w14:paraId="22BF2AFE" w14:textId="77777777" w:rsidR="00D974A5" w:rsidRDefault="00D974A5" w:rsidP="00D974A5">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Example: </w:t>
            </w:r>
          </w:p>
          <w:p w14:paraId="50AC81A3" w14:textId="77777777" w:rsidR="001B70B4" w:rsidRPr="001B70B4" w:rsidRDefault="001B70B4" w:rsidP="001B70B4">
            <w:pPr>
              <w:spacing w:before="120" w:after="144"/>
              <w:ind w:left="48" w:right="48"/>
              <w:jc w:val="both"/>
              <w:rPr>
                <w:rFonts w:eastAsia="Times New Roman" w:cstheme="minorHAnsi"/>
                <w:color w:val="000000"/>
                <w:lang w:val="en-AU" w:eastAsia="en-AU"/>
              </w:rPr>
            </w:pPr>
            <w:r w:rsidRPr="001B70B4">
              <w:rPr>
                <w:rFonts w:eastAsia="Times New Roman" w:cstheme="minorHAnsi"/>
                <w:color w:val="000000"/>
                <w:lang w:val="en-AU" w:eastAsia="en-AU"/>
              </w:rPr>
              <w:t>@each $</w:t>
            </w:r>
            <w:proofErr w:type="spellStart"/>
            <w:r w:rsidRPr="001B70B4">
              <w:rPr>
                <w:rFonts w:eastAsia="Times New Roman" w:cstheme="minorHAnsi"/>
                <w:color w:val="000000"/>
                <w:lang w:val="en-AU" w:eastAsia="en-AU"/>
              </w:rPr>
              <w:t>color</w:t>
            </w:r>
            <w:proofErr w:type="spellEnd"/>
            <w:r w:rsidRPr="001B70B4">
              <w:rPr>
                <w:rFonts w:eastAsia="Times New Roman" w:cstheme="minorHAnsi"/>
                <w:color w:val="000000"/>
                <w:lang w:val="en-AU" w:eastAsia="en-AU"/>
              </w:rPr>
              <w:t xml:space="preserve"> in red, green, yellow, blue {</w:t>
            </w:r>
          </w:p>
          <w:p w14:paraId="04F61FF0" w14:textId="77777777" w:rsidR="001B70B4" w:rsidRPr="001B70B4" w:rsidRDefault="001B70B4" w:rsidP="001B70B4">
            <w:pPr>
              <w:spacing w:before="120" w:after="144"/>
              <w:ind w:left="48" w:right="48"/>
              <w:jc w:val="both"/>
              <w:rPr>
                <w:rFonts w:eastAsia="Times New Roman" w:cstheme="minorHAnsi"/>
                <w:color w:val="000000"/>
                <w:lang w:val="en-AU" w:eastAsia="en-AU"/>
              </w:rPr>
            </w:pPr>
            <w:r w:rsidRPr="001B70B4">
              <w:rPr>
                <w:rFonts w:eastAsia="Times New Roman" w:cstheme="minorHAnsi"/>
                <w:color w:val="000000"/>
                <w:lang w:val="en-AU" w:eastAsia="en-AU"/>
              </w:rPr>
              <w:t xml:space="preserve">   </w:t>
            </w:r>
            <w:proofErr w:type="gramStart"/>
            <w:r w:rsidRPr="001B70B4">
              <w:rPr>
                <w:rFonts w:eastAsia="Times New Roman" w:cstheme="minorHAnsi"/>
                <w:color w:val="000000"/>
                <w:lang w:val="en-AU" w:eastAsia="en-AU"/>
              </w:rPr>
              <w:t>.p</w:t>
            </w:r>
            <w:proofErr w:type="gramEnd"/>
            <w:r w:rsidRPr="001B70B4">
              <w:rPr>
                <w:rFonts w:eastAsia="Times New Roman" w:cstheme="minorHAnsi"/>
                <w:color w:val="000000"/>
                <w:lang w:val="en-AU" w:eastAsia="en-AU"/>
              </w:rPr>
              <w:t>_#{$</w:t>
            </w:r>
            <w:proofErr w:type="spellStart"/>
            <w:r w:rsidRPr="001B70B4">
              <w:rPr>
                <w:rFonts w:eastAsia="Times New Roman" w:cstheme="minorHAnsi"/>
                <w:color w:val="000000"/>
                <w:lang w:val="en-AU" w:eastAsia="en-AU"/>
              </w:rPr>
              <w:t>color</w:t>
            </w:r>
            <w:proofErr w:type="spellEnd"/>
            <w:r w:rsidRPr="001B70B4">
              <w:rPr>
                <w:rFonts w:eastAsia="Times New Roman" w:cstheme="minorHAnsi"/>
                <w:color w:val="000000"/>
                <w:lang w:val="en-AU" w:eastAsia="en-AU"/>
              </w:rPr>
              <w:t>} {</w:t>
            </w:r>
          </w:p>
          <w:p w14:paraId="7133E5DE" w14:textId="77777777" w:rsidR="001B70B4" w:rsidRPr="001B70B4" w:rsidRDefault="001B70B4" w:rsidP="001B70B4">
            <w:pPr>
              <w:spacing w:before="120" w:after="144"/>
              <w:ind w:left="48" w:right="48"/>
              <w:jc w:val="both"/>
              <w:rPr>
                <w:rFonts w:eastAsia="Times New Roman" w:cstheme="minorHAnsi"/>
                <w:color w:val="000000"/>
                <w:lang w:val="en-AU" w:eastAsia="en-AU"/>
              </w:rPr>
            </w:pPr>
            <w:r w:rsidRPr="001B70B4">
              <w:rPr>
                <w:rFonts w:eastAsia="Times New Roman" w:cstheme="minorHAnsi"/>
                <w:color w:val="000000"/>
                <w:lang w:val="en-AU" w:eastAsia="en-AU"/>
              </w:rPr>
              <w:t xml:space="preserve">      background-</w:t>
            </w:r>
            <w:proofErr w:type="spellStart"/>
            <w:r w:rsidRPr="001B70B4">
              <w:rPr>
                <w:rFonts w:eastAsia="Times New Roman" w:cstheme="minorHAnsi"/>
                <w:color w:val="000000"/>
                <w:lang w:val="en-AU" w:eastAsia="en-AU"/>
              </w:rPr>
              <w:t>color</w:t>
            </w:r>
            <w:proofErr w:type="spellEnd"/>
            <w:r w:rsidRPr="001B70B4">
              <w:rPr>
                <w:rFonts w:eastAsia="Times New Roman" w:cstheme="minorHAnsi"/>
                <w:color w:val="000000"/>
                <w:lang w:val="en-AU" w:eastAsia="en-AU"/>
              </w:rPr>
              <w:t>: #{$</w:t>
            </w:r>
            <w:proofErr w:type="spellStart"/>
            <w:r w:rsidRPr="001B70B4">
              <w:rPr>
                <w:rFonts w:eastAsia="Times New Roman" w:cstheme="minorHAnsi"/>
                <w:color w:val="000000"/>
                <w:lang w:val="en-AU" w:eastAsia="en-AU"/>
              </w:rPr>
              <w:t>color</w:t>
            </w:r>
            <w:proofErr w:type="spellEnd"/>
            <w:r w:rsidRPr="001B70B4">
              <w:rPr>
                <w:rFonts w:eastAsia="Times New Roman" w:cstheme="minorHAnsi"/>
                <w:color w:val="000000"/>
                <w:lang w:val="en-AU" w:eastAsia="en-AU"/>
              </w:rPr>
              <w:t>};</w:t>
            </w:r>
          </w:p>
          <w:p w14:paraId="6F0671E1" w14:textId="77777777" w:rsidR="001B70B4" w:rsidRPr="001B70B4" w:rsidRDefault="001B70B4" w:rsidP="001B70B4">
            <w:pPr>
              <w:spacing w:before="120" w:after="144"/>
              <w:ind w:left="48" w:right="48"/>
              <w:jc w:val="both"/>
              <w:rPr>
                <w:rFonts w:eastAsia="Times New Roman" w:cstheme="minorHAnsi"/>
                <w:color w:val="000000"/>
                <w:lang w:val="en-AU" w:eastAsia="en-AU"/>
              </w:rPr>
            </w:pPr>
            <w:r w:rsidRPr="001B70B4">
              <w:rPr>
                <w:rFonts w:eastAsia="Times New Roman" w:cstheme="minorHAnsi"/>
                <w:color w:val="000000"/>
                <w:lang w:val="en-AU" w:eastAsia="en-AU"/>
              </w:rPr>
              <w:t xml:space="preserve">   }</w:t>
            </w:r>
          </w:p>
          <w:p w14:paraId="5039DFCC" w14:textId="0F40B27A" w:rsidR="001B70B4" w:rsidRDefault="001B70B4" w:rsidP="001B70B4">
            <w:pPr>
              <w:spacing w:before="120" w:after="144"/>
              <w:ind w:left="48" w:right="48"/>
              <w:jc w:val="both"/>
              <w:rPr>
                <w:rFonts w:eastAsia="Times New Roman" w:cstheme="minorHAnsi"/>
                <w:color w:val="000000"/>
                <w:lang w:val="en-AU" w:eastAsia="en-AU"/>
              </w:rPr>
            </w:pPr>
            <w:r w:rsidRPr="001B70B4">
              <w:rPr>
                <w:rFonts w:eastAsia="Times New Roman" w:cstheme="minorHAnsi"/>
                <w:color w:val="000000"/>
                <w:lang w:val="en-AU" w:eastAsia="en-AU"/>
              </w:rPr>
              <w:t>}</w:t>
            </w:r>
          </w:p>
          <w:p w14:paraId="400BBD8C" w14:textId="77777777" w:rsidR="00DD67CE" w:rsidRDefault="00DD67CE" w:rsidP="001B70B4">
            <w:pPr>
              <w:spacing w:before="120" w:after="144"/>
              <w:ind w:left="48" w:right="48"/>
              <w:jc w:val="both"/>
              <w:rPr>
                <w:rFonts w:eastAsia="Times New Roman" w:cstheme="minorHAnsi"/>
                <w:color w:val="000000"/>
                <w:lang w:val="en-AU" w:eastAsia="en-AU"/>
              </w:rPr>
            </w:pPr>
          </w:p>
          <w:p w14:paraId="0C9B48AA" w14:textId="77777777" w:rsidR="00C6295B" w:rsidRDefault="00C6295B" w:rsidP="001B70B4">
            <w:pPr>
              <w:spacing w:before="120" w:after="144"/>
              <w:ind w:left="48" w:right="48"/>
              <w:jc w:val="both"/>
              <w:rPr>
                <w:rFonts w:eastAsia="Times New Roman" w:cstheme="minorHAnsi"/>
                <w:b/>
                <w:bCs/>
                <w:color w:val="000000"/>
                <w:lang w:val="en-AU" w:eastAsia="en-AU"/>
              </w:rPr>
            </w:pPr>
            <w:r w:rsidRPr="00464860">
              <w:rPr>
                <w:rFonts w:eastAsia="Times New Roman" w:cstheme="minorHAnsi"/>
                <w:b/>
                <w:bCs/>
                <w:color w:val="000000"/>
                <w:lang w:val="en-AU" w:eastAsia="en-AU"/>
              </w:rPr>
              <w:t>Sass - @each Multiple Assignment</w:t>
            </w:r>
          </w:p>
          <w:p w14:paraId="107F349E" w14:textId="70E218D4" w:rsidR="00B828C5" w:rsidRDefault="00A74B12" w:rsidP="001B70B4">
            <w:pPr>
              <w:spacing w:before="120" w:after="144"/>
              <w:ind w:left="48" w:right="48"/>
              <w:jc w:val="both"/>
              <w:rPr>
                <w:rFonts w:eastAsia="Times New Roman" w:cstheme="minorHAnsi"/>
                <w:color w:val="000000"/>
                <w:lang w:val="en-AU" w:eastAsia="en-AU"/>
              </w:rPr>
            </w:pPr>
            <w:r w:rsidRPr="00A74B12">
              <w:rPr>
                <w:rFonts w:eastAsia="Times New Roman" w:cstheme="minorHAnsi"/>
                <w:color w:val="000000"/>
                <w:lang w:val="en-AU" w:eastAsia="en-AU"/>
              </w:rPr>
              <w:t>Syntax:</w:t>
            </w:r>
            <w:r>
              <w:rPr>
                <w:rFonts w:eastAsia="Times New Roman" w:cstheme="minorHAnsi"/>
                <w:color w:val="000000"/>
                <w:lang w:val="en-AU" w:eastAsia="en-AU"/>
              </w:rPr>
              <w:t xml:space="preserve"> </w:t>
            </w:r>
            <w:r w:rsidRPr="00A74B12">
              <w:rPr>
                <w:rFonts w:eastAsia="Times New Roman" w:cstheme="minorHAnsi"/>
                <w:color w:val="000000"/>
                <w:lang w:val="en-AU" w:eastAsia="en-AU"/>
              </w:rPr>
              <w:t xml:space="preserve">@each $var1, $var2, $var3 </w:t>
            </w:r>
            <w:r w:rsidR="000A1623">
              <w:rPr>
                <w:rFonts w:eastAsia="Times New Roman" w:cstheme="minorHAnsi"/>
                <w:color w:val="000000"/>
                <w:lang w:val="en-AU" w:eastAsia="en-AU"/>
              </w:rPr>
              <w:t>…</w:t>
            </w:r>
            <w:r w:rsidRPr="00A74B12">
              <w:rPr>
                <w:rFonts w:eastAsia="Times New Roman" w:cstheme="minorHAnsi"/>
                <w:color w:val="000000"/>
                <w:lang w:val="en-AU" w:eastAsia="en-AU"/>
              </w:rPr>
              <w:t xml:space="preserve"> in &lt;list&gt;</w:t>
            </w:r>
          </w:p>
          <w:p w14:paraId="1CAE0FA0" w14:textId="77777777" w:rsidR="00137152" w:rsidRDefault="00137152" w:rsidP="001B70B4">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Example: </w:t>
            </w:r>
          </w:p>
          <w:p w14:paraId="7FD91632" w14:textId="77777777" w:rsidR="00137152" w:rsidRP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@each $</w:t>
            </w:r>
            <w:proofErr w:type="spellStart"/>
            <w:r w:rsidRPr="00137152">
              <w:rPr>
                <w:rFonts w:eastAsia="Times New Roman" w:cstheme="minorHAnsi"/>
                <w:color w:val="000000"/>
                <w:lang w:val="en-AU" w:eastAsia="en-AU"/>
              </w:rPr>
              <w:t>color</w:t>
            </w:r>
            <w:proofErr w:type="spellEnd"/>
            <w:r w:rsidRPr="00137152">
              <w:rPr>
                <w:rFonts w:eastAsia="Times New Roman" w:cstheme="minorHAnsi"/>
                <w:color w:val="000000"/>
                <w:lang w:val="en-AU" w:eastAsia="en-AU"/>
              </w:rPr>
              <w:t xml:space="preserve">, $border in (aqua, dotted), (red, solid), (green, </w:t>
            </w:r>
            <w:proofErr w:type="gramStart"/>
            <w:r w:rsidRPr="00137152">
              <w:rPr>
                <w:rFonts w:eastAsia="Times New Roman" w:cstheme="minorHAnsi"/>
                <w:color w:val="000000"/>
                <w:lang w:val="en-AU" w:eastAsia="en-AU"/>
              </w:rPr>
              <w:t>double){</w:t>
            </w:r>
            <w:proofErr w:type="gramEnd"/>
          </w:p>
          <w:p w14:paraId="4635765F" w14:textId="77777777" w:rsidR="00137152" w:rsidRP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 xml:space="preserve">   </w:t>
            </w:r>
            <w:proofErr w:type="gramStart"/>
            <w:r w:rsidRPr="00137152">
              <w:rPr>
                <w:rFonts w:eastAsia="Times New Roman" w:cstheme="minorHAnsi"/>
                <w:color w:val="000000"/>
                <w:lang w:val="en-AU" w:eastAsia="en-AU"/>
              </w:rPr>
              <w:t>.#</w:t>
            </w:r>
            <w:proofErr w:type="gramEnd"/>
            <w:r w:rsidRPr="00137152">
              <w:rPr>
                <w:rFonts w:eastAsia="Times New Roman" w:cstheme="minorHAnsi"/>
                <w:color w:val="000000"/>
                <w:lang w:val="en-AU" w:eastAsia="en-AU"/>
              </w:rPr>
              <w:t>{$</w:t>
            </w:r>
            <w:proofErr w:type="spellStart"/>
            <w:r w:rsidRPr="00137152">
              <w:rPr>
                <w:rFonts w:eastAsia="Times New Roman" w:cstheme="minorHAnsi"/>
                <w:color w:val="000000"/>
                <w:lang w:val="en-AU" w:eastAsia="en-AU"/>
              </w:rPr>
              <w:t>color</w:t>
            </w:r>
            <w:proofErr w:type="spellEnd"/>
            <w:r w:rsidRPr="00137152">
              <w:rPr>
                <w:rFonts w:eastAsia="Times New Roman" w:cstheme="minorHAnsi"/>
                <w:color w:val="000000"/>
                <w:lang w:val="en-AU" w:eastAsia="en-AU"/>
              </w:rPr>
              <w:t>} {</w:t>
            </w:r>
          </w:p>
          <w:p w14:paraId="0C0AFE3F" w14:textId="77777777" w:rsidR="00137152" w:rsidRP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 xml:space="preserve">      background-</w:t>
            </w:r>
            <w:proofErr w:type="spellStart"/>
            <w:proofErr w:type="gramStart"/>
            <w:r w:rsidRPr="00137152">
              <w:rPr>
                <w:rFonts w:eastAsia="Times New Roman" w:cstheme="minorHAnsi"/>
                <w:color w:val="000000"/>
                <w:lang w:val="en-AU" w:eastAsia="en-AU"/>
              </w:rPr>
              <w:t>color</w:t>
            </w:r>
            <w:proofErr w:type="spellEnd"/>
            <w:r w:rsidRPr="00137152">
              <w:rPr>
                <w:rFonts w:eastAsia="Times New Roman" w:cstheme="minorHAnsi"/>
                <w:color w:val="000000"/>
                <w:lang w:val="en-AU" w:eastAsia="en-AU"/>
              </w:rPr>
              <w:t xml:space="preserve"> :</w:t>
            </w:r>
            <w:proofErr w:type="gramEnd"/>
            <w:r w:rsidRPr="00137152">
              <w:rPr>
                <w:rFonts w:eastAsia="Times New Roman" w:cstheme="minorHAnsi"/>
                <w:color w:val="000000"/>
                <w:lang w:val="en-AU" w:eastAsia="en-AU"/>
              </w:rPr>
              <w:t xml:space="preserve"> $</w:t>
            </w:r>
            <w:proofErr w:type="spellStart"/>
            <w:r w:rsidRPr="00137152">
              <w:rPr>
                <w:rFonts w:eastAsia="Times New Roman" w:cstheme="minorHAnsi"/>
                <w:color w:val="000000"/>
                <w:lang w:val="en-AU" w:eastAsia="en-AU"/>
              </w:rPr>
              <w:t>color</w:t>
            </w:r>
            <w:proofErr w:type="spellEnd"/>
            <w:r w:rsidRPr="00137152">
              <w:rPr>
                <w:rFonts w:eastAsia="Times New Roman" w:cstheme="minorHAnsi"/>
                <w:color w:val="000000"/>
                <w:lang w:val="en-AU" w:eastAsia="en-AU"/>
              </w:rPr>
              <w:t>;</w:t>
            </w:r>
          </w:p>
          <w:p w14:paraId="1CC8614C" w14:textId="77777777" w:rsidR="00137152" w:rsidRP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 xml:space="preserve">      border: $border;</w:t>
            </w:r>
          </w:p>
          <w:p w14:paraId="4E49731B" w14:textId="77777777" w:rsidR="00137152" w:rsidRP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 xml:space="preserve">   }</w:t>
            </w:r>
          </w:p>
          <w:p w14:paraId="34818D31" w14:textId="77777777" w:rsidR="00137152" w:rsidRDefault="00137152" w:rsidP="00137152">
            <w:pPr>
              <w:spacing w:before="120" w:after="144"/>
              <w:ind w:left="48" w:right="48"/>
              <w:jc w:val="both"/>
              <w:rPr>
                <w:rFonts w:eastAsia="Times New Roman" w:cstheme="minorHAnsi"/>
                <w:color w:val="000000"/>
                <w:lang w:val="en-AU" w:eastAsia="en-AU"/>
              </w:rPr>
            </w:pPr>
            <w:r w:rsidRPr="00137152">
              <w:rPr>
                <w:rFonts w:eastAsia="Times New Roman" w:cstheme="minorHAnsi"/>
                <w:color w:val="000000"/>
                <w:lang w:val="en-AU" w:eastAsia="en-AU"/>
              </w:rPr>
              <w:t>}</w:t>
            </w:r>
          </w:p>
          <w:p w14:paraId="7FBAA7F7" w14:textId="77777777" w:rsidR="00DD652C" w:rsidRDefault="00DD652C" w:rsidP="00137152">
            <w:pPr>
              <w:spacing w:before="120" w:after="144"/>
              <w:ind w:left="48" w:right="48"/>
              <w:jc w:val="both"/>
              <w:rPr>
                <w:rFonts w:eastAsia="Times New Roman" w:cstheme="minorHAnsi"/>
                <w:color w:val="000000"/>
                <w:lang w:val="en-AU" w:eastAsia="en-AU"/>
              </w:rPr>
            </w:pPr>
          </w:p>
          <w:p w14:paraId="31419368" w14:textId="77777777" w:rsidR="00DD652C" w:rsidRDefault="00DD652C" w:rsidP="00137152">
            <w:pPr>
              <w:spacing w:before="120" w:after="144"/>
              <w:ind w:left="48" w:right="48"/>
              <w:jc w:val="both"/>
              <w:rPr>
                <w:rFonts w:eastAsia="Times New Roman" w:cstheme="minorHAnsi"/>
                <w:b/>
                <w:bCs/>
                <w:color w:val="000000"/>
                <w:lang w:val="en-AU" w:eastAsia="en-AU"/>
              </w:rPr>
            </w:pPr>
            <w:r w:rsidRPr="00910E36">
              <w:rPr>
                <w:rFonts w:eastAsia="Times New Roman" w:cstheme="minorHAnsi"/>
                <w:b/>
                <w:bCs/>
                <w:color w:val="000000"/>
                <w:lang w:val="en-AU" w:eastAsia="en-AU"/>
              </w:rPr>
              <w:t>Sass - @each Multiple Assignment with Maps</w:t>
            </w:r>
          </w:p>
          <w:p w14:paraId="1E4753BC" w14:textId="77777777" w:rsidR="000A1623" w:rsidRDefault="00052A98" w:rsidP="00137152">
            <w:pPr>
              <w:spacing w:before="120" w:after="144"/>
              <w:ind w:left="48" w:right="48"/>
              <w:jc w:val="both"/>
              <w:rPr>
                <w:rFonts w:eastAsia="Times New Roman" w:cstheme="minorHAnsi"/>
                <w:color w:val="000000"/>
                <w:lang w:val="en-AU" w:eastAsia="en-AU"/>
              </w:rPr>
            </w:pPr>
            <w:r w:rsidRPr="00052A98">
              <w:rPr>
                <w:rFonts w:eastAsia="Times New Roman" w:cstheme="minorHAnsi"/>
                <w:color w:val="000000"/>
                <w:lang w:val="en-AU" w:eastAsia="en-AU"/>
              </w:rPr>
              <w:t xml:space="preserve">Syntax: </w:t>
            </w:r>
            <w:r w:rsidRPr="00052A98">
              <w:rPr>
                <w:rFonts w:eastAsia="Times New Roman" w:cstheme="minorHAnsi"/>
                <w:color w:val="000000"/>
                <w:lang w:val="en-AU" w:eastAsia="en-AU"/>
              </w:rPr>
              <w:t>@each $var1, $var2 in &lt;map&gt;</w:t>
            </w:r>
          </w:p>
          <w:p w14:paraId="3C648925" w14:textId="77777777" w:rsidR="00B20FFA" w:rsidRDefault="00B20FFA" w:rsidP="00137152">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Example: </w:t>
            </w:r>
          </w:p>
          <w:p w14:paraId="0B4C42EC" w14:textId="77777777" w:rsidR="003B0D74" w:rsidRPr="003B0D74" w:rsidRDefault="003B0D74" w:rsidP="003B0D74">
            <w:pPr>
              <w:spacing w:before="120" w:after="144"/>
              <w:ind w:left="48" w:right="48"/>
              <w:jc w:val="both"/>
              <w:rPr>
                <w:rFonts w:eastAsia="Times New Roman" w:cstheme="minorHAnsi"/>
                <w:color w:val="000000"/>
                <w:lang w:val="en-AU" w:eastAsia="en-AU"/>
              </w:rPr>
            </w:pPr>
            <w:r w:rsidRPr="003B0D74">
              <w:rPr>
                <w:rFonts w:eastAsia="Times New Roman" w:cstheme="minorHAnsi"/>
                <w:color w:val="000000"/>
                <w:lang w:val="en-AU" w:eastAsia="en-AU"/>
              </w:rPr>
              <w:t>@each $header, $</w:t>
            </w:r>
            <w:proofErr w:type="spellStart"/>
            <w:r w:rsidRPr="003B0D74">
              <w:rPr>
                <w:rFonts w:eastAsia="Times New Roman" w:cstheme="minorHAnsi"/>
                <w:color w:val="000000"/>
                <w:lang w:val="en-AU" w:eastAsia="en-AU"/>
              </w:rPr>
              <w:t>color</w:t>
            </w:r>
            <w:proofErr w:type="spellEnd"/>
            <w:r w:rsidRPr="003B0D74">
              <w:rPr>
                <w:rFonts w:eastAsia="Times New Roman" w:cstheme="minorHAnsi"/>
                <w:color w:val="000000"/>
                <w:lang w:val="en-AU" w:eastAsia="en-AU"/>
              </w:rPr>
              <w:t xml:space="preserve"> in (h1: red, h2: green, h3: blue) {</w:t>
            </w:r>
          </w:p>
          <w:p w14:paraId="07AFFE8D" w14:textId="77777777" w:rsidR="003B0D74" w:rsidRPr="003B0D74" w:rsidRDefault="003B0D74" w:rsidP="003B0D74">
            <w:pPr>
              <w:spacing w:before="120" w:after="144"/>
              <w:ind w:left="48" w:right="48"/>
              <w:jc w:val="both"/>
              <w:rPr>
                <w:rFonts w:eastAsia="Times New Roman" w:cstheme="minorHAnsi"/>
                <w:color w:val="000000"/>
                <w:lang w:val="en-AU" w:eastAsia="en-AU"/>
              </w:rPr>
            </w:pPr>
            <w:r w:rsidRPr="003B0D74">
              <w:rPr>
                <w:rFonts w:eastAsia="Times New Roman" w:cstheme="minorHAnsi"/>
                <w:color w:val="000000"/>
                <w:lang w:val="en-AU" w:eastAsia="en-AU"/>
              </w:rPr>
              <w:t xml:space="preserve">   #{$header} {</w:t>
            </w:r>
          </w:p>
          <w:p w14:paraId="05C51E26" w14:textId="77777777" w:rsidR="003B0D74" w:rsidRPr="003B0D74" w:rsidRDefault="003B0D74" w:rsidP="003B0D74">
            <w:pPr>
              <w:spacing w:before="120" w:after="144"/>
              <w:ind w:left="48" w:right="48"/>
              <w:jc w:val="both"/>
              <w:rPr>
                <w:rFonts w:eastAsia="Times New Roman" w:cstheme="minorHAnsi"/>
                <w:color w:val="000000"/>
                <w:lang w:val="en-AU" w:eastAsia="en-AU"/>
              </w:rPr>
            </w:pPr>
            <w:r w:rsidRPr="003B0D74">
              <w:rPr>
                <w:rFonts w:eastAsia="Times New Roman" w:cstheme="minorHAnsi"/>
                <w:color w:val="000000"/>
                <w:lang w:val="en-AU" w:eastAsia="en-AU"/>
              </w:rPr>
              <w:t xml:space="preserve">      </w:t>
            </w:r>
            <w:proofErr w:type="spellStart"/>
            <w:r w:rsidRPr="003B0D74">
              <w:rPr>
                <w:rFonts w:eastAsia="Times New Roman" w:cstheme="minorHAnsi"/>
                <w:color w:val="000000"/>
                <w:lang w:val="en-AU" w:eastAsia="en-AU"/>
              </w:rPr>
              <w:t>color</w:t>
            </w:r>
            <w:proofErr w:type="spellEnd"/>
            <w:r w:rsidRPr="003B0D74">
              <w:rPr>
                <w:rFonts w:eastAsia="Times New Roman" w:cstheme="minorHAnsi"/>
                <w:color w:val="000000"/>
                <w:lang w:val="en-AU" w:eastAsia="en-AU"/>
              </w:rPr>
              <w:t>: $</w:t>
            </w:r>
            <w:proofErr w:type="spellStart"/>
            <w:r w:rsidRPr="003B0D74">
              <w:rPr>
                <w:rFonts w:eastAsia="Times New Roman" w:cstheme="minorHAnsi"/>
                <w:color w:val="000000"/>
                <w:lang w:val="en-AU" w:eastAsia="en-AU"/>
              </w:rPr>
              <w:t>color</w:t>
            </w:r>
            <w:proofErr w:type="spellEnd"/>
            <w:r w:rsidRPr="003B0D74">
              <w:rPr>
                <w:rFonts w:eastAsia="Times New Roman" w:cstheme="minorHAnsi"/>
                <w:color w:val="000000"/>
                <w:lang w:val="en-AU" w:eastAsia="en-AU"/>
              </w:rPr>
              <w:t>;</w:t>
            </w:r>
          </w:p>
          <w:p w14:paraId="762250BF" w14:textId="77777777" w:rsidR="003B0D74" w:rsidRPr="003B0D74" w:rsidRDefault="003B0D74" w:rsidP="003B0D74">
            <w:pPr>
              <w:spacing w:before="120" w:after="144"/>
              <w:ind w:left="48" w:right="48"/>
              <w:jc w:val="both"/>
              <w:rPr>
                <w:rFonts w:eastAsia="Times New Roman" w:cstheme="minorHAnsi"/>
                <w:color w:val="000000"/>
                <w:lang w:val="en-AU" w:eastAsia="en-AU"/>
              </w:rPr>
            </w:pPr>
            <w:r w:rsidRPr="003B0D74">
              <w:rPr>
                <w:rFonts w:eastAsia="Times New Roman" w:cstheme="minorHAnsi"/>
                <w:color w:val="000000"/>
                <w:lang w:val="en-AU" w:eastAsia="en-AU"/>
              </w:rPr>
              <w:t xml:space="preserve">   }</w:t>
            </w:r>
          </w:p>
          <w:p w14:paraId="3815127D" w14:textId="1D80B164" w:rsidR="003B0D74" w:rsidRPr="00155238" w:rsidRDefault="003B0D74" w:rsidP="003B0D74">
            <w:pPr>
              <w:spacing w:before="120" w:after="144"/>
              <w:ind w:left="48" w:right="48"/>
              <w:jc w:val="both"/>
              <w:rPr>
                <w:rFonts w:eastAsia="Times New Roman" w:cstheme="minorHAnsi"/>
                <w:color w:val="000000"/>
                <w:lang w:val="en-AU" w:eastAsia="en-AU"/>
              </w:rPr>
            </w:pPr>
            <w:r w:rsidRPr="003B0D74">
              <w:rPr>
                <w:rFonts w:eastAsia="Times New Roman" w:cstheme="minorHAnsi"/>
                <w:color w:val="000000"/>
                <w:lang w:val="en-AU" w:eastAsia="en-AU"/>
              </w:rPr>
              <w:t>}</w:t>
            </w:r>
          </w:p>
        </w:tc>
      </w:tr>
      <w:tr w:rsidR="00F86BE6" w:rsidRPr="00C55BD5" w14:paraId="5C42BA94"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C3EC3D" w14:textId="77777777" w:rsidR="00F86BE6" w:rsidRPr="00155238" w:rsidRDefault="00F86BE6" w:rsidP="00155238">
            <w:pPr>
              <w:rPr>
                <w:rFonts w:eastAsia="Times New Roman" w:cstheme="minorHAnsi"/>
                <w:lang w:val="en-AU" w:eastAsia="en-AU"/>
              </w:rPr>
            </w:pPr>
            <w:hyperlink r:id="rId28" w:history="1">
              <w:r w:rsidRPr="00155238">
                <w:rPr>
                  <w:rFonts w:eastAsia="Times New Roman" w:cstheme="minorHAnsi"/>
                  <w:color w:val="313131"/>
                  <w:u w:val="single"/>
                  <w:lang w:val="en-AU" w:eastAsia="en-AU"/>
                </w:rPr>
                <w:t>@while</w:t>
              </w:r>
            </w:hyperlink>
          </w:p>
          <w:p w14:paraId="027884C2" w14:textId="77777777" w:rsidR="00F86BE6" w:rsidRDefault="00F86BE6" w:rsidP="00155238">
            <w:pPr>
              <w:spacing w:before="120" w:after="144"/>
              <w:ind w:left="48" w:right="48"/>
              <w:jc w:val="both"/>
              <w:rPr>
                <w:rFonts w:eastAsia="Times New Roman" w:cstheme="minorHAnsi"/>
                <w:color w:val="000000"/>
                <w:lang w:val="en-AU" w:eastAsia="en-AU"/>
              </w:rPr>
            </w:pPr>
            <w:r w:rsidRPr="00155238">
              <w:rPr>
                <w:rFonts w:eastAsia="Times New Roman" w:cstheme="minorHAnsi"/>
                <w:color w:val="000000"/>
                <w:lang w:val="en-AU" w:eastAsia="en-AU"/>
              </w:rPr>
              <w:t xml:space="preserve">It takes </w:t>
            </w:r>
            <w:proofErr w:type="spellStart"/>
            <w:r w:rsidRPr="00155238">
              <w:rPr>
                <w:rFonts w:eastAsia="Times New Roman" w:cstheme="minorHAnsi"/>
                <w:color w:val="000000"/>
                <w:lang w:val="en-AU" w:eastAsia="en-AU"/>
              </w:rPr>
              <w:t>SassScript</w:t>
            </w:r>
            <w:proofErr w:type="spellEnd"/>
            <w:r w:rsidRPr="00155238">
              <w:rPr>
                <w:rFonts w:eastAsia="Times New Roman" w:cstheme="minorHAnsi"/>
                <w:color w:val="000000"/>
                <w:lang w:val="en-AU" w:eastAsia="en-AU"/>
              </w:rPr>
              <w:t xml:space="preserve"> expressions and </w:t>
            </w:r>
            <w:proofErr w:type="spellStart"/>
            <w:r w:rsidRPr="00155238">
              <w:rPr>
                <w:rFonts w:eastAsia="Times New Roman" w:cstheme="minorHAnsi"/>
                <w:color w:val="000000"/>
                <w:lang w:val="en-AU" w:eastAsia="en-AU"/>
              </w:rPr>
              <w:t>untill</w:t>
            </w:r>
            <w:proofErr w:type="spellEnd"/>
            <w:r w:rsidRPr="00155238">
              <w:rPr>
                <w:rFonts w:eastAsia="Times New Roman" w:cstheme="minorHAnsi"/>
                <w:color w:val="000000"/>
                <w:lang w:val="en-AU" w:eastAsia="en-AU"/>
              </w:rPr>
              <w:t xml:space="preserve"> the statement evaluates to false it iteratively outputs nested styles.</w:t>
            </w:r>
          </w:p>
          <w:p w14:paraId="118251B7" w14:textId="77777777" w:rsidR="00C005CF" w:rsidRDefault="00C005CF" w:rsidP="00155238">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t xml:space="preserve">Syntax: </w:t>
            </w:r>
          </w:p>
          <w:p w14:paraId="40178A44" w14:textId="77777777" w:rsidR="00C005CF" w:rsidRDefault="00796618" w:rsidP="00796618">
            <w:pPr>
              <w:spacing w:before="120" w:after="144"/>
              <w:ind w:left="48" w:right="48"/>
              <w:jc w:val="both"/>
              <w:rPr>
                <w:rFonts w:eastAsia="Times New Roman" w:cstheme="minorHAnsi"/>
                <w:color w:val="000000"/>
                <w:lang w:val="en-AU" w:eastAsia="en-AU"/>
              </w:rPr>
            </w:pPr>
            <w:r w:rsidRPr="00796618">
              <w:rPr>
                <w:rFonts w:eastAsia="Times New Roman" w:cstheme="minorHAnsi"/>
                <w:color w:val="000000"/>
                <w:lang w:val="en-AU" w:eastAsia="en-AU"/>
              </w:rPr>
              <w:t xml:space="preserve">while(condition) </w:t>
            </w:r>
            <w:proofErr w:type="gramStart"/>
            <w:r w:rsidRPr="00796618">
              <w:rPr>
                <w:rFonts w:eastAsia="Times New Roman" w:cstheme="minorHAnsi"/>
                <w:color w:val="000000"/>
                <w:lang w:val="en-AU" w:eastAsia="en-AU"/>
              </w:rPr>
              <w:t>{</w:t>
            </w:r>
            <w:r>
              <w:rPr>
                <w:rFonts w:eastAsia="Times New Roman" w:cstheme="minorHAnsi"/>
                <w:color w:val="000000"/>
                <w:lang w:val="en-AU" w:eastAsia="en-AU"/>
              </w:rPr>
              <w:t xml:space="preserve"> </w:t>
            </w:r>
            <w:r w:rsidRPr="00796618">
              <w:rPr>
                <w:rFonts w:eastAsia="Times New Roman" w:cstheme="minorHAnsi"/>
                <w:color w:val="000000"/>
                <w:lang w:val="en-AU" w:eastAsia="en-AU"/>
              </w:rPr>
              <w:t>/</w:t>
            </w:r>
            <w:proofErr w:type="gramEnd"/>
            <w:r w:rsidRPr="00796618">
              <w:rPr>
                <w:rFonts w:eastAsia="Times New Roman" w:cstheme="minorHAnsi"/>
                <w:color w:val="000000"/>
                <w:lang w:val="en-AU" w:eastAsia="en-AU"/>
              </w:rPr>
              <w:t>/ CSS codes</w:t>
            </w:r>
            <w:r>
              <w:rPr>
                <w:rFonts w:eastAsia="Times New Roman" w:cstheme="minorHAnsi"/>
                <w:color w:val="000000"/>
                <w:lang w:val="en-AU" w:eastAsia="en-AU"/>
              </w:rPr>
              <w:t xml:space="preserve"> </w:t>
            </w:r>
            <w:r w:rsidRPr="00796618">
              <w:rPr>
                <w:rFonts w:eastAsia="Times New Roman" w:cstheme="minorHAnsi"/>
                <w:color w:val="000000"/>
                <w:lang w:val="en-AU" w:eastAsia="en-AU"/>
              </w:rPr>
              <w:t>}</w:t>
            </w:r>
          </w:p>
          <w:p w14:paraId="79EECEAA" w14:textId="77777777" w:rsidR="00E437B0" w:rsidRDefault="00E437B0" w:rsidP="00796618">
            <w:pPr>
              <w:spacing w:before="120" w:after="144"/>
              <w:ind w:left="48" w:right="48"/>
              <w:jc w:val="both"/>
              <w:rPr>
                <w:rFonts w:eastAsia="Times New Roman" w:cstheme="minorHAnsi"/>
                <w:color w:val="000000"/>
                <w:lang w:val="en-AU" w:eastAsia="en-AU"/>
              </w:rPr>
            </w:pPr>
            <w:r>
              <w:rPr>
                <w:rFonts w:eastAsia="Times New Roman" w:cstheme="minorHAnsi"/>
                <w:color w:val="000000"/>
                <w:lang w:val="en-AU" w:eastAsia="en-AU"/>
              </w:rPr>
              <w:lastRenderedPageBreak/>
              <w:t xml:space="preserve">Example: </w:t>
            </w:r>
          </w:p>
          <w:p w14:paraId="433BBE0B" w14:textId="77777777" w:rsidR="004C45E6" w:rsidRPr="004C45E6" w:rsidRDefault="004C45E6" w:rsidP="004C45E6">
            <w:pPr>
              <w:spacing w:before="120" w:after="144"/>
              <w:ind w:left="48" w:right="48"/>
              <w:jc w:val="both"/>
              <w:rPr>
                <w:rFonts w:eastAsia="Times New Roman" w:cstheme="minorHAnsi"/>
                <w:color w:val="000000"/>
                <w:lang w:val="en-AU" w:eastAsia="en-AU"/>
              </w:rPr>
            </w:pPr>
            <w:r w:rsidRPr="004C45E6">
              <w:rPr>
                <w:rFonts w:eastAsia="Times New Roman" w:cstheme="minorHAnsi"/>
                <w:color w:val="000000"/>
                <w:lang w:val="en-AU" w:eastAsia="en-AU"/>
              </w:rPr>
              <w:t>$</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50;</w:t>
            </w:r>
          </w:p>
          <w:p w14:paraId="65F67679" w14:textId="77777777" w:rsidR="004C45E6" w:rsidRPr="004C45E6" w:rsidRDefault="004C45E6" w:rsidP="004C45E6">
            <w:pPr>
              <w:spacing w:before="120" w:after="144"/>
              <w:ind w:left="48" w:right="48"/>
              <w:jc w:val="both"/>
              <w:rPr>
                <w:rFonts w:eastAsia="Times New Roman" w:cstheme="minorHAnsi"/>
                <w:color w:val="000000"/>
                <w:lang w:val="en-AU" w:eastAsia="en-AU"/>
              </w:rPr>
            </w:pPr>
            <w:r w:rsidRPr="004C45E6">
              <w:rPr>
                <w:rFonts w:eastAsia="Times New Roman" w:cstheme="minorHAnsi"/>
                <w:color w:val="000000"/>
                <w:lang w:val="en-AU" w:eastAsia="en-AU"/>
              </w:rPr>
              <w:t>@while $</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xml:space="preserve"> &gt; 0 {</w:t>
            </w:r>
          </w:p>
          <w:p w14:paraId="3B2BEEED" w14:textId="77777777" w:rsidR="004C45E6" w:rsidRPr="004C45E6" w:rsidRDefault="004C45E6" w:rsidP="004C45E6">
            <w:pPr>
              <w:spacing w:before="120" w:after="144"/>
              <w:ind w:left="48" w:right="48"/>
              <w:jc w:val="both"/>
              <w:rPr>
                <w:rFonts w:eastAsia="Times New Roman" w:cstheme="minorHAnsi"/>
                <w:color w:val="000000"/>
                <w:lang w:val="en-AU" w:eastAsia="en-AU"/>
              </w:rPr>
            </w:pPr>
            <w:r w:rsidRPr="004C45E6">
              <w:rPr>
                <w:rFonts w:eastAsia="Times New Roman" w:cstheme="minorHAnsi"/>
                <w:color w:val="000000"/>
                <w:lang w:val="en-AU" w:eastAsia="en-AU"/>
              </w:rPr>
              <w:t xml:space="preserve">   </w:t>
            </w:r>
            <w:proofErr w:type="gramStart"/>
            <w:r w:rsidRPr="004C45E6">
              <w:rPr>
                <w:rFonts w:eastAsia="Times New Roman" w:cstheme="minorHAnsi"/>
                <w:color w:val="000000"/>
                <w:lang w:val="en-AU" w:eastAsia="en-AU"/>
              </w:rPr>
              <w:t>.</w:t>
            </w:r>
            <w:proofErr w:type="spellStart"/>
            <w:r w:rsidRPr="004C45E6">
              <w:rPr>
                <w:rFonts w:eastAsia="Times New Roman" w:cstheme="minorHAnsi"/>
                <w:color w:val="000000"/>
                <w:lang w:val="en-AU" w:eastAsia="en-AU"/>
              </w:rPr>
              <w:t>paddding</w:t>
            </w:r>
            <w:proofErr w:type="spellEnd"/>
            <w:proofErr w:type="gramEnd"/>
            <w:r w:rsidRPr="004C45E6">
              <w:rPr>
                <w:rFonts w:eastAsia="Times New Roman" w:cstheme="minorHAnsi"/>
                <w:color w:val="000000"/>
                <w:lang w:val="en-AU" w:eastAsia="en-AU"/>
              </w:rPr>
              <w:t>-#{$</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 padding-left: 1px * $</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w:t>
            </w:r>
          </w:p>
          <w:p w14:paraId="1F79D450" w14:textId="77777777" w:rsidR="004C45E6" w:rsidRPr="004C45E6" w:rsidRDefault="004C45E6" w:rsidP="004C45E6">
            <w:pPr>
              <w:spacing w:before="120" w:after="144"/>
              <w:ind w:left="48" w:right="48"/>
              <w:jc w:val="both"/>
              <w:rPr>
                <w:rFonts w:eastAsia="Times New Roman" w:cstheme="minorHAnsi"/>
                <w:color w:val="000000"/>
                <w:lang w:val="en-AU" w:eastAsia="en-AU"/>
              </w:rPr>
            </w:pPr>
            <w:r w:rsidRPr="004C45E6">
              <w:rPr>
                <w:rFonts w:eastAsia="Times New Roman" w:cstheme="minorHAnsi"/>
                <w:color w:val="000000"/>
                <w:lang w:val="en-AU" w:eastAsia="en-AU"/>
              </w:rPr>
              <w:t xml:space="preserve">   $</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w:t>
            </w:r>
            <w:proofErr w:type="spellStart"/>
            <w:r w:rsidRPr="004C45E6">
              <w:rPr>
                <w:rFonts w:eastAsia="Times New Roman" w:cstheme="minorHAnsi"/>
                <w:color w:val="000000"/>
                <w:lang w:val="en-AU" w:eastAsia="en-AU"/>
              </w:rPr>
              <w:t>i</w:t>
            </w:r>
            <w:proofErr w:type="spellEnd"/>
            <w:r w:rsidRPr="004C45E6">
              <w:rPr>
                <w:rFonts w:eastAsia="Times New Roman" w:cstheme="minorHAnsi"/>
                <w:color w:val="000000"/>
                <w:lang w:val="en-AU" w:eastAsia="en-AU"/>
              </w:rPr>
              <w:t xml:space="preserve"> - 10;</w:t>
            </w:r>
          </w:p>
          <w:p w14:paraId="0E4A87A7" w14:textId="1FD2CF37" w:rsidR="004C45E6" w:rsidRPr="00155238" w:rsidRDefault="004C45E6" w:rsidP="004C45E6">
            <w:pPr>
              <w:spacing w:before="120" w:after="144"/>
              <w:ind w:left="48" w:right="48"/>
              <w:jc w:val="both"/>
              <w:rPr>
                <w:rFonts w:eastAsia="Times New Roman" w:cstheme="minorHAnsi"/>
                <w:color w:val="000000"/>
                <w:lang w:val="en-AU" w:eastAsia="en-AU"/>
              </w:rPr>
            </w:pPr>
            <w:r w:rsidRPr="004C45E6">
              <w:rPr>
                <w:rFonts w:eastAsia="Times New Roman" w:cstheme="minorHAnsi"/>
                <w:color w:val="000000"/>
                <w:lang w:val="en-AU" w:eastAsia="en-AU"/>
              </w:rPr>
              <w:t>}</w:t>
            </w:r>
          </w:p>
        </w:tc>
      </w:tr>
    </w:tbl>
    <w:p w14:paraId="0A5BE37E" w14:textId="77777777" w:rsidR="00155238" w:rsidRPr="00C55BD5" w:rsidRDefault="00155238" w:rsidP="009F0B46">
      <w:pPr>
        <w:pStyle w:val="ListParagraph"/>
        <w:rPr>
          <w:rFonts w:cstheme="minorHAnsi"/>
        </w:rPr>
      </w:pPr>
    </w:p>
    <w:p w14:paraId="4E6849F9" w14:textId="262DE05A" w:rsidR="00F658B1" w:rsidRPr="00F658B1" w:rsidRDefault="00F658B1" w:rsidP="00F658B1">
      <w:pPr>
        <w:spacing w:before="120" w:after="144"/>
        <w:ind w:left="48" w:right="48"/>
        <w:jc w:val="both"/>
        <w:rPr>
          <w:rFonts w:eastAsia="Times New Roman" w:cstheme="minorHAnsi"/>
          <w:color w:val="000000"/>
          <w:lang w:val="en-AU" w:eastAsia="en-AU"/>
        </w:rPr>
      </w:pPr>
    </w:p>
    <w:tbl>
      <w:tblPr>
        <w:tblW w:w="9900"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00"/>
      </w:tblGrid>
      <w:tr w:rsidR="00F86BE6" w:rsidRPr="00C55BD5" w14:paraId="5A145BC6"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2DE76E" w14:textId="77777777" w:rsidR="00F86BE6" w:rsidRPr="00F658B1" w:rsidRDefault="00F86BE6" w:rsidP="00F658B1">
            <w:pPr>
              <w:spacing w:after="300"/>
              <w:jc w:val="center"/>
              <w:rPr>
                <w:rFonts w:eastAsia="Times New Roman" w:cstheme="minorHAnsi"/>
                <w:b/>
                <w:bCs/>
                <w:lang w:val="en-AU" w:eastAsia="en-AU"/>
              </w:rPr>
            </w:pPr>
            <w:r w:rsidRPr="00F658B1">
              <w:rPr>
                <w:rFonts w:eastAsia="Times New Roman" w:cstheme="minorHAnsi"/>
                <w:b/>
                <w:bCs/>
                <w:lang w:val="en-AU" w:eastAsia="en-AU"/>
              </w:rPr>
              <w:t>Directive &amp; Description</w:t>
            </w:r>
          </w:p>
        </w:tc>
      </w:tr>
      <w:tr w:rsidR="00F86BE6" w:rsidRPr="00C55BD5" w14:paraId="5E8ADE2D"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626ED" w14:textId="77777777" w:rsidR="00F2734D" w:rsidRDefault="00F86BE6" w:rsidP="00F2734D">
            <w:pPr>
              <w:spacing w:after="300"/>
              <w:contextualSpacing/>
              <w:rPr>
                <w:rFonts w:eastAsia="Times New Roman" w:cstheme="minorHAnsi"/>
                <w:lang w:val="en-AU" w:eastAsia="en-AU"/>
              </w:rPr>
            </w:pPr>
            <w:hyperlink r:id="rId29" w:history="1">
              <w:r w:rsidRPr="00F658B1">
                <w:rPr>
                  <w:rFonts w:eastAsia="Times New Roman" w:cstheme="minorHAnsi"/>
                  <w:color w:val="313131"/>
                  <w:u w:val="single"/>
                  <w:lang w:val="en-AU" w:eastAsia="en-AU"/>
                </w:rPr>
                <w:t xml:space="preserve">Defining a </w:t>
              </w:r>
              <w:proofErr w:type="spellStart"/>
              <w:r w:rsidRPr="00F658B1">
                <w:rPr>
                  <w:rFonts w:eastAsia="Times New Roman" w:cstheme="minorHAnsi"/>
                  <w:color w:val="313131"/>
                  <w:u w:val="single"/>
                  <w:lang w:val="en-AU" w:eastAsia="en-AU"/>
                </w:rPr>
                <w:t>Mixin</w:t>
              </w:r>
            </w:hyperlink>
            <w:proofErr w:type="spellEnd"/>
          </w:p>
          <w:p w14:paraId="69F050E9" w14:textId="77777777" w:rsidR="00F86BE6" w:rsidRDefault="00F86BE6" w:rsidP="00F2734D">
            <w:pPr>
              <w:spacing w:after="300"/>
              <w:contextualSpacing/>
              <w:rPr>
                <w:rFonts w:eastAsia="Times New Roman" w:cstheme="minorHAnsi"/>
                <w:color w:val="000000"/>
                <w:lang w:val="en-AU" w:eastAsia="en-AU"/>
              </w:rPr>
            </w:pPr>
            <w:r w:rsidRPr="00F658B1">
              <w:rPr>
                <w:rFonts w:eastAsia="Times New Roman" w:cstheme="minorHAnsi"/>
                <w:i/>
                <w:iCs/>
                <w:color w:val="000000"/>
                <w:lang w:val="en-AU" w:eastAsia="en-AU"/>
              </w:rPr>
              <w:t>@</w:t>
            </w:r>
            <w:proofErr w:type="spellStart"/>
            <w:r w:rsidRPr="00F658B1">
              <w:rPr>
                <w:rFonts w:eastAsia="Times New Roman" w:cstheme="minorHAnsi"/>
                <w:i/>
                <w:iCs/>
                <w:color w:val="000000"/>
                <w:lang w:val="en-AU" w:eastAsia="en-AU"/>
              </w:rPr>
              <w:t>mixin</w:t>
            </w:r>
            <w:proofErr w:type="spellEnd"/>
            <w:r w:rsidRPr="00F658B1">
              <w:rPr>
                <w:rFonts w:eastAsia="Times New Roman" w:cstheme="minorHAnsi"/>
                <w:color w:val="000000"/>
                <w:lang w:val="en-AU" w:eastAsia="en-AU"/>
              </w:rPr>
              <w:t xml:space="preserve"> directive is used to define the </w:t>
            </w:r>
            <w:proofErr w:type="spellStart"/>
            <w:r w:rsidRPr="00F658B1">
              <w:rPr>
                <w:rFonts w:eastAsia="Times New Roman" w:cstheme="minorHAnsi"/>
                <w:color w:val="000000"/>
                <w:lang w:val="en-AU" w:eastAsia="en-AU"/>
              </w:rPr>
              <w:t>mixin</w:t>
            </w:r>
            <w:proofErr w:type="spellEnd"/>
            <w:r w:rsidRPr="00F658B1">
              <w:rPr>
                <w:rFonts w:eastAsia="Times New Roman" w:cstheme="minorHAnsi"/>
                <w:color w:val="000000"/>
                <w:lang w:val="en-AU" w:eastAsia="en-AU"/>
              </w:rPr>
              <w:t>.</w:t>
            </w:r>
          </w:p>
          <w:p w14:paraId="5D7851E3" w14:textId="77777777" w:rsidR="00335FEA" w:rsidRDefault="00335FEA" w:rsidP="00F2734D">
            <w:pPr>
              <w:spacing w:after="300"/>
              <w:contextualSpacing/>
              <w:rPr>
                <w:rFonts w:eastAsia="Times New Roman" w:cstheme="minorHAnsi"/>
                <w:color w:val="000000"/>
                <w:lang w:val="en-AU" w:eastAsia="en-AU"/>
              </w:rPr>
            </w:pPr>
          </w:p>
          <w:p w14:paraId="1A63674B" w14:textId="77777777" w:rsidR="00335FEA" w:rsidRDefault="00335FEA" w:rsidP="00F2734D">
            <w:pPr>
              <w:spacing w:after="300"/>
              <w:contextualSpacing/>
              <w:rPr>
                <w:rFonts w:eastAsia="Times New Roman" w:cstheme="minorHAnsi"/>
                <w:color w:val="000000"/>
                <w:lang w:val="en-AU" w:eastAsia="en-AU"/>
              </w:rPr>
            </w:pPr>
            <w:r>
              <w:rPr>
                <w:rFonts w:eastAsia="Times New Roman" w:cstheme="minorHAnsi"/>
                <w:color w:val="000000"/>
                <w:lang w:val="en-AU" w:eastAsia="en-AU"/>
              </w:rPr>
              <w:t>Syntax:</w:t>
            </w:r>
          </w:p>
          <w:p w14:paraId="7B90C075" w14:textId="77777777" w:rsidR="002F6B84" w:rsidRPr="002F6B84"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w:t>
            </w:r>
            <w:proofErr w:type="spellStart"/>
            <w:r w:rsidRPr="002F6B84">
              <w:rPr>
                <w:rFonts w:eastAsia="Times New Roman" w:cstheme="minorHAnsi"/>
                <w:color w:val="000000"/>
                <w:lang w:val="en-AU" w:eastAsia="en-AU"/>
              </w:rPr>
              <w:t>mixin</w:t>
            </w:r>
            <w:proofErr w:type="spellEnd"/>
            <w:r w:rsidRPr="002F6B84">
              <w:rPr>
                <w:rFonts w:eastAsia="Times New Roman" w:cstheme="minorHAnsi"/>
                <w:color w:val="000000"/>
                <w:lang w:val="en-AU" w:eastAsia="en-AU"/>
              </w:rPr>
              <w:t xml:space="preserve"> style {</w:t>
            </w:r>
          </w:p>
          <w:p w14:paraId="7B34464E" w14:textId="77777777" w:rsidR="002F6B84" w:rsidRPr="002F6B84"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 xml:space="preserve">   </w:t>
            </w:r>
            <w:proofErr w:type="gramStart"/>
            <w:r w:rsidRPr="002F6B84">
              <w:rPr>
                <w:rFonts w:eastAsia="Times New Roman" w:cstheme="minorHAnsi"/>
                <w:color w:val="000000"/>
                <w:lang w:val="en-AU" w:eastAsia="en-AU"/>
              </w:rPr>
              <w:t>.</w:t>
            </w:r>
            <w:proofErr w:type="spellStart"/>
            <w:r w:rsidRPr="002F6B84">
              <w:rPr>
                <w:rFonts w:eastAsia="Times New Roman" w:cstheme="minorHAnsi"/>
                <w:color w:val="000000"/>
                <w:lang w:val="en-AU" w:eastAsia="en-AU"/>
              </w:rPr>
              <w:t>cont</w:t>
            </w:r>
            <w:proofErr w:type="spellEnd"/>
            <w:proofErr w:type="gramEnd"/>
            <w:r w:rsidRPr="002F6B84">
              <w:rPr>
                <w:rFonts w:eastAsia="Times New Roman" w:cstheme="minorHAnsi"/>
                <w:color w:val="000000"/>
                <w:lang w:val="en-AU" w:eastAsia="en-AU"/>
              </w:rPr>
              <w:t>{</w:t>
            </w:r>
          </w:p>
          <w:p w14:paraId="1F7A1DA4" w14:textId="77777777" w:rsidR="002F6B84" w:rsidRPr="002F6B84"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 xml:space="preserve">      </w:t>
            </w:r>
            <w:proofErr w:type="spellStart"/>
            <w:r w:rsidRPr="002F6B84">
              <w:rPr>
                <w:rFonts w:eastAsia="Times New Roman" w:cstheme="minorHAnsi"/>
                <w:color w:val="000000"/>
                <w:lang w:val="en-AU" w:eastAsia="en-AU"/>
              </w:rPr>
              <w:t>color</w:t>
            </w:r>
            <w:proofErr w:type="spellEnd"/>
            <w:r w:rsidRPr="002F6B84">
              <w:rPr>
                <w:rFonts w:eastAsia="Times New Roman" w:cstheme="minorHAnsi"/>
                <w:color w:val="000000"/>
                <w:lang w:val="en-AU" w:eastAsia="en-AU"/>
              </w:rPr>
              <w:t>: #77C1EF;</w:t>
            </w:r>
          </w:p>
          <w:p w14:paraId="2ACFE76F" w14:textId="77777777" w:rsidR="002F6B84" w:rsidRPr="002F6B84"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 xml:space="preserve">   }</w:t>
            </w:r>
          </w:p>
          <w:p w14:paraId="04EE5269" w14:textId="77777777" w:rsidR="002F6B84" w:rsidRPr="002F6B84"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w:t>
            </w:r>
          </w:p>
          <w:p w14:paraId="01C0DA7F" w14:textId="45DC4BC1" w:rsidR="00335FEA" w:rsidRPr="00F658B1" w:rsidRDefault="002F6B84" w:rsidP="002F6B84">
            <w:pPr>
              <w:spacing w:after="300"/>
              <w:contextualSpacing/>
              <w:rPr>
                <w:rFonts w:eastAsia="Times New Roman" w:cstheme="minorHAnsi"/>
                <w:color w:val="000000"/>
                <w:lang w:val="en-AU" w:eastAsia="en-AU"/>
              </w:rPr>
            </w:pPr>
            <w:r w:rsidRPr="002F6B84">
              <w:rPr>
                <w:rFonts w:eastAsia="Times New Roman" w:cstheme="minorHAnsi"/>
                <w:color w:val="000000"/>
                <w:lang w:val="en-AU" w:eastAsia="en-AU"/>
              </w:rPr>
              <w:t>@include style;</w:t>
            </w:r>
          </w:p>
        </w:tc>
      </w:tr>
      <w:tr w:rsidR="00F86BE6" w:rsidRPr="00C55BD5" w14:paraId="587E254B"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CFE7AC" w14:textId="77777777" w:rsidR="00F86BE6" w:rsidRPr="00F658B1" w:rsidRDefault="00F86BE6" w:rsidP="00F658B1">
            <w:pPr>
              <w:rPr>
                <w:rFonts w:eastAsia="Times New Roman" w:cstheme="minorHAnsi"/>
                <w:lang w:val="en-AU" w:eastAsia="en-AU"/>
              </w:rPr>
            </w:pPr>
            <w:hyperlink r:id="rId30" w:history="1">
              <w:r w:rsidRPr="00F658B1">
                <w:rPr>
                  <w:rFonts w:eastAsia="Times New Roman" w:cstheme="minorHAnsi"/>
                  <w:color w:val="313131"/>
                  <w:u w:val="single"/>
                  <w:lang w:val="en-AU" w:eastAsia="en-AU"/>
                </w:rPr>
                <w:t xml:space="preserve">Including a </w:t>
              </w:r>
              <w:proofErr w:type="spellStart"/>
              <w:r w:rsidRPr="00F658B1">
                <w:rPr>
                  <w:rFonts w:eastAsia="Times New Roman" w:cstheme="minorHAnsi"/>
                  <w:color w:val="313131"/>
                  <w:u w:val="single"/>
                  <w:lang w:val="en-AU" w:eastAsia="en-AU"/>
                </w:rPr>
                <w:t>Mixin</w:t>
              </w:r>
              <w:proofErr w:type="spellEnd"/>
            </w:hyperlink>
          </w:p>
          <w:p w14:paraId="48F77632" w14:textId="77777777" w:rsidR="00F86BE6" w:rsidRPr="00F658B1" w:rsidRDefault="00F86BE6" w:rsidP="00F658B1">
            <w:pPr>
              <w:spacing w:before="120" w:after="144"/>
              <w:ind w:left="48" w:right="48"/>
              <w:jc w:val="both"/>
              <w:rPr>
                <w:rFonts w:eastAsia="Times New Roman" w:cstheme="minorHAnsi"/>
                <w:color w:val="000000"/>
                <w:lang w:val="en-AU" w:eastAsia="en-AU"/>
              </w:rPr>
            </w:pPr>
            <w:r w:rsidRPr="00F658B1">
              <w:rPr>
                <w:rFonts w:eastAsia="Times New Roman" w:cstheme="minorHAnsi"/>
                <w:i/>
                <w:iCs/>
                <w:color w:val="000000"/>
                <w:lang w:val="en-AU" w:eastAsia="en-AU"/>
              </w:rPr>
              <w:t>@include</w:t>
            </w:r>
            <w:r w:rsidRPr="00F658B1">
              <w:rPr>
                <w:rFonts w:eastAsia="Times New Roman" w:cstheme="minorHAnsi"/>
                <w:color w:val="000000"/>
                <w:lang w:val="en-AU" w:eastAsia="en-AU"/>
              </w:rPr>
              <w:t xml:space="preserve"> directive is used to include the </w:t>
            </w:r>
            <w:proofErr w:type="spellStart"/>
            <w:r w:rsidRPr="00F658B1">
              <w:rPr>
                <w:rFonts w:eastAsia="Times New Roman" w:cstheme="minorHAnsi"/>
                <w:color w:val="000000"/>
                <w:lang w:val="en-AU" w:eastAsia="en-AU"/>
              </w:rPr>
              <w:t>mixins</w:t>
            </w:r>
            <w:proofErr w:type="spellEnd"/>
            <w:r w:rsidRPr="00F658B1">
              <w:rPr>
                <w:rFonts w:eastAsia="Times New Roman" w:cstheme="minorHAnsi"/>
                <w:color w:val="000000"/>
                <w:lang w:val="en-AU" w:eastAsia="en-AU"/>
              </w:rPr>
              <w:t xml:space="preserve"> in the document.</w:t>
            </w:r>
          </w:p>
        </w:tc>
      </w:tr>
      <w:tr w:rsidR="00F86BE6" w:rsidRPr="00C55BD5" w14:paraId="39A2F0F8"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34730B" w14:textId="77777777" w:rsidR="00F86BE6" w:rsidRPr="00F658B1" w:rsidRDefault="00F86BE6" w:rsidP="00F658B1">
            <w:pPr>
              <w:rPr>
                <w:rFonts w:eastAsia="Times New Roman" w:cstheme="minorHAnsi"/>
                <w:lang w:val="en-AU" w:eastAsia="en-AU"/>
              </w:rPr>
            </w:pPr>
            <w:hyperlink r:id="rId31" w:history="1">
              <w:r w:rsidRPr="00F658B1">
                <w:rPr>
                  <w:rFonts w:eastAsia="Times New Roman" w:cstheme="minorHAnsi"/>
                  <w:color w:val="313131"/>
                  <w:u w:val="single"/>
                  <w:lang w:val="en-AU" w:eastAsia="en-AU"/>
                </w:rPr>
                <w:t>Arguments</w:t>
              </w:r>
            </w:hyperlink>
          </w:p>
          <w:p w14:paraId="6A5E7E26" w14:textId="77777777" w:rsidR="00F86BE6" w:rsidRDefault="00F86BE6" w:rsidP="00F658B1">
            <w:pPr>
              <w:spacing w:before="120" w:after="144"/>
              <w:ind w:left="48" w:right="48"/>
              <w:jc w:val="both"/>
              <w:rPr>
                <w:rFonts w:eastAsia="Times New Roman" w:cstheme="minorHAnsi"/>
                <w:color w:val="000000"/>
                <w:lang w:val="en-AU" w:eastAsia="en-AU"/>
              </w:rPr>
            </w:pPr>
            <w:r w:rsidRPr="00F658B1">
              <w:rPr>
                <w:rFonts w:eastAsia="Times New Roman" w:cstheme="minorHAnsi"/>
                <w:color w:val="000000"/>
                <w:lang w:val="en-AU" w:eastAsia="en-AU"/>
              </w:rPr>
              <w:t xml:space="preserve">The </w:t>
            </w:r>
            <w:proofErr w:type="spellStart"/>
            <w:r w:rsidRPr="00F658B1">
              <w:rPr>
                <w:rFonts w:eastAsia="Times New Roman" w:cstheme="minorHAnsi"/>
                <w:color w:val="000000"/>
                <w:lang w:val="en-AU" w:eastAsia="en-AU"/>
              </w:rPr>
              <w:t>SassScript</w:t>
            </w:r>
            <w:proofErr w:type="spellEnd"/>
            <w:r w:rsidRPr="00F658B1">
              <w:rPr>
                <w:rFonts w:eastAsia="Times New Roman" w:cstheme="minorHAnsi"/>
                <w:color w:val="000000"/>
                <w:lang w:val="en-AU" w:eastAsia="en-AU"/>
              </w:rPr>
              <w:t xml:space="preserve"> values can be taken as arguments in </w:t>
            </w:r>
            <w:proofErr w:type="spellStart"/>
            <w:r w:rsidRPr="00F658B1">
              <w:rPr>
                <w:rFonts w:eastAsia="Times New Roman" w:cstheme="minorHAnsi"/>
                <w:color w:val="000000"/>
                <w:lang w:val="en-AU" w:eastAsia="en-AU"/>
              </w:rPr>
              <w:t>mixins</w:t>
            </w:r>
            <w:proofErr w:type="spellEnd"/>
            <w:r w:rsidRPr="00F658B1">
              <w:rPr>
                <w:rFonts w:eastAsia="Times New Roman" w:cstheme="minorHAnsi"/>
                <w:color w:val="000000"/>
                <w:lang w:val="en-AU" w:eastAsia="en-AU"/>
              </w:rPr>
              <w:t xml:space="preserve">, which is given when </w:t>
            </w:r>
            <w:proofErr w:type="spellStart"/>
            <w:r w:rsidRPr="00F658B1">
              <w:rPr>
                <w:rFonts w:eastAsia="Times New Roman" w:cstheme="minorHAnsi"/>
                <w:color w:val="000000"/>
                <w:lang w:val="en-AU" w:eastAsia="en-AU"/>
              </w:rPr>
              <w:t>mixin</w:t>
            </w:r>
            <w:proofErr w:type="spellEnd"/>
            <w:r w:rsidRPr="00F658B1">
              <w:rPr>
                <w:rFonts w:eastAsia="Times New Roman" w:cstheme="minorHAnsi"/>
                <w:color w:val="000000"/>
                <w:lang w:val="en-AU" w:eastAsia="en-AU"/>
              </w:rPr>
              <w:t xml:space="preserve"> is included and available as variable within the </w:t>
            </w:r>
            <w:proofErr w:type="spellStart"/>
            <w:r w:rsidRPr="00F658B1">
              <w:rPr>
                <w:rFonts w:eastAsia="Times New Roman" w:cstheme="minorHAnsi"/>
                <w:color w:val="000000"/>
                <w:lang w:val="en-AU" w:eastAsia="en-AU"/>
              </w:rPr>
              <w:t>mixin</w:t>
            </w:r>
            <w:proofErr w:type="spellEnd"/>
            <w:r w:rsidRPr="00F658B1">
              <w:rPr>
                <w:rFonts w:eastAsia="Times New Roman" w:cstheme="minorHAnsi"/>
                <w:color w:val="000000"/>
                <w:lang w:val="en-AU" w:eastAsia="en-AU"/>
              </w:rPr>
              <w:t>.</w:t>
            </w:r>
          </w:p>
          <w:p w14:paraId="7F41647E" w14:textId="77777777" w:rsidR="00AE73B9" w:rsidRDefault="00AE73B9" w:rsidP="00F658B1">
            <w:pPr>
              <w:spacing w:before="120" w:after="144"/>
              <w:ind w:left="48" w:right="48"/>
              <w:jc w:val="both"/>
              <w:rPr>
                <w:rFonts w:eastAsia="Times New Roman" w:cstheme="minorHAnsi"/>
                <w:color w:val="000000"/>
                <w:lang w:val="en-AU" w:eastAsia="en-AU"/>
              </w:rPr>
            </w:pPr>
          </w:p>
          <w:p w14:paraId="32FAC261"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w:t>
            </w:r>
            <w:proofErr w:type="spellStart"/>
            <w:r w:rsidRPr="00AE73B9">
              <w:rPr>
                <w:rFonts w:eastAsia="Times New Roman" w:cstheme="minorHAnsi"/>
                <w:color w:val="000000"/>
                <w:lang w:val="en-AU" w:eastAsia="en-AU"/>
              </w:rPr>
              <w:t>mixin</w:t>
            </w:r>
            <w:proofErr w:type="spellEnd"/>
            <w:r w:rsidRPr="00AE73B9">
              <w:rPr>
                <w:rFonts w:eastAsia="Times New Roman" w:cstheme="minorHAnsi"/>
                <w:color w:val="000000"/>
                <w:lang w:val="en-AU" w:eastAsia="en-AU"/>
              </w:rPr>
              <w:t xml:space="preserve"> </w:t>
            </w:r>
            <w:proofErr w:type="gramStart"/>
            <w:r w:rsidRPr="00AE73B9">
              <w:rPr>
                <w:rFonts w:eastAsia="Times New Roman" w:cstheme="minorHAnsi"/>
                <w:color w:val="000000"/>
                <w:lang w:val="en-AU" w:eastAsia="en-AU"/>
              </w:rPr>
              <w:t>bordered(</w:t>
            </w:r>
            <w:proofErr w:type="gramEnd"/>
            <w:r w:rsidRPr="00AE73B9">
              <w:rPr>
                <w:rFonts w:eastAsia="Times New Roman" w:cstheme="minorHAnsi"/>
                <w:color w:val="000000"/>
                <w:lang w:val="en-AU" w:eastAsia="en-AU"/>
              </w:rPr>
              <w:t>$</w:t>
            </w:r>
            <w:proofErr w:type="spellStart"/>
            <w:r w:rsidRPr="00AE73B9">
              <w:rPr>
                <w:rFonts w:eastAsia="Times New Roman" w:cstheme="minorHAnsi"/>
                <w:color w:val="000000"/>
                <w:lang w:val="en-AU" w:eastAsia="en-AU"/>
              </w:rPr>
              <w:t>color</w:t>
            </w:r>
            <w:proofErr w:type="spellEnd"/>
            <w:r w:rsidRPr="00AE73B9">
              <w:rPr>
                <w:rFonts w:eastAsia="Times New Roman" w:cstheme="minorHAnsi"/>
                <w:color w:val="000000"/>
                <w:lang w:val="en-AU" w:eastAsia="en-AU"/>
              </w:rPr>
              <w:t>, $width: 2px) {</w:t>
            </w:r>
          </w:p>
          <w:p w14:paraId="58FFDD27"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 xml:space="preserve">   </w:t>
            </w:r>
            <w:proofErr w:type="spellStart"/>
            <w:r w:rsidRPr="00AE73B9">
              <w:rPr>
                <w:rFonts w:eastAsia="Times New Roman" w:cstheme="minorHAnsi"/>
                <w:color w:val="000000"/>
                <w:lang w:val="en-AU" w:eastAsia="en-AU"/>
              </w:rPr>
              <w:t>color</w:t>
            </w:r>
            <w:proofErr w:type="spellEnd"/>
            <w:r w:rsidRPr="00AE73B9">
              <w:rPr>
                <w:rFonts w:eastAsia="Times New Roman" w:cstheme="minorHAnsi"/>
                <w:color w:val="000000"/>
                <w:lang w:val="en-AU" w:eastAsia="en-AU"/>
              </w:rPr>
              <w:t>: #77C1EF;</w:t>
            </w:r>
          </w:p>
          <w:p w14:paraId="6AD3F9CE"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 xml:space="preserve">   border: $width solid black;</w:t>
            </w:r>
          </w:p>
          <w:p w14:paraId="61234F77"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 xml:space="preserve">   width: 450px;</w:t>
            </w:r>
          </w:p>
          <w:p w14:paraId="22AC7D58"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w:t>
            </w:r>
          </w:p>
          <w:p w14:paraId="4E516F23" w14:textId="77777777" w:rsidR="00AE73B9" w:rsidRPr="00AE73B9" w:rsidRDefault="00AE73B9" w:rsidP="00AE73B9">
            <w:pPr>
              <w:spacing w:before="120" w:after="144"/>
              <w:ind w:left="48" w:right="48"/>
              <w:jc w:val="both"/>
              <w:rPr>
                <w:rFonts w:eastAsia="Times New Roman" w:cstheme="minorHAnsi"/>
                <w:color w:val="000000"/>
                <w:lang w:val="en-AU" w:eastAsia="en-AU"/>
              </w:rPr>
            </w:pPr>
          </w:p>
          <w:p w14:paraId="25216736" w14:textId="77777777" w:rsidR="00AE73B9" w:rsidRPr="00AE73B9" w:rsidRDefault="00AE73B9" w:rsidP="00AE73B9">
            <w:pPr>
              <w:spacing w:before="120" w:after="144"/>
              <w:ind w:left="48" w:right="48"/>
              <w:jc w:val="both"/>
              <w:rPr>
                <w:rFonts w:eastAsia="Times New Roman" w:cstheme="minorHAnsi"/>
                <w:color w:val="000000"/>
                <w:lang w:val="en-AU" w:eastAsia="en-AU"/>
              </w:rPr>
            </w:pPr>
            <w:proofErr w:type="gramStart"/>
            <w:r w:rsidRPr="00AE73B9">
              <w:rPr>
                <w:rFonts w:eastAsia="Times New Roman" w:cstheme="minorHAnsi"/>
                <w:color w:val="000000"/>
                <w:lang w:val="en-AU" w:eastAsia="en-AU"/>
              </w:rPr>
              <w:lastRenderedPageBreak/>
              <w:t>.style</w:t>
            </w:r>
            <w:proofErr w:type="gramEnd"/>
            <w:r w:rsidRPr="00AE73B9">
              <w:rPr>
                <w:rFonts w:eastAsia="Times New Roman" w:cstheme="minorHAnsi"/>
                <w:color w:val="000000"/>
                <w:lang w:val="en-AU" w:eastAsia="en-AU"/>
              </w:rPr>
              <w:t xml:space="preserve">  {</w:t>
            </w:r>
          </w:p>
          <w:p w14:paraId="0D813FC3" w14:textId="77777777" w:rsidR="00AE73B9" w:rsidRPr="00AE73B9"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 xml:space="preserve">   @include </w:t>
            </w:r>
            <w:proofErr w:type="gramStart"/>
            <w:r w:rsidRPr="00AE73B9">
              <w:rPr>
                <w:rFonts w:eastAsia="Times New Roman" w:cstheme="minorHAnsi"/>
                <w:color w:val="000000"/>
                <w:lang w:val="en-AU" w:eastAsia="en-AU"/>
              </w:rPr>
              <w:t>bordered(</w:t>
            </w:r>
            <w:proofErr w:type="gramEnd"/>
            <w:r w:rsidRPr="00AE73B9">
              <w:rPr>
                <w:rFonts w:eastAsia="Times New Roman" w:cstheme="minorHAnsi"/>
                <w:color w:val="000000"/>
                <w:lang w:val="en-AU" w:eastAsia="en-AU"/>
              </w:rPr>
              <w:t>$</w:t>
            </w:r>
            <w:proofErr w:type="spellStart"/>
            <w:r w:rsidRPr="00AE73B9">
              <w:rPr>
                <w:rFonts w:eastAsia="Times New Roman" w:cstheme="minorHAnsi"/>
                <w:color w:val="000000"/>
                <w:lang w:val="en-AU" w:eastAsia="en-AU"/>
              </w:rPr>
              <w:t>color</w:t>
            </w:r>
            <w:proofErr w:type="spellEnd"/>
            <w:r w:rsidRPr="00AE73B9">
              <w:rPr>
                <w:rFonts w:eastAsia="Times New Roman" w:cstheme="minorHAnsi"/>
                <w:color w:val="000000"/>
                <w:lang w:val="en-AU" w:eastAsia="en-AU"/>
              </w:rPr>
              <w:t>:#77C1EF, $width: 2px);</w:t>
            </w:r>
          </w:p>
          <w:p w14:paraId="5A2E348D" w14:textId="3277D7B5" w:rsidR="00AE73B9" w:rsidRPr="00F658B1" w:rsidRDefault="00AE73B9" w:rsidP="00AE73B9">
            <w:pPr>
              <w:spacing w:before="120" w:after="144"/>
              <w:ind w:left="48" w:right="48"/>
              <w:jc w:val="both"/>
              <w:rPr>
                <w:rFonts w:eastAsia="Times New Roman" w:cstheme="minorHAnsi"/>
                <w:color w:val="000000"/>
                <w:lang w:val="en-AU" w:eastAsia="en-AU"/>
              </w:rPr>
            </w:pPr>
            <w:r w:rsidRPr="00AE73B9">
              <w:rPr>
                <w:rFonts w:eastAsia="Times New Roman" w:cstheme="minorHAnsi"/>
                <w:color w:val="000000"/>
                <w:lang w:val="en-AU" w:eastAsia="en-AU"/>
              </w:rPr>
              <w:t>}</w:t>
            </w:r>
          </w:p>
        </w:tc>
      </w:tr>
      <w:tr w:rsidR="00F86BE6" w:rsidRPr="00C55BD5" w14:paraId="5034EBF3" w14:textId="77777777" w:rsidTr="00F86BE6">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15C4F" w14:textId="77777777" w:rsidR="00F86BE6" w:rsidRPr="00F658B1" w:rsidRDefault="00F86BE6" w:rsidP="00F658B1">
            <w:pPr>
              <w:rPr>
                <w:rFonts w:eastAsia="Times New Roman" w:cstheme="minorHAnsi"/>
                <w:lang w:val="en-AU" w:eastAsia="en-AU"/>
              </w:rPr>
            </w:pPr>
            <w:hyperlink r:id="rId32" w:history="1">
              <w:r w:rsidRPr="00F658B1">
                <w:rPr>
                  <w:rFonts w:eastAsia="Times New Roman" w:cstheme="minorHAnsi"/>
                  <w:color w:val="313131"/>
                  <w:u w:val="single"/>
                  <w:lang w:val="en-AU" w:eastAsia="en-AU"/>
                </w:rPr>
                <w:t xml:space="preserve">Passing Content Blocks to a </w:t>
              </w:r>
              <w:proofErr w:type="spellStart"/>
              <w:r w:rsidRPr="00F658B1">
                <w:rPr>
                  <w:rFonts w:eastAsia="Times New Roman" w:cstheme="minorHAnsi"/>
                  <w:color w:val="313131"/>
                  <w:u w:val="single"/>
                  <w:lang w:val="en-AU" w:eastAsia="en-AU"/>
                </w:rPr>
                <w:t>Mixin</w:t>
              </w:r>
              <w:proofErr w:type="spellEnd"/>
            </w:hyperlink>
          </w:p>
          <w:p w14:paraId="0C212875" w14:textId="77777777" w:rsidR="00F86BE6" w:rsidRDefault="00F86BE6" w:rsidP="00F658B1">
            <w:pPr>
              <w:spacing w:before="120" w:after="144"/>
              <w:ind w:left="48" w:right="48"/>
              <w:jc w:val="both"/>
              <w:rPr>
                <w:rFonts w:eastAsia="Times New Roman" w:cstheme="minorHAnsi"/>
                <w:color w:val="000000"/>
                <w:lang w:val="en-AU" w:eastAsia="en-AU"/>
              </w:rPr>
            </w:pPr>
            <w:r w:rsidRPr="00F658B1">
              <w:rPr>
                <w:rFonts w:eastAsia="Times New Roman" w:cstheme="minorHAnsi"/>
                <w:color w:val="000000"/>
                <w:lang w:val="en-AU" w:eastAsia="en-AU"/>
              </w:rPr>
              <w:t xml:space="preserve">Block of styles are passed to the </w:t>
            </w:r>
            <w:proofErr w:type="spellStart"/>
            <w:r w:rsidRPr="00F658B1">
              <w:rPr>
                <w:rFonts w:eastAsia="Times New Roman" w:cstheme="minorHAnsi"/>
                <w:color w:val="000000"/>
                <w:lang w:val="en-AU" w:eastAsia="en-AU"/>
              </w:rPr>
              <w:t>mixin</w:t>
            </w:r>
            <w:proofErr w:type="spellEnd"/>
            <w:r w:rsidRPr="00F658B1">
              <w:rPr>
                <w:rFonts w:eastAsia="Times New Roman" w:cstheme="minorHAnsi"/>
                <w:color w:val="000000"/>
                <w:lang w:val="en-AU" w:eastAsia="en-AU"/>
              </w:rPr>
              <w:t>.</w:t>
            </w:r>
          </w:p>
          <w:p w14:paraId="3BC318EC"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w:t>
            </w:r>
            <w:proofErr w:type="spellStart"/>
            <w:r w:rsidRPr="00A1198C">
              <w:rPr>
                <w:rFonts w:eastAsia="Times New Roman" w:cstheme="minorHAnsi"/>
                <w:color w:val="000000"/>
                <w:lang w:val="en-AU" w:eastAsia="en-AU"/>
              </w:rPr>
              <w:t>mixin</w:t>
            </w:r>
            <w:proofErr w:type="spellEnd"/>
            <w:r w:rsidRPr="00A1198C">
              <w:rPr>
                <w:rFonts w:eastAsia="Times New Roman" w:cstheme="minorHAnsi"/>
                <w:color w:val="000000"/>
                <w:lang w:val="en-AU" w:eastAsia="en-AU"/>
              </w:rPr>
              <w:t xml:space="preserve"> element {</w:t>
            </w:r>
          </w:p>
          <w:p w14:paraId="469FE72E"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 xml:space="preserve">   @content;</w:t>
            </w:r>
          </w:p>
          <w:p w14:paraId="3C25DA8A" w14:textId="596ADF5F"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w:t>
            </w:r>
          </w:p>
          <w:p w14:paraId="133DAAD7"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@include element {</w:t>
            </w:r>
          </w:p>
          <w:p w14:paraId="3FCFB141"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 xml:space="preserve">   </w:t>
            </w:r>
            <w:proofErr w:type="gramStart"/>
            <w:r w:rsidRPr="00A1198C">
              <w:rPr>
                <w:rFonts w:eastAsia="Times New Roman" w:cstheme="minorHAnsi"/>
                <w:color w:val="000000"/>
                <w:lang w:val="en-AU" w:eastAsia="en-AU"/>
              </w:rPr>
              <w:t>.block</w:t>
            </w:r>
            <w:proofErr w:type="gramEnd"/>
            <w:r w:rsidRPr="00A1198C">
              <w:rPr>
                <w:rFonts w:eastAsia="Times New Roman" w:cstheme="minorHAnsi"/>
                <w:color w:val="000000"/>
                <w:lang w:val="en-AU" w:eastAsia="en-AU"/>
              </w:rPr>
              <w:t xml:space="preserve"> {</w:t>
            </w:r>
          </w:p>
          <w:p w14:paraId="1DCFD877"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 xml:space="preserve">      </w:t>
            </w:r>
            <w:proofErr w:type="spellStart"/>
            <w:r w:rsidRPr="00A1198C">
              <w:rPr>
                <w:rFonts w:eastAsia="Times New Roman" w:cstheme="minorHAnsi"/>
                <w:color w:val="000000"/>
                <w:lang w:val="en-AU" w:eastAsia="en-AU"/>
              </w:rPr>
              <w:t>color</w:t>
            </w:r>
            <w:proofErr w:type="spellEnd"/>
            <w:r w:rsidRPr="00A1198C">
              <w:rPr>
                <w:rFonts w:eastAsia="Times New Roman" w:cstheme="minorHAnsi"/>
                <w:color w:val="000000"/>
                <w:lang w:val="en-AU" w:eastAsia="en-AU"/>
              </w:rPr>
              <w:t>: green;</w:t>
            </w:r>
          </w:p>
          <w:p w14:paraId="49B01C81" w14:textId="77777777" w:rsidR="00A1198C" w:rsidRPr="00A1198C"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 xml:space="preserve">   }</w:t>
            </w:r>
          </w:p>
          <w:p w14:paraId="630EF75F" w14:textId="04426173" w:rsidR="00A1198C" w:rsidRPr="00F658B1" w:rsidRDefault="00A1198C" w:rsidP="00A1198C">
            <w:pPr>
              <w:spacing w:before="120" w:after="144"/>
              <w:ind w:left="48" w:right="48"/>
              <w:jc w:val="both"/>
              <w:rPr>
                <w:rFonts w:eastAsia="Times New Roman" w:cstheme="minorHAnsi"/>
                <w:color w:val="000000"/>
                <w:lang w:val="en-AU" w:eastAsia="en-AU"/>
              </w:rPr>
            </w:pPr>
            <w:r w:rsidRPr="00A1198C">
              <w:rPr>
                <w:rFonts w:eastAsia="Times New Roman" w:cstheme="minorHAnsi"/>
                <w:color w:val="000000"/>
                <w:lang w:val="en-AU" w:eastAsia="en-AU"/>
              </w:rPr>
              <w:t>}</w:t>
            </w:r>
          </w:p>
        </w:tc>
      </w:tr>
    </w:tbl>
    <w:p w14:paraId="79240C69" w14:textId="77777777" w:rsidR="0085320A" w:rsidRDefault="0085320A" w:rsidP="00F658B1">
      <w:pPr>
        <w:rPr>
          <w:rFonts w:cstheme="minorHAnsi"/>
        </w:rPr>
      </w:pPr>
    </w:p>
    <w:p w14:paraId="64DB7440" w14:textId="77777777" w:rsidR="0085320A" w:rsidRDefault="0085320A" w:rsidP="00F658B1">
      <w:pPr>
        <w:rPr>
          <w:rFonts w:cstheme="minorHAnsi"/>
        </w:rPr>
      </w:pPr>
    </w:p>
    <w:p w14:paraId="7F735355" w14:textId="76FD0CA8" w:rsidR="0012379D" w:rsidRPr="00C55BD5" w:rsidRDefault="00DD1F35" w:rsidP="00F658B1">
      <w:pPr>
        <w:rPr>
          <w:rFonts w:cstheme="minorHAnsi"/>
        </w:rPr>
      </w:pPr>
      <w:r w:rsidRPr="00C55BD5">
        <w:rPr>
          <w:rFonts w:cstheme="minorHAnsi"/>
        </w:rPr>
        <w:t>Function Directive:</w:t>
      </w:r>
    </w:p>
    <w:p w14:paraId="76E6BB6D" w14:textId="0CB14DDF" w:rsidR="00DD1F35" w:rsidRPr="00C55BD5" w:rsidRDefault="00DD1F35" w:rsidP="00F658B1">
      <w:pPr>
        <w:rPr>
          <w:rFonts w:cstheme="minorHAnsi"/>
        </w:rPr>
      </w:pPr>
    </w:p>
    <w:p w14:paraId="684261CE"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DD1F35">
        <w:rPr>
          <w:rFonts w:eastAsia="Times New Roman" w:cstheme="minorHAnsi"/>
          <w:color w:val="000000"/>
          <w:lang w:val="en-AU" w:eastAsia="en-AU"/>
        </w:rPr>
        <w:t>$</w:t>
      </w:r>
      <w:proofErr w:type="gramStart"/>
      <w:r w:rsidRPr="00DD1F35">
        <w:rPr>
          <w:rFonts w:eastAsia="Times New Roman" w:cstheme="minorHAnsi"/>
          <w:color w:val="000000"/>
          <w:lang w:val="en-AU" w:eastAsia="en-AU"/>
        </w:rPr>
        <w:t>first</w:t>
      </w:r>
      <w:r w:rsidRPr="00DD1F35">
        <w:rPr>
          <w:rFonts w:eastAsia="Times New Roman" w:cstheme="minorHAnsi"/>
          <w:color w:val="666600"/>
          <w:lang w:val="en-AU" w:eastAsia="en-AU"/>
        </w:rPr>
        <w:t>-</w:t>
      </w:r>
      <w:r w:rsidRPr="00DD1F35">
        <w:rPr>
          <w:rFonts w:eastAsia="Times New Roman" w:cstheme="minorHAnsi"/>
          <w:color w:val="000000"/>
          <w:lang w:val="en-AU" w:eastAsia="en-AU"/>
        </w:rPr>
        <w:t>width</w:t>
      </w:r>
      <w:proofErr w:type="gramEnd"/>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006666"/>
          <w:lang w:val="en-AU" w:eastAsia="en-AU"/>
        </w:rPr>
        <w:t>5px</w:t>
      </w:r>
      <w:r w:rsidRPr="00DD1F35">
        <w:rPr>
          <w:rFonts w:eastAsia="Times New Roman" w:cstheme="minorHAnsi"/>
          <w:color w:val="666600"/>
          <w:lang w:val="en-AU" w:eastAsia="en-AU"/>
        </w:rPr>
        <w:t>;</w:t>
      </w:r>
    </w:p>
    <w:p w14:paraId="55AF0017"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DD1F35">
        <w:rPr>
          <w:rFonts w:eastAsia="Times New Roman" w:cstheme="minorHAnsi"/>
          <w:color w:val="000000"/>
          <w:lang w:val="en-AU" w:eastAsia="en-AU"/>
        </w:rPr>
        <w:t>$</w:t>
      </w:r>
      <w:proofErr w:type="gramStart"/>
      <w:r w:rsidRPr="00DD1F35">
        <w:rPr>
          <w:rFonts w:eastAsia="Times New Roman" w:cstheme="minorHAnsi"/>
          <w:color w:val="000000"/>
          <w:lang w:val="en-AU" w:eastAsia="en-AU"/>
        </w:rPr>
        <w:t>second</w:t>
      </w:r>
      <w:r w:rsidRPr="00DD1F35">
        <w:rPr>
          <w:rFonts w:eastAsia="Times New Roman" w:cstheme="minorHAnsi"/>
          <w:color w:val="666600"/>
          <w:lang w:val="en-AU" w:eastAsia="en-AU"/>
        </w:rPr>
        <w:t>-</w:t>
      </w:r>
      <w:r w:rsidRPr="00DD1F35">
        <w:rPr>
          <w:rFonts w:eastAsia="Times New Roman" w:cstheme="minorHAnsi"/>
          <w:color w:val="000000"/>
          <w:lang w:val="en-AU" w:eastAsia="en-AU"/>
        </w:rPr>
        <w:t>width</w:t>
      </w:r>
      <w:proofErr w:type="gramEnd"/>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006666"/>
          <w:lang w:val="en-AU" w:eastAsia="en-AU"/>
        </w:rPr>
        <w:t>5px</w:t>
      </w:r>
      <w:r w:rsidRPr="00DD1F35">
        <w:rPr>
          <w:rFonts w:eastAsia="Times New Roman" w:cstheme="minorHAnsi"/>
          <w:color w:val="666600"/>
          <w:lang w:val="en-AU" w:eastAsia="en-AU"/>
        </w:rPr>
        <w:t>;</w:t>
      </w:r>
    </w:p>
    <w:p w14:paraId="35A34D8B"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p>
    <w:p w14:paraId="54E2A982"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DD1F35">
        <w:rPr>
          <w:rFonts w:eastAsia="Times New Roman" w:cstheme="minorHAnsi"/>
          <w:color w:val="006666"/>
          <w:lang w:val="en-AU" w:eastAsia="en-AU"/>
        </w:rPr>
        <w:t>@function</w:t>
      </w:r>
      <w:r w:rsidRPr="00DD1F35">
        <w:rPr>
          <w:rFonts w:eastAsia="Times New Roman" w:cstheme="minorHAnsi"/>
          <w:color w:val="000000"/>
          <w:lang w:val="en-AU" w:eastAsia="en-AU"/>
        </w:rPr>
        <w:t xml:space="preserve"> </w:t>
      </w:r>
      <w:proofErr w:type="spellStart"/>
      <w:r w:rsidRPr="00DD1F35">
        <w:rPr>
          <w:rFonts w:eastAsia="Times New Roman" w:cstheme="minorHAnsi"/>
          <w:color w:val="000000"/>
          <w:lang w:val="en-AU" w:eastAsia="en-AU"/>
        </w:rPr>
        <w:t>adjust_width</w:t>
      </w:r>
      <w:proofErr w:type="spellEnd"/>
      <w:r w:rsidRPr="00DD1F35">
        <w:rPr>
          <w:rFonts w:eastAsia="Times New Roman" w:cstheme="minorHAnsi"/>
          <w:color w:val="666600"/>
          <w:lang w:val="en-AU" w:eastAsia="en-AU"/>
        </w:rPr>
        <w:t>(</w:t>
      </w:r>
      <w:r w:rsidRPr="00DD1F35">
        <w:rPr>
          <w:rFonts w:eastAsia="Times New Roman" w:cstheme="minorHAnsi"/>
          <w:color w:val="000000"/>
          <w:lang w:val="en-AU" w:eastAsia="en-AU"/>
        </w:rPr>
        <w:t>$n</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666600"/>
          <w:lang w:val="en-AU" w:eastAsia="en-AU"/>
        </w:rPr>
        <w:t>{</w:t>
      </w:r>
    </w:p>
    <w:p w14:paraId="168DBC2B"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DD1F35">
        <w:rPr>
          <w:rFonts w:eastAsia="Times New Roman" w:cstheme="minorHAnsi"/>
          <w:color w:val="000000"/>
          <w:lang w:val="en-AU" w:eastAsia="en-AU"/>
        </w:rPr>
        <w:t xml:space="preserve">   </w:t>
      </w:r>
      <w:r w:rsidRPr="00DD1F35">
        <w:rPr>
          <w:rFonts w:eastAsia="Times New Roman" w:cstheme="minorHAnsi"/>
          <w:color w:val="006666"/>
          <w:lang w:val="en-AU" w:eastAsia="en-AU"/>
        </w:rPr>
        <w:t>@return</w:t>
      </w:r>
      <w:r w:rsidRPr="00DD1F35">
        <w:rPr>
          <w:rFonts w:eastAsia="Times New Roman" w:cstheme="minorHAnsi"/>
          <w:color w:val="000000"/>
          <w:lang w:val="en-AU" w:eastAsia="en-AU"/>
        </w:rPr>
        <w:t xml:space="preserve"> $n </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proofErr w:type="gramStart"/>
      <w:r w:rsidRPr="00DD1F35">
        <w:rPr>
          <w:rFonts w:eastAsia="Times New Roman" w:cstheme="minorHAnsi"/>
          <w:color w:val="000000"/>
          <w:lang w:val="en-AU" w:eastAsia="en-AU"/>
        </w:rPr>
        <w:t>first</w:t>
      </w:r>
      <w:r w:rsidRPr="00DD1F35">
        <w:rPr>
          <w:rFonts w:eastAsia="Times New Roman" w:cstheme="minorHAnsi"/>
          <w:color w:val="666600"/>
          <w:lang w:val="en-AU" w:eastAsia="en-AU"/>
        </w:rPr>
        <w:t>-</w:t>
      </w:r>
      <w:r w:rsidRPr="00DD1F35">
        <w:rPr>
          <w:rFonts w:eastAsia="Times New Roman" w:cstheme="minorHAnsi"/>
          <w:color w:val="000000"/>
          <w:lang w:val="en-AU" w:eastAsia="en-AU"/>
        </w:rPr>
        <w:t>width</w:t>
      </w:r>
      <w:proofErr w:type="gramEnd"/>
      <w:r w:rsidRPr="00DD1F35">
        <w:rPr>
          <w:rFonts w:eastAsia="Times New Roman" w:cstheme="minorHAnsi"/>
          <w:color w:val="000000"/>
          <w:lang w:val="en-AU" w:eastAsia="en-AU"/>
        </w:rPr>
        <w:t xml:space="preserve"> </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$n </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006666"/>
          <w:lang w:val="en-AU" w:eastAsia="en-AU"/>
        </w:rPr>
        <w:t>1</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w:t>
      </w:r>
      <w:r w:rsidRPr="00DD1F35">
        <w:rPr>
          <w:rFonts w:eastAsia="Times New Roman" w:cstheme="minorHAnsi"/>
          <w:color w:val="666600"/>
          <w:lang w:val="en-AU" w:eastAsia="en-AU"/>
        </w:rPr>
        <w:t>*</w:t>
      </w:r>
      <w:r w:rsidRPr="00DD1F35">
        <w:rPr>
          <w:rFonts w:eastAsia="Times New Roman" w:cstheme="minorHAnsi"/>
          <w:color w:val="000000"/>
          <w:lang w:val="en-AU" w:eastAsia="en-AU"/>
        </w:rPr>
        <w:t xml:space="preserve"> $second</w:t>
      </w:r>
      <w:r w:rsidRPr="00DD1F35">
        <w:rPr>
          <w:rFonts w:eastAsia="Times New Roman" w:cstheme="minorHAnsi"/>
          <w:color w:val="666600"/>
          <w:lang w:val="en-AU" w:eastAsia="en-AU"/>
        </w:rPr>
        <w:t>-</w:t>
      </w:r>
      <w:r w:rsidRPr="00DD1F35">
        <w:rPr>
          <w:rFonts w:eastAsia="Times New Roman" w:cstheme="minorHAnsi"/>
          <w:color w:val="000000"/>
          <w:lang w:val="en-AU" w:eastAsia="en-AU"/>
        </w:rPr>
        <w:t>width</w:t>
      </w:r>
      <w:r w:rsidRPr="00DD1F35">
        <w:rPr>
          <w:rFonts w:eastAsia="Times New Roman" w:cstheme="minorHAnsi"/>
          <w:color w:val="666600"/>
          <w:lang w:val="en-AU" w:eastAsia="en-AU"/>
        </w:rPr>
        <w:t>;</w:t>
      </w:r>
    </w:p>
    <w:p w14:paraId="56786C3A"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DD1F35">
        <w:rPr>
          <w:rFonts w:eastAsia="Times New Roman" w:cstheme="minorHAnsi"/>
          <w:color w:val="666600"/>
          <w:lang w:val="en-AU" w:eastAsia="en-AU"/>
        </w:rPr>
        <w:t>}</w:t>
      </w:r>
    </w:p>
    <w:p w14:paraId="64DCC628"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p>
    <w:p w14:paraId="04AAEB9D" w14:textId="77777777" w:rsidR="00DD1F35" w:rsidRPr="00DD1F35" w:rsidRDefault="00DD1F35" w:rsidP="00DD1F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AU" w:eastAsia="en-AU"/>
        </w:rPr>
      </w:pPr>
      <w:r w:rsidRPr="00DD1F35">
        <w:rPr>
          <w:rFonts w:eastAsia="Times New Roman" w:cstheme="minorHAnsi"/>
          <w:color w:val="880000"/>
          <w:lang w:val="en-AU" w:eastAsia="en-AU"/>
        </w:rPr>
        <w:t>#</w:t>
      </w:r>
      <w:proofErr w:type="spellStart"/>
      <w:r w:rsidRPr="00DD1F35">
        <w:rPr>
          <w:rFonts w:eastAsia="Times New Roman" w:cstheme="minorHAnsi"/>
          <w:color w:val="880000"/>
          <w:lang w:val="en-AU" w:eastAsia="en-AU"/>
        </w:rPr>
        <w:t>set_width</w:t>
      </w:r>
      <w:proofErr w:type="spellEnd"/>
      <w:r w:rsidRPr="00DD1F35">
        <w:rPr>
          <w:rFonts w:eastAsia="Times New Roman" w:cstheme="minorHAnsi"/>
          <w:color w:val="880000"/>
          <w:lang w:val="en-AU" w:eastAsia="en-AU"/>
        </w:rPr>
        <w:t xml:space="preserve"> </w:t>
      </w:r>
      <w:proofErr w:type="gramStart"/>
      <w:r w:rsidRPr="00DD1F35">
        <w:rPr>
          <w:rFonts w:eastAsia="Times New Roman" w:cstheme="minorHAnsi"/>
          <w:color w:val="880000"/>
          <w:lang w:val="en-AU" w:eastAsia="en-AU"/>
        </w:rPr>
        <w:t>{ padding</w:t>
      </w:r>
      <w:proofErr w:type="gramEnd"/>
      <w:r w:rsidRPr="00DD1F35">
        <w:rPr>
          <w:rFonts w:eastAsia="Times New Roman" w:cstheme="minorHAnsi"/>
          <w:color w:val="880000"/>
          <w:lang w:val="en-AU" w:eastAsia="en-AU"/>
        </w:rPr>
        <w:t xml:space="preserve">-left: </w:t>
      </w:r>
      <w:proofErr w:type="spellStart"/>
      <w:r w:rsidRPr="00DD1F35">
        <w:rPr>
          <w:rFonts w:eastAsia="Times New Roman" w:cstheme="minorHAnsi"/>
          <w:color w:val="880000"/>
          <w:lang w:val="en-AU" w:eastAsia="en-AU"/>
        </w:rPr>
        <w:t>adjust_width</w:t>
      </w:r>
      <w:proofErr w:type="spellEnd"/>
      <w:r w:rsidRPr="00DD1F35">
        <w:rPr>
          <w:rFonts w:eastAsia="Times New Roman" w:cstheme="minorHAnsi"/>
          <w:color w:val="880000"/>
          <w:lang w:val="en-AU" w:eastAsia="en-AU"/>
        </w:rPr>
        <w:t>(10); }</w:t>
      </w:r>
    </w:p>
    <w:p w14:paraId="09050E80" w14:textId="0F187AFC" w:rsidR="00DD1F35" w:rsidRPr="00C55BD5" w:rsidRDefault="00DD1F35" w:rsidP="00F658B1">
      <w:pPr>
        <w:rPr>
          <w:rFonts w:cstheme="minorHAnsi"/>
        </w:rPr>
      </w:pPr>
    </w:p>
    <w:p w14:paraId="02348501" w14:textId="77777777" w:rsidR="003D1851" w:rsidRPr="003D1851" w:rsidRDefault="003D1851" w:rsidP="003D1851">
      <w:pPr>
        <w:spacing w:before="100" w:beforeAutospacing="1" w:after="100" w:afterAutospacing="1"/>
        <w:outlineLvl w:val="1"/>
        <w:rPr>
          <w:rFonts w:eastAsia="Times New Roman" w:cstheme="minorHAnsi"/>
          <w:lang w:val="en-AU" w:eastAsia="en-AU"/>
        </w:rPr>
      </w:pPr>
      <w:r w:rsidRPr="003D1851">
        <w:rPr>
          <w:rFonts w:eastAsia="Times New Roman" w:cstheme="minorHAnsi"/>
          <w:lang w:val="en-AU" w:eastAsia="en-AU"/>
        </w:rPr>
        <w:t>Defining Custom SASS Functions</w:t>
      </w:r>
    </w:p>
    <w:p w14:paraId="33DF2119" w14:textId="77777777" w:rsidR="003D1851" w:rsidRPr="003D1851" w:rsidRDefault="003D1851" w:rsidP="003D1851">
      <w:pPr>
        <w:spacing w:before="120" w:after="144"/>
        <w:ind w:left="48" w:right="48"/>
        <w:jc w:val="both"/>
        <w:rPr>
          <w:rFonts w:eastAsia="Times New Roman" w:cstheme="minorHAnsi"/>
          <w:color w:val="000000"/>
          <w:lang w:val="en-AU" w:eastAsia="en-AU"/>
        </w:rPr>
      </w:pPr>
      <w:r w:rsidRPr="003D1851">
        <w:rPr>
          <w:rFonts w:eastAsia="Times New Roman" w:cstheme="minorHAnsi"/>
          <w:color w:val="000000"/>
          <w:lang w:val="en-AU" w:eastAsia="en-AU"/>
        </w:rPr>
        <w:t>You can define your own SASS functions while using Ruby API. You can add your custom functions by adding them to Ruby methods as shown in the following code −</w:t>
      </w:r>
    </w:p>
    <w:p w14:paraId="12059C98"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88"/>
          <w:lang w:val="en-AU" w:eastAsia="en-AU"/>
        </w:rPr>
        <w:t>module</w:t>
      </w:r>
      <w:r w:rsidRPr="003D1851">
        <w:rPr>
          <w:rFonts w:eastAsia="Times New Roman" w:cstheme="minorHAnsi"/>
          <w:color w:val="000000"/>
          <w:lang w:val="en-AU" w:eastAsia="en-AU"/>
        </w:rPr>
        <w:t xml:space="preserve"> </w:t>
      </w:r>
      <w:proofErr w:type="gramStart"/>
      <w:r w:rsidRPr="003D1851">
        <w:rPr>
          <w:rFonts w:eastAsia="Times New Roman" w:cstheme="minorHAnsi"/>
          <w:color w:val="660066"/>
          <w:lang w:val="en-AU" w:eastAsia="en-AU"/>
        </w:rPr>
        <w:t>Sass</w:t>
      </w:r>
      <w:r w:rsidRPr="003D1851">
        <w:rPr>
          <w:rFonts w:eastAsia="Times New Roman" w:cstheme="minorHAnsi"/>
          <w:color w:val="666600"/>
          <w:lang w:val="en-AU" w:eastAsia="en-AU"/>
        </w:rPr>
        <w:t>::</w:t>
      </w:r>
      <w:proofErr w:type="gramEnd"/>
      <w:r w:rsidRPr="003D1851">
        <w:rPr>
          <w:rFonts w:eastAsia="Times New Roman" w:cstheme="minorHAnsi"/>
          <w:color w:val="660066"/>
          <w:lang w:val="en-AU" w:eastAsia="en-AU"/>
        </w:rPr>
        <w:t>Script</w:t>
      </w:r>
      <w:r w:rsidRPr="003D1851">
        <w:rPr>
          <w:rFonts w:eastAsia="Times New Roman" w:cstheme="minorHAnsi"/>
          <w:color w:val="666600"/>
          <w:lang w:val="en-AU" w:eastAsia="en-AU"/>
        </w:rPr>
        <w:t>::</w:t>
      </w:r>
      <w:r w:rsidRPr="003D1851">
        <w:rPr>
          <w:rFonts w:eastAsia="Times New Roman" w:cstheme="minorHAnsi"/>
          <w:color w:val="660066"/>
          <w:lang w:val="en-AU" w:eastAsia="en-AU"/>
        </w:rPr>
        <w:t>Functions</w:t>
      </w:r>
    </w:p>
    <w:p w14:paraId="7C553BE5"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00"/>
          <w:lang w:val="en-AU" w:eastAsia="en-AU"/>
        </w:rPr>
        <w:t xml:space="preserve">   </w:t>
      </w:r>
      <w:r w:rsidRPr="003D1851">
        <w:rPr>
          <w:rFonts w:eastAsia="Times New Roman" w:cstheme="minorHAnsi"/>
          <w:color w:val="000088"/>
          <w:lang w:val="en-AU" w:eastAsia="en-AU"/>
        </w:rPr>
        <w:t>def</w:t>
      </w:r>
      <w:r w:rsidRPr="003D1851">
        <w:rPr>
          <w:rFonts w:eastAsia="Times New Roman" w:cstheme="minorHAnsi"/>
          <w:color w:val="000000"/>
          <w:lang w:val="en-AU" w:eastAsia="en-AU"/>
        </w:rPr>
        <w:t xml:space="preserve"> reverse</w:t>
      </w:r>
      <w:r w:rsidRPr="003D1851">
        <w:rPr>
          <w:rFonts w:eastAsia="Times New Roman" w:cstheme="minorHAnsi"/>
          <w:color w:val="666600"/>
          <w:lang w:val="en-AU" w:eastAsia="en-AU"/>
        </w:rPr>
        <w:t>(</w:t>
      </w:r>
      <w:r w:rsidRPr="003D1851">
        <w:rPr>
          <w:rFonts w:eastAsia="Times New Roman" w:cstheme="minorHAnsi"/>
          <w:color w:val="000088"/>
          <w:lang w:val="en-AU" w:eastAsia="en-AU"/>
        </w:rPr>
        <w:t>string</w:t>
      </w:r>
      <w:r w:rsidRPr="003D1851">
        <w:rPr>
          <w:rFonts w:eastAsia="Times New Roman" w:cstheme="minorHAnsi"/>
          <w:color w:val="666600"/>
          <w:lang w:val="en-AU" w:eastAsia="en-AU"/>
        </w:rPr>
        <w:t>)</w:t>
      </w:r>
    </w:p>
    <w:p w14:paraId="6CE7C7BC"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00"/>
          <w:lang w:val="en-AU" w:eastAsia="en-AU"/>
        </w:rPr>
        <w:t xml:space="preserve">      </w:t>
      </w:r>
      <w:proofErr w:type="spellStart"/>
      <w:r w:rsidRPr="003D1851">
        <w:rPr>
          <w:rFonts w:eastAsia="Times New Roman" w:cstheme="minorHAnsi"/>
          <w:color w:val="000000"/>
          <w:lang w:val="en-AU" w:eastAsia="en-AU"/>
        </w:rPr>
        <w:t>assert_type</w:t>
      </w:r>
      <w:proofErr w:type="spellEnd"/>
      <w:r w:rsidRPr="003D1851">
        <w:rPr>
          <w:rFonts w:eastAsia="Times New Roman" w:cstheme="minorHAnsi"/>
          <w:color w:val="000000"/>
          <w:lang w:val="en-AU" w:eastAsia="en-AU"/>
        </w:rPr>
        <w:t xml:space="preserve"> </w:t>
      </w:r>
      <w:r w:rsidRPr="003D1851">
        <w:rPr>
          <w:rFonts w:eastAsia="Times New Roman" w:cstheme="minorHAnsi"/>
          <w:color w:val="000088"/>
          <w:lang w:val="en-AU" w:eastAsia="en-AU"/>
        </w:rPr>
        <w:t>string</w:t>
      </w:r>
      <w:proofErr w:type="gramStart"/>
      <w:r w:rsidRPr="003D1851">
        <w:rPr>
          <w:rFonts w:eastAsia="Times New Roman" w:cstheme="minorHAnsi"/>
          <w:color w:val="666600"/>
          <w:lang w:val="en-AU" w:eastAsia="en-AU"/>
        </w:rPr>
        <w:t>,</w:t>
      </w:r>
      <w:r w:rsidRPr="003D1851">
        <w:rPr>
          <w:rFonts w:eastAsia="Times New Roman" w:cstheme="minorHAnsi"/>
          <w:color w:val="000000"/>
          <w:lang w:val="en-AU" w:eastAsia="en-AU"/>
        </w:rPr>
        <w:t xml:space="preserve"> </w:t>
      </w:r>
      <w:r w:rsidRPr="003D1851">
        <w:rPr>
          <w:rFonts w:eastAsia="Times New Roman" w:cstheme="minorHAnsi"/>
          <w:color w:val="666600"/>
          <w:lang w:val="en-AU" w:eastAsia="en-AU"/>
        </w:rPr>
        <w:t>:</w:t>
      </w:r>
      <w:r w:rsidRPr="003D1851">
        <w:rPr>
          <w:rFonts w:eastAsia="Times New Roman" w:cstheme="minorHAnsi"/>
          <w:color w:val="660066"/>
          <w:lang w:val="en-AU" w:eastAsia="en-AU"/>
        </w:rPr>
        <w:t>String</w:t>
      </w:r>
      <w:proofErr w:type="gramEnd"/>
    </w:p>
    <w:p w14:paraId="12E667C4"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00"/>
          <w:lang w:val="en-AU" w:eastAsia="en-AU"/>
        </w:rPr>
        <w:t xml:space="preserve">      </w:t>
      </w:r>
      <w:proofErr w:type="gramStart"/>
      <w:r w:rsidRPr="003D1851">
        <w:rPr>
          <w:rFonts w:eastAsia="Times New Roman" w:cstheme="minorHAnsi"/>
          <w:color w:val="660066"/>
          <w:lang w:val="en-AU" w:eastAsia="en-AU"/>
        </w:rPr>
        <w:t>Sass</w:t>
      </w:r>
      <w:r w:rsidRPr="003D1851">
        <w:rPr>
          <w:rFonts w:eastAsia="Times New Roman" w:cstheme="minorHAnsi"/>
          <w:color w:val="666600"/>
          <w:lang w:val="en-AU" w:eastAsia="en-AU"/>
        </w:rPr>
        <w:t>::</w:t>
      </w:r>
      <w:proofErr w:type="gramEnd"/>
      <w:r w:rsidRPr="003D1851">
        <w:rPr>
          <w:rFonts w:eastAsia="Times New Roman" w:cstheme="minorHAnsi"/>
          <w:color w:val="660066"/>
          <w:lang w:val="en-AU" w:eastAsia="en-AU"/>
        </w:rPr>
        <w:t>Script</w:t>
      </w:r>
      <w:r w:rsidRPr="003D1851">
        <w:rPr>
          <w:rFonts w:eastAsia="Times New Roman" w:cstheme="minorHAnsi"/>
          <w:color w:val="666600"/>
          <w:lang w:val="en-AU" w:eastAsia="en-AU"/>
        </w:rPr>
        <w:t>::</w:t>
      </w:r>
      <w:r w:rsidRPr="003D1851">
        <w:rPr>
          <w:rFonts w:eastAsia="Times New Roman" w:cstheme="minorHAnsi"/>
          <w:color w:val="660066"/>
          <w:lang w:val="en-AU" w:eastAsia="en-AU"/>
        </w:rPr>
        <w:t>Value</w:t>
      </w:r>
      <w:r w:rsidRPr="003D1851">
        <w:rPr>
          <w:rFonts w:eastAsia="Times New Roman" w:cstheme="minorHAnsi"/>
          <w:color w:val="666600"/>
          <w:lang w:val="en-AU" w:eastAsia="en-AU"/>
        </w:rPr>
        <w:t>::</w:t>
      </w:r>
      <w:proofErr w:type="spellStart"/>
      <w:r w:rsidRPr="003D1851">
        <w:rPr>
          <w:rFonts w:eastAsia="Times New Roman" w:cstheme="minorHAnsi"/>
          <w:color w:val="660066"/>
          <w:lang w:val="en-AU" w:eastAsia="en-AU"/>
        </w:rPr>
        <w:t>String</w:t>
      </w:r>
      <w:r w:rsidRPr="003D1851">
        <w:rPr>
          <w:rFonts w:eastAsia="Times New Roman" w:cstheme="minorHAnsi"/>
          <w:color w:val="666600"/>
          <w:lang w:val="en-AU" w:eastAsia="en-AU"/>
        </w:rPr>
        <w:t>.</w:t>
      </w:r>
      <w:r w:rsidRPr="003D1851">
        <w:rPr>
          <w:rFonts w:eastAsia="Times New Roman" w:cstheme="minorHAnsi"/>
          <w:color w:val="000088"/>
          <w:lang w:val="en-AU" w:eastAsia="en-AU"/>
        </w:rPr>
        <w:t>new</w:t>
      </w:r>
      <w:proofErr w:type="spellEnd"/>
      <w:r w:rsidRPr="003D1851">
        <w:rPr>
          <w:rFonts w:eastAsia="Times New Roman" w:cstheme="minorHAnsi"/>
          <w:color w:val="666600"/>
          <w:lang w:val="en-AU" w:eastAsia="en-AU"/>
        </w:rPr>
        <w:t>(</w:t>
      </w:r>
      <w:proofErr w:type="spellStart"/>
      <w:r w:rsidRPr="003D1851">
        <w:rPr>
          <w:rFonts w:eastAsia="Times New Roman" w:cstheme="minorHAnsi"/>
          <w:color w:val="000088"/>
          <w:lang w:val="en-AU" w:eastAsia="en-AU"/>
        </w:rPr>
        <w:t>string</w:t>
      </w:r>
      <w:r w:rsidRPr="003D1851">
        <w:rPr>
          <w:rFonts w:eastAsia="Times New Roman" w:cstheme="minorHAnsi"/>
          <w:color w:val="666600"/>
          <w:lang w:val="en-AU" w:eastAsia="en-AU"/>
        </w:rPr>
        <w:t>.</w:t>
      </w:r>
      <w:r w:rsidRPr="003D1851">
        <w:rPr>
          <w:rFonts w:eastAsia="Times New Roman" w:cstheme="minorHAnsi"/>
          <w:color w:val="000088"/>
          <w:lang w:val="en-AU" w:eastAsia="en-AU"/>
        </w:rPr>
        <w:t>value</w:t>
      </w:r>
      <w:r w:rsidRPr="003D1851">
        <w:rPr>
          <w:rFonts w:eastAsia="Times New Roman" w:cstheme="minorHAnsi"/>
          <w:color w:val="666600"/>
          <w:lang w:val="en-AU" w:eastAsia="en-AU"/>
        </w:rPr>
        <w:t>.</w:t>
      </w:r>
      <w:r w:rsidRPr="003D1851">
        <w:rPr>
          <w:rFonts w:eastAsia="Times New Roman" w:cstheme="minorHAnsi"/>
          <w:color w:val="000000"/>
          <w:lang w:val="en-AU" w:eastAsia="en-AU"/>
        </w:rPr>
        <w:t>reverse</w:t>
      </w:r>
      <w:proofErr w:type="spellEnd"/>
      <w:r w:rsidRPr="003D1851">
        <w:rPr>
          <w:rFonts w:eastAsia="Times New Roman" w:cstheme="minorHAnsi"/>
          <w:color w:val="666600"/>
          <w:lang w:val="en-AU" w:eastAsia="en-AU"/>
        </w:rPr>
        <w:t>)</w:t>
      </w:r>
    </w:p>
    <w:p w14:paraId="2C279668"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00"/>
          <w:lang w:val="en-AU" w:eastAsia="en-AU"/>
        </w:rPr>
        <w:t xml:space="preserve">   </w:t>
      </w:r>
      <w:r w:rsidRPr="003D1851">
        <w:rPr>
          <w:rFonts w:eastAsia="Times New Roman" w:cstheme="minorHAnsi"/>
          <w:color w:val="000088"/>
          <w:lang w:val="en-AU" w:eastAsia="en-AU"/>
        </w:rPr>
        <w:t>end</w:t>
      </w:r>
    </w:p>
    <w:p w14:paraId="05C1E336"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en-AU" w:eastAsia="en-AU"/>
        </w:rPr>
      </w:pPr>
      <w:r w:rsidRPr="003D1851">
        <w:rPr>
          <w:rFonts w:eastAsia="Times New Roman" w:cstheme="minorHAnsi"/>
          <w:color w:val="000000"/>
          <w:lang w:val="en-AU" w:eastAsia="en-AU"/>
        </w:rPr>
        <w:t xml:space="preserve">   </w:t>
      </w:r>
      <w:proofErr w:type="gramStart"/>
      <w:r w:rsidRPr="003D1851">
        <w:rPr>
          <w:rFonts w:eastAsia="Times New Roman" w:cstheme="minorHAnsi"/>
          <w:color w:val="000000"/>
          <w:lang w:val="en-AU" w:eastAsia="en-AU"/>
        </w:rPr>
        <w:t xml:space="preserve">declare </w:t>
      </w:r>
      <w:r w:rsidRPr="003D1851">
        <w:rPr>
          <w:rFonts w:eastAsia="Times New Roman" w:cstheme="minorHAnsi"/>
          <w:color w:val="666600"/>
          <w:lang w:val="en-AU" w:eastAsia="en-AU"/>
        </w:rPr>
        <w:t>:</w:t>
      </w:r>
      <w:r w:rsidRPr="003D1851">
        <w:rPr>
          <w:rFonts w:eastAsia="Times New Roman" w:cstheme="minorHAnsi"/>
          <w:color w:val="000000"/>
          <w:lang w:val="en-AU" w:eastAsia="en-AU"/>
        </w:rPr>
        <w:t>reverse</w:t>
      </w:r>
      <w:proofErr w:type="gramEnd"/>
      <w:r w:rsidRPr="003D1851">
        <w:rPr>
          <w:rFonts w:eastAsia="Times New Roman" w:cstheme="minorHAnsi"/>
          <w:color w:val="666600"/>
          <w:lang w:val="en-AU" w:eastAsia="en-AU"/>
        </w:rPr>
        <w:t>,</w:t>
      </w:r>
      <w:r w:rsidRPr="003D1851">
        <w:rPr>
          <w:rFonts w:eastAsia="Times New Roman" w:cstheme="minorHAnsi"/>
          <w:color w:val="000000"/>
          <w:lang w:val="en-AU" w:eastAsia="en-AU"/>
        </w:rPr>
        <w:t xml:space="preserve"> </w:t>
      </w:r>
      <w:r w:rsidRPr="003D1851">
        <w:rPr>
          <w:rFonts w:eastAsia="Times New Roman" w:cstheme="minorHAnsi"/>
          <w:color w:val="666600"/>
          <w:lang w:val="en-AU" w:eastAsia="en-AU"/>
        </w:rPr>
        <w:t>[:</w:t>
      </w:r>
      <w:r w:rsidRPr="003D1851">
        <w:rPr>
          <w:rFonts w:eastAsia="Times New Roman" w:cstheme="minorHAnsi"/>
          <w:color w:val="000088"/>
          <w:lang w:val="en-AU" w:eastAsia="en-AU"/>
        </w:rPr>
        <w:t>string</w:t>
      </w:r>
      <w:r w:rsidRPr="003D1851">
        <w:rPr>
          <w:rFonts w:eastAsia="Times New Roman" w:cstheme="minorHAnsi"/>
          <w:color w:val="666600"/>
          <w:lang w:val="en-AU" w:eastAsia="en-AU"/>
        </w:rPr>
        <w:t>]</w:t>
      </w:r>
    </w:p>
    <w:p w14:paraId="7A363068" w14:textId="77777777" w:rsidR="003D1851" w:rsidRPr="003D1851" w:rsidRDefault="003D1851" w:rsidP="003D18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en-AU" w:eastAsia="en-AU"/>
        </w:rPr>
      </w:pPr>
      <w:r w:rsidRPr="003D1851">
        <w:rPr>
          <w:rFonts w:eastAsia="Times New Roman" w:cstheme="minorHAnsi"/>
          <w:color w:val="000088"/>
          <w:lang w:val="en-AU" w:eastAsia="en-AU"/>
        </w:rPr>
        <w:lastRenderedPageBreak/>
        <w:t>end</w:t>
      </w:r>
    </w:p>
    <w:p w14:paraId="2D12A0DB" w14:textId="4B1BE9CB" w:rsidR="003D1851" w:rsidRPr="00C55BD5" w:rsidRDefault="003D1851" w:rsidP="00F658B1">
      <w:pPr>
        <w:rPr>
          <w:rFonts w:cstheme="minorHAnsi"/>
        </w:rPr>
      </w:pPr>
    </w:p>
    <w:p w14:paraId="08E4E3D8" w14:textId="500599CD" w:rsidR="00883CC0" w:rsidRPr="00C55BD5" w:rsidRDefault="00883CC0" w:rsidP="00F658B1">
      <w:pPr>
        <w:rPr>
          <w:rFonts w:cstheme="minorHAnsi"/>
        </w:rPr>
      </w:pPr>
    </w:p>
    <w:tbl>
      <w:tblPr>
        <w:tblW w:w="0" w:type="auto"/>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0"/>
        <w:gridCol w:w="8414"/>
      </w:tblGrid>
      <w:tr w:rsidR="00883CC0" w:rsidRPr="00883CC0" w14:paraId="6BB17069" w14:textId="77777777" w:rsidTr="00883CC0">
        <w:trPr>
          <w:jc w:val="center"/>
        </w:trPr>
        <w:tc>
          <w:tcPr>
            <w:tcW w:w="9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928870" w14:textId="77777777" w:rsidR="00883CC0" w:rsidRPr="00883CC0" w:rsidRDefault="00883CC0" w:rsidP="00883CC0">
            <w:pPr>
              <w:spacing w:after="300"/>
              <w:jc w:val="center"/>
              <w:rPr>
                <w:rFonts w:eastAsia="Times New Roman" w:cs="Arial"/>
                <w:b/>
                <w:bCs/>
                <w:lang w:val="en-AU" w:eastAsia="en-AU"/>
              </w:rPr>
            </w:pPr>
            <w:r w:rsidRPr="00883CC0">
              <w:rPr>
                <w:rFonts w:eastAsia="Times New Roman" w:cs="Arial"/>
                <w:b/>
                <w:bCs/>
                <w:lang w:val="en-AU" w:eastAsia="en-AU"/>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88E477" w14:textId="77777777" w:rsidR="00883CC0" w:rsidRPr="00883CC0" w:rsidRDefault="00883CC0" w:rsidP="00883CC0">
            <w:pPr>
              <w:spacing w:after="300"/>
              <w:jc w:val="center"/>
              <w:rPr>
                <w:rFonts w:eastAsia="Times New Roman" w:cs="Arial"/>
                <w:b/>
                <w:bCs/>
                <w:lang w:val="en-AU" w:eastAsia="en-AU"/>
              </w:rPr>
            </w:pPr>
            <w:r w:rsidRPr="00883CC0">
              <w:rPr>
                <w:rFonts w:eastAsia="Times New Roman" w:cs="Arial"/>
                <w:b/>
                <w:bCs/>
                <w:lang w:val="en-AU" w:eastAsia="en-AU"/>
              </w:rPr>
              <w:t>Operation &amp; Description</w:t>
            </w:r>
          </w:p>
        </w:tc>
      </w:tr>
      <w:tr w:rsidR="00883CC0" w:rsidRPr="00883CC0" w14:paraId="0F117D68" w14:textId="77777777" w:rsidTr="00883CC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325B6B" w14:textId="77777777" w:rsidR="00883CC0" w:rsidRPr="00883CC0" w:rsidRDefault="00883CC0" w:rsidP="00883CC0">
            <w:pPr>
              <w:spacing w:after="300"/>
              <w:jc w:val="center"/>
              <w:rPr>
                <w:rFonts w:eastAsia="Times New Roman" w:cs="Arial"/>
                <w:lang w:val="en-AU" w:eastAsia="en-AU"/>
              </w:rPr>
            </w:pPr>
            <w:r w:rsidRPr="00883CC0">
              <w:rPr>
                <w:rFonts w:eastAsia="Times New Roman" w:cs="Arial"/>
                <w:lang w:val="en-AU" w:eastAsia="en-A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9C14E" w14:textId="77777777" w:rsidR="00883CC0" w:rsidRPr="00883CC0" w:rsidRDefault="00883CC0" w:rsidP="00883CC0">
            <w:pPr>
              <w:spacing w:after="300"/>
              <w:rPr>
                <w:rFonts w:eastAsia="Times New Roman" w:cs="Arial"/>
                <w:lang w:val="en-AU" w:eastAsia="en-AU"/>
              </w:rPr>
            </w:pPr>
            <w:hyperlink r:id="rId33" w:history="1">
              <w:r w:rsidRPr="00883CC0">
                <w:rPr>
                  <w:rFonts w:eastAsia="Times New Roman" w:cs="Arial"/>
                  <w:color w:val="313131"/>
                  <w:u w:val="single"/>
                  <w:lang w:val="en-AU" w:eastAsia="en-AU"/>
                </w:rPr>
                <w:t>Number Operations</w:t>
              </w:r>
            </w:hyperlink>
          </w:p>
          <w:p w14:paraId="49A9B855"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allows mathematical operations such as addition, subtraction, multiplication and division</w:t>
            </w:r>
          </w:p>
        </w:tc>
      </w:tr>
      <w:tr w:rsidR="00883CC0" w:rsidRPr="00883CC0" w14:paraId="77409F3D" w14:textId="77777777" w:rsidTr="00883CC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D04C12B"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365EA" w14:textId="77777777" w:rsidR="00883CC0" w:rsidRPr="00883CC0" w:rsidRDefault="00883CC0" w:rsidP="00883CC0">
            <w:pPr>
              <w:rPr>
                <w:rFonts w:eastAsia="Times New Roman" w:cs="Arial"/>
                <w:lang w:val="en-AU" w:eastAsia="en-AU"/>
              </w:rPr>
            </w:pPr>
            <w:hyperlink r:id="rId34" w:history="1">
              <w:proofErr w:type="spellStart"/>
              <w:r w:rsidRPr="00883CC0">
                <w:rPr>
                  <w:rFonts w:eastAsia="Times New Roman" w:cs="Arial"/>
                  <w:color w:val="313131"/>
                  <w:u w:val="single"/>
                  <w:lang w:val="en-AU" w:eastAsia="en-AU"/>
                </w:rPr>
                <w:t>Color</w:t>
              </w:r>
              <w:proofErr w:type="spellEnd"/>
              <w:r w:rsidRPr="00883CC0">
                <w:rPr>
                  <w:rFonts w:eastAsia="Times New Roman" w:cs="Arial"/>
                  <w:color w:val="313131"/>
                  <w:u w:val="single"/>
                  <w:lang w:val="en-AU" w:eastAsia="en-AU"/>
                </w:rPr>
                <w:t xml:space="preserve"> Operations</w:t>
              </w:r>
            </w:hyperlink>
          </w:p>
          <w:p w14:paraId="28198CF0"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 xml:space="preserve">It allows using </w:t>
            </w:r>
            <w:proofErr w:type="spellStart"/>
            <w:r w:rsidRPr="00883CC0">
              <w:rPr>
                <w:rFonts w:eastAsia="Times New Roman" w:cs="Arial"/>
                <w:color w:val="000000"/>
                <w:lang w:val="en-AU" w:eastAsia="en-AU"/>
              </w:rPr>
              <w:t>color</w:t>
            </w:r>
            <w:proofErr w:type="spellEnd"/>
            <w:r w:rsidRPr="00883CC0">
              <w:rPr>
                <w:rFonts w:eastAsia="Times New Roman" w:cs="Arial"/>
                <w:color w:val="000000"/>
                <w:lang w:val="en-AU" w:eastAsia="en-AU"/>
              </w:rPr>
              <w:t xml:space="preserve"> components along with the arithmetic operations.</w:t>
            </w:r>
          </w:p>
        </w:tc>
      </w:tr>
      <w:tr w:rsidR="00883CC0" w:rsidRPr="00883CC0" w14:paraId="67116A4C" w14:textId="77777777" w:rsidTr="00883CC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29CF04"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F776A4" w14:textId="77777777" w:rsidR="00883CC0" w:rsidRPr="00883CC0" w:rsidRDefault="00883CC0" w:rsidP="00883CC0">
            <w:pPr>
              <w:rPr>
                <w:rFonts w:eastAsia="Times New Roman" w:cs="Arial"/>
                <w:lang w:val="en-AU" w:eastAsia="en-AU"/>
              </w:rPr>
            </w:pPr>
            <w:hyperlink r:id="rId35" w:history="1">
              <w:r w:rsidRPr="00883CC0">
                <w:rPr>
                  <w:rFonts w:eastAsia="Times New Roman" w:cs="Arial"/>
                  <w:color w:val="313131"/>
                  <w:u w:val="single"/>
                  <w:lang w:val="en-AU" w:eastAsia="en-AU"/>
                </w:rPr>
                <w:t>String Operations</w:t>
              </w:r>
            </w:hyperlink>
          </w:p>
          <w:p w14:paraId="438F2F2B"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uses + operation to concatenate strings.</w:t>
            </w:r>
          </w:p>
        </w:tc>
      </w:tr>
      <w:tr w:rsidR="00883CC0" w:rsidRPr="00883CC0" w14:paraId="7388D37B" w14:textId="77777777" w:rsidTr="00883CC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227D21C"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B4303F" w14:textId="77777777" w:rsidR="00883CC0" w:rsidRPr="00883CC0" w:rsidRDefault="00883CC0" w:rsidP="00883CC0">
            <w:pPr>
              <w:rPr>
                <w:rFonts w:eastAsia="Times New Roman" w:cs="Arial"/>
                <w:lang w:val="en-AU" w:eastAsia="en-AU"/>
              </w:rPr>
            </w:pPr>
            <w:hyperlink r:id="rId36" w:history="1">
              <w:r w:rsidRPr="00883CC0">
                <w:rPr>
                  <w:rFonts w:eastAsia="Times New Roman" w:cs="Arial"/>
                  <w:color w:val="313131"/>
                  <w:u w:val="single"/>
                  <w:lang w:val="en-AU" w:eastAsia="en-AU"/>
                </w:rPr>
                <w:t>Boolean Operations</w:t>
              </w:r>
            </w:hyperlink>
          </w:p>
          <w:p w14:paraId="57ABC3F1"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You can perform Boolean operations on SASS script by using </w:t>
            </w:r>
            <w:r w:rsidRPr="00883CC0">
              <w:rPr>
                <w:rFonts w:eastAsia="Times New Roman" w:cs="Arial"/>
                <w:i/>
                <w:iCs/>
                <w:color w:val="000000"/>
                <w:lang w:val="en-AU" w:eastAsia="en-AU"/>
              </w:rPr>
              <w:t>and</w:t>
            </w:r>
            <w:r w:rsidRPr="00883CC0">
              <w:rPr>
                <w:rFonts w:eastAsia="Times New Roman" w:cs="Arial"/>
                <w:color w:val="000000"/>
                <w:lang w:val="en-AU" w:eastAsia="en-AU"/>
              </w:rPr>
              <w:t>, </w:t>
            </w:r>
            <w:r w:rsidRPr="00883CC0">
              <w:rPr>
                <w:rFonts w:eastAsia="Times New Roman" w:cs="Arial"/>
                <w:i/>
                <w:iCs/>
                <w:color w:val="000000"/>
                <w:lang w:val="en-AU" w:eastAsia="en-AU"/>
              </w:rPr>
              <w:t>or</w:t>
            </w:r>
            <w:r w:rsidRPr="00883CC0">
              <w:rPr>
                <w:rFonts w:eastAsia="Times New Roman" w:cs="Arial"/>
                <w:color w:val="000000"/>
                <w:lang w:val="en-AU" w:eastAsia="en-AU"/>
              </w:rPr>
              <w:t> and </w:t>
            </w:r>
            <w:r w:rsidRPr="00883CC0">
              <w:rPr>
                <w:rFonts w:eastAsia="Times New Roman" w:cs="Arial"/>
                <w:i/>
                <w:iCs/>
                <w:color w:val="000000"/>
                <w:lang w:val="en-AU" w:eastAsia="en-AU"/>
              </w:rPr>
              <w:t>not</w:t>
            </w:r>
            <w:r w:rsidRPr="00883CC0">
              <w:rPr>
                <w:rFonts w:eastAsia="Times New Roman" w:cs="Arial"/>
                <w:color w:val="000000"/>
                <w:lang w:val="en-AU" w:eastAsia="en-AU"/>
              </w:rPr>
              <w:t> operators.</w:t>
            </w:r>
          </w:p>
        </w:tc>
      </w:tr>
      <w:tr w:rsidR="00883CC0" w:rsidRPr="00883CC0" w14:paraId="7BD51335" w14:textId="77777777" w:rsidTr="00883CC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61B34"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E8E1B"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List Operations</w:t>
            </w:r>
          </w:p>
          <w:p w14:paraId="25CE7116"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Lists represent series of values, which are separated using commas or space. For information about lists, see the lists section under </w:t>
            </w:r>
            <w:hyperlink r:id="rId37" w:history="1">
              <w:r w:rsidRPr="00883CC0">
                <w:rPr>
                  <w:rFonts w:eastAsia="Times New Roman" w:cs="Arial"/>
                  <w:color w:val="313131"/>
                  <w:u w:val="single"/>
                  <w:lang w:val="en-AU" w:eastAsia="en-AU"/>
                </w:rPr>
                <w:t>data types</w:t>
              </w:r>
            </w:hyperlink>
            <w:r w:rsidRPr="00883CC0">
              <w:rPr>
                <w:rFonts w:eastAsia="Times New Roman" w:cs="Arial"/>
                <w:color w:val="000000"/>
                <w:lang w:val="en-AU" w:eastAsia="en-AU"/>
              </w:rPr>
              <w:t> section.</w:t>
            </w:r>
          </w:p>
        </w:tc>
      </w:tr>
    </w:tbl>
    <w:p w14:paraId="01EA407E" w14:textId="06E84C4B" w:rsidR="00883CC0" w:rsidRPr="00C55BD5" w:rsidRDefault="00883CC0" w:rsidP="00F658B1">
      <w:pPr>
        <w:rPr>
          <w:rFonts w:cstheme="minorHAnsi"/>
        </w:rPr>
      </w:pPr>
    </w:p>
    <w:p w14:paraId="2F476844" w14:textId="77777777" w:rsidR="00883CC0" w:rsidRPr="00883CC0" w:rsidRDefault="00883CC0" w:rsidP="00883CC0">
      <w:pPr>
        <w:spacing w:before="100" w:beforeAutospacing="1" w:after="100" w:afterAutospacing="1"/>
        <w:outlineLvl w:val="1"/>
        <w:rPr>
          <w:rFonts w:eastAsia="Times New Roman" w:cs="Arial"/>
          <w:b/>
          <w:bCs/>
          <w:lang w:val="en-AU" w:eastAsia="en-AU"/>
        </w:rPr>
      </w:pPr>
      <w:r w:rsidRPr="00883CC0">
        <w:rPr>
          <w:rFonts w:eastAsia="Times New Roman" w:cs="Arial"/>
          <w:b/>
          <w:bCs/>
          <w:lang w:val="en-AU" w:eastAsia="en-AU"/>
        </w:rPr>
        <w:t>Data Types</w:t>
      </w:r>
    </w:p>
    <w:p w14:paraId="6177B4B8"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 xml:space="preserve">Data Type is a type of information, which requires declaring data type for every data object. The following table shows various data types supported by </w:t>
      </w:r>
      <w:proofErr w:type="spellStart"/>
      <w:r w:rsidRPr="00883CC0">
        <w:rPr>
          <w:rFonts w:eastAsia="Times New Roman" w:cs="Arial"/>
          <w:color w:val="000000"/>
          <w:lang w:val="en-AU" w:eastAsia="en-AU"/>
        </w:rPr>
        <w:t>SassScript</w:t>
      </w:r>
      <w:proofErr w:type="spellEnd"/>
      <w:r w:rsidRPr="00883CC0">
        <w:rPr>
          <w:rFonts w:eastAsia="Times New Roman" w:cs="Arial"/>
          <w:color w:val="000000"/>
          <w:lang w:val="en-AU" w:eastAsia="en-AU"/>
        </w:rPr>
        <w:t xml:space="preserve"> −</w:t>
      </w:r>
    </w:p>
    <w:tbl>
      <w:tblPr>
        <w:tblW w:w="0" w:type="auto"/>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6947"/>
        <w:gridCol w:w="1672"/>
      </w:tblGrid>
      <w:tr w:rsidR="00883CC0" w:rsidRPr="00883CC0" w14:paraId="39AE4A52"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85CE3A4" w14:textId="77777777" w:rsidR="00883CC0" w:rsidRPr="00883CC0" w:rsidRDefault="00883CC0" w:rsidP="00883CC0">
            <w:pPr>
              <w:spacing w:after="300"/>
              <w:jc w:val="center"/>
              <w:rPr>
                <w:rFonts w:eastAsia="Times New Roman" w:cs="Arial"/>
                <w:b/>
                <w:bCs/>
                <w:lang w:val="en-AU" w:eastAsia="en-AU"/>
              </w:rPr>
            </w:pPr>
            <w:proofErr w:type="spellStart"/>
            <w:r w:rsidRPr="00883CC0">
              <w:rPr>
                <w:rFonts w:eastAsia="Times New Roman" w:cs="Arial"/>
                <w:b/>
                <w:bCs/>
                <w:lang w:val="en-AU" w:eastAsia="en-AU"/>
              </w:rPr>
              <w:t>S.No</w:t>
            </w:r>
            <w:proofErr w:type="spellEnd"/>
            <w:r w:rsidRPr="00883CC0">
              <w:rPr>
                <w:rFonts w:eastAsia="Times New Roman" w:cs="Arial"/>
                <w:b/>
                <w:bCs/>
                <w:lang w:val="en-AU" w:eastAsia="en-AU"/>
              </w:rPr>
              <w:t>.</w:t>
            </w:r>
          </w:p>
        </w:tc>
        <w:tc>
          <w:tcPr>
            <w:tcW w:w="732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95DA87" w14:textId="77777777" w:rsidR="00883CC0" w:rsidRPr="00883CC0" w:rsidRDefault="00883CC0" w:rsidP="00883CC0">
            <w:pPr>
              <w:spacing w:after="300"/>
              <w:jc w:val="center"/>
              <w:rPr>
                <w:rFonts w:eastAsia="Times New Roman" w:cs="Arial"/>
                <w:b/>
                <w:bCs/>
                <w:lang w:val="en-AU" w:eastAsia="en-AU"/>
              </w:rPr>
            </w:pPr>
            <w:r w:rsidRPr="00883CC0">
              <w:rPr>
                <w:rFonts w:eastAsia="Times New Roman" w:cs="Arial"/>
                <w:b/>
                <w:bCs/>
                <w:lang w:val="en-AU" w:eastAsia="en-AU"/>
              </w:rPr>
              <w:t>Data Type &amp; 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ED3F9D" w14:textId="77777777" w:rsidR="00883CC0" w:rsidRPr="00883CC0" w:rsidRDefault="00883CC0" w:rsidP="00883CC0">
            <w:pPr>
              <w:spacing w:after="300"/>
              <w:jc w:val="center"/>
              <w:rPr>
                <w:rFonts w:eastAsia="Times New Roman" w:cs="Arial"/>
                <w:b/>
                <w:bCs/>
                <w:lang w:val="en-AU" w:eastAsia="en-AU"/>
              </w:rPr>
            </w:pPr>
            <w:r w:rsidRPr="00883CC0">
              <w:rPr>
                <w:rFonts w:eastAsia="Times New Roman" w:cs="Arial"/>
                <w:b/>
                <w:bCs/>
                <w:lang w:val="en-AU" w:eastAsia="en-AU"/>
              </w:rPr>
              <w:t>Example</w:t>
            </w:r>
          </w:p>
        </w:tc>
      </w:tr>
      <w:tr w:rsidR="00883CC0" w:rsidRPr="00883CC0" w14:paraId="006A2F3A"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E65EEEC" w14:textId="77777777" w:rsidR="00883CC0" w:rsidRPr="00883CC0" w:rsidRDefault="00883CC0" w:rsidP="00883CC0">
            <w:pPr>
              <w:spacing w:after="300"/>
              <w:jc w:val="center"/>
              <w:rPr>
                <w:rFonts w:eastAsia="Times New Roman" w:cs="Arial"/>
                <w:lang w:val="en-AU" w:eastAsia="en-AU"/>
              </w:rPr>
            </w:pPr>
            <w:r w:rsidRPr="00883CC0">
              <w:rPr>
                <w:rFonts w:eastAsia="Times New Roman" w:cs="Arial"/>
                <w:lang w:val="en-AU" w:eastAsia="en-AU"/>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8BCA58"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Numbers</w:t>
            </w:r>
          </w:p>
          <w:p w14:paraId="28DE807D"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represents integer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F4122D"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2, 10.5</w:t>
            </w:r>
          </w:p>
        </w:tc>
      </w:tr>
      <w:tr w:rsidR="00883CC0" w:rsidRPr="00883CC0" w14:paraId="71D02A16"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A286AF"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15AD68"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Strings</w:t>
            </w:r>
          </w:p>
          <w:p w14:paraId="5CAA5F34"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is sequence of characters defined within single or double quotes.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F13487A"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w:t>
            </w:r>
            <w:proofErr w:type="spellStart"/>
            <w:r w:rsidRPr="00883CC0">
              <w:rPr>
                <w:rFonts w:eastAsia="Times New Roman" w:cs="Arial"/>
                <w:lang w:val="en-AU" w:eastAsia="en-AU"/>
              </w:rPr>
              <w:t>Tutorialspoint</w:t>
            </w:r>
            <w:proofErr w:type="spellEnd"/>
            <w:r w:rsidRPr="00883CC0">
              <w:rPr>
                <w:rFonts w:eastAsia="Times New Roman" w:cs="Arial"/>
                <w:lang w:val="en-AU" w:eastAsia="en-AU"/>
              </w:rPr>
              <w:t>', "</w:t>
            </w:r>
            <w:proofErr w:type="spellStart"/>
            <w:r w:rsidRPr="00883CC0">
              <w:rPr>
                <w:rFonts w:eastAsia="Times New Roman" w:cs="Arial"/>
                <w:lang w:val="en-AU" w:eastAsia="en-AU"/>
              </w:rPr>
              <w:t>Tutorialspoint</w:t>
            </w:r>
            <w:proofErr w:type="spellEnd"/>
            <w:r w:rsidRPr="00883CC0">
              <w:rPr>
                <w:rFonts w:eastAsia="Times New Roman" w:cs="Arial"/>
                <w:lang w:val="en-AU" w:eastAsia="en-AU"/>
              </w:rPr>
              <w:t>"</w:t>
            </w:r>
          </w:p>
        </w:tc>
      </w:tr>
      <w:tr w:rsidR="00883CC0" w:rsidRPr="00883CC0" w14:paraId="7E257D68"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EB8FEB"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D0303" w14:textId="77777777" w:rsidR="00883CC0" w:rsidRPr="00883CC0" w:rsidRDefault="00883CC0" w:rsidP="00883CC0">
            <w:pPr>
              <w:spacing w:before="120" w:after="144"/>
              <w:ind w:left="48" w:right="48"/>
              <w:jc w:val="both"/>
              <w:rPr>
                <w:rFonts w:eastAsia="Times New Roman" w:cs="Arial"/>
                <w:color w:val="000000"/>
                <w:lang w:val="en-AU" w:eastAsia="en-AU"/>
              </w:rPr>
            </w:pPr>
            <w:proofErr w:type="spellStart"/>
            <w:r w:rsidRPr="00883CC0">
              <w:rPr>
                <w:rFonts w:eastAsia="Times New Roman" w:cs="Arial"/>
                <w:b/>
                <w:bCs/>
                <w:color w:val="000000"/>
                <w:lang w:val="en-AU" w:eastAsia="en-AU"/>
              </w:rPr>
              <w:t>Colors</w:t>
            </w:r>
            <w:proofErr w:type="spellEnd"/>
          </w:p>
          <w:p w14:paraId="51695F5C"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 xml:space="preserve">It is used for defining </w:t>
            </w:r>
            <w:proofErr w:type="spellStart"/>
            <w:r w:rsidRPr="00883CC0">
              <w:rPr>
                <w:rFonts w:eastAsia="Times New Roman" w:cs="Arial"/>
                <w:color w:val="000000"/>
                <w:lang w:val="en-AU" w:eastAsia="en-AU"/>
              </w:rPr>
              <w:t>color</w:t>
            </w:r>
            <w:proofErr w:type="spellEnd"/>
            <w:r w:rsidRPr="00883CC0">
              <w:rPr>
                <w:rFonts w:eastAsia="Times New Roman" w:cs="Arial"/>
                <w:color w:val="000000"/>
                <w:lang w:val="en-AU" w:eastAsia="en-AU"/>
              </w:rPr>
              <w:t xml:space="preserve">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7C1B05"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 xml:space="preserve">red, #008000, </w:t>
            </w:r>
            <w:proofErr w:type="spellStart"/>
            <w:proofErr w:type="gramStart"/>
            <w:r w:rsidRPr="00883CC0">
              <w:rPr>
                <w:rFonts w:eastAsia="Times New Roman" w:cs="Arial"/>
                <w:lang w:val="en-AU" w:eastAsia="en-AU"/>
              </w:rPr>
              <w:t>rgb</w:t>
            </w:r>
            <w:proofErr w:type="spellEnd"/>
            <w:r w:rsidRPr="00883CC0">
              <w:rPr>
                <w:rFonts w:eastAsia="Times New Roman" w:cs="Arial"/>
                <w:lang w:val="en-AU" w:eastAsia="en-AU"/>
              </w:rPr>
              <w:t>(</w:t>
            </w:r>
            <w:proofErr w:type="gramEnd"/>
            <w:r w:rsidRPr="00883CC0">
              <w:rPr>
                <w:rFonts w:eastAsia="Times New Roman" w:cs="Arial"/>
                <w:lang w:val="en-AU" w:eastAsia="en-AU"/>
              </w:rPr>
              <w:t>25,255,204)</w:t>
            </w:r>
          </w:p>
        </w:tc>
      </w:tr>
      <w:tr w:rsidR="00883CC0" w:rsidRPr="00883CC0" w14:paraId="314257B7"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4902E0"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05492"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Booleans</w:t>
            </w:r>
          </w:p>
          <w:p w14:paraId="3AB92EFE"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 xml:space="preserve">It returns true or false </w:t>
            </w:r>
            <w:proofErr w:type="spellStart"/>
            <w:r w:rsidRPr="00883CC0">
              <w:rPr>
                <w:rFonts w:eastAsia="Times New Roman" w:cs="Arial"/>
                <w:color w:val="000000"/>
                <w:lang w:val="en-AU" w:eastAsia="en-AU"/>
              </w:rPr>
              <w:t>boolean</w:t>
            </w:r>
            <w:proofErr w:type="spellEnd"/>
            <w:r w:rsidRPr="00883CC0">
              <w:rPr>
                <w:rFonts w:eastAsia="Times New Roman" w:cs="Arial"/>
                <w:color w:val="000000"/>
                <w:lang w:val="en-AU" w:eastAsia="en-AU"/>
              </w:rPr>
              <w:t xml:space="preserv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4CAAD3"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10 &gt; 9 specifies true</w:t>
            </w:r>
          </w:p>
        </w:tc>
      </w:tr>
      <w:tr w:rsidR="00883CC0" w:rsidRPr="00883CC0" w14:paraId="2CAF7409"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2BD315"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4DB109"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Nulls</w:t>
            </w:r>
          </w:p>
          <w:p w14:paraId="1C8D6908"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specifies null value which is unknown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032BAD"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if(</w:t>
            </w:r>
            <w:proofErr w:type="spellStart"/>
            <w:r w:rsidRPr="00883CC0">
              <w:rPr>
                <w:rFonts w:eastAsia="Times New Roman" w:cs="Arial"/>
                <w:lang w:val="en-AU" w:eastAsia="en-AU"/>
              </w:rPr>
              <w:t>val</w:t>
            </w:r>
            <w:proofErr w:type="spellEnd"/>
            <w:r w:rsidRPr="00883CC0">
              <w:rPr>
                <w:rFonts w:eastAsia="Times New Roman" w:cs="Arial"/>
                <w:lang w:val="en-AU" w:eastAsia="en-AU"/>
              </w:rPr>
              <w:t>==null) {//statements}</w:t>
            </w:r>
          </w:p>
        </w:tc>
      </w:tr>
      <w:tr w:rsidR="00883CC0" w:rsidRPr="00883CC0" w14:paraId="0A7AA895"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0359F4"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9ED9EE"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Space and Comma</w:t>
            </w:r>
          </w:p>
          <w:p w14:paraId="2A1B55B4"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Represents the values which are separated by spaces or commas.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B3B6D9"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1px solid #</w:t>
            </w:r>
            <w:proofErr w:type="spellStart"/>
            <w:r w:rsidRPr="00883CC0">
              <w:rPr>
                <w:rFonts w:eastAsia="Times New Roman" w:cs="Arial"/>
                <w:lang w:val="en-AU" w:eastAsia="en-AU"/>
              </w:rPr>
              <w:t>eeeeee</w:t>
            </w:r>
            <w:proofErr w:type="spellEnd"/>
            <w:r w:rsidRPr="00883CC0">
              <w:rPr>
                <w:rFonts w:eastAsia="Times New Roman" w:cs="Arial"/>
                <w:lang w:val="en-AU" w:eastAsia="en-AU"/>
              </w:rPr>
              <w:t>, 0 0 0 1px</w:t>
            </w:r>
          </w:p>
        </w:tc>
      </w:tr>
      <w:tr w:rsidR="00883CC0" w:rsidRPr="00883CC0" w14:paraId="2DEDAEC9" w14:textId="77777777" w:rsidTr="00C55BD5">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A21873" w14:textId="77777777" w:rsidR="00883CC0" w:rsidRPr="00883CC0" w:rsidRDefault="00883CC0" w:rsidP="00883CC0">
            <w:pPr>
              <w:jc w:val="center"/>
              <w:rPr>
                <w:rFonts w:eastAsia="Times New Roman" w:cs="Arial"/>
                <w:lang w:val="en-AU" w:eastAsia="en-AU"/>
              </w:rPr>
            </w:pPr>
            <w:r w:rsidRPr="00883CC0">
              <w:rPr>
                <w:rFonts w:eastAsia="Times New Roman" w:cs="Arial"/>
                <w:lang w:val="en-AU" w:eastAsia="en-AU"/>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90AFB8"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b/>
                <w:bCs/>
                <w:color w:val="000000"/>
                <w:lang w:val="en-AU" w:eastAsia="en-AU"/>
              </w:rPr>
              <w:t>Mapping</w:t>
            </w:r>
          </w:p>
          <w:p w14:paraId="08B20BAD" w14:textId="77777777" w:rsidR="00883CC0" w:rsidRPr="00883CC0" w:rsidRDefault="00883CC0" w:rsidP="00883CC0">
            <w:pPr>
              <w:spacing w:before="120" w:after="144"/>
              <w:ind w:left="48" w:right="48"/>
              <w:jc w:val="both"/>
              <w:rPr>
                <w:rFonts w:eastAsia="Times New Roman" w:cs="Arial"/>
                <w:color w:val="000000"/>
                <w:lang w:val="en-AU" w:eastAsia="en-AU"/>
              </w:rPr>
            </w:pPr>
            <w:r w:rsidRPr="00883CC0">
              <w:rPr>
                <w:rFonts w:eastAsia="Times New Roman" w:cs="Arial"/>
                <w:color w:val="000000"/>
                <w:lang w:val="en-AU" w:eastAsia="en-AU"/>
              </w:rPr>
              <w:t>It maps from one value to another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176998E" w14:textId="77777777" w:rsidR="00883CC0" w:rsidRPr="00883CC0" w:rsidRDefault="00883CC0" w:rsidP="00883CC0">
            <w:pPr>
              <w:jc w:val="center"/>
              <w:rPr>
                <w:rFonts w:eastAsia="Times New Roman" w:cs="Arial"/>
                <w:lang w:val="en-AU" w:eastAsia="en-AU"/>
              </w:rPr>
            </w:pPr>
            <w:proofErr w:type="spellStart"/>
            <w:r w:rsidRPr="00883CC0">
              <w:rPr>
                <w:rFonts w:eastAsia="Times New Roman" w:cs="Arial"/>
                <w:lang w:val="en-AU" w:eastAsia="en-AU"/>
              </w:rPr>
              <w:t>FirsyKey</w:t>
            </w:r>
            <w:proofErr w:type="spellEnd"/>
            <w:r w:rsidRPr="00883CC0">
              <w:rPr>
                <w:rFonts w:eastAsia="Times New Roman" w:cs="Arial"/>
                <w:lang w:val="en-AU" w:eastAsia="en-AU"/>
              </w:rPr>
              <w:t xml:space="preserve">: </w:t>
            </w:r>
            <w:proofErr w:type="spellStart"/>
            <w:r w:rsidRPr="00883CC0">
              <w:rPr>
                <w:rFonts w:eastAsia="Times New Roman" w:cs="Arial"/>
                <w:lang w:val="en-AU" w:eastAsia="en-AU"/>
              </w:rPr>
              <w:t>frstvalue</w:t>
            </w:r>
            <w:proofErr w:type="spellEnd"/>
            <w:r w:rsidRPr="00883CC0">
              <w:rPr>
                <w:rFonts w:eastAsia="Times New Roman" w:cs="Arial"/>
                <w:lang w:val="en-AU" w:eastAsia="en-AU"/>
              </w:rPr>
              <w:t xml:space="preserve">, </w:t>
            </w:r>
            <w:proofErr w:type="spellStart"/>
            <w:r w:rsidRPr="00883CC0">
              <w:rPr>
                <w:rFonts w:eastAsia="Times New Roman" w:cs="Arial"/>
                <w:lang w:val="en-AU" w:eastAsia="en-AU"/>
              </w:rPr>
              <w:t>SecondKey</w:t>
            </w:r>
            <w:proofErr w:type="spellEnd"/>
            <w:r w:rsidRPr="00883CC0">
              <w:rPr>
                <w:rFonts w:eastAsia="Times New Roman" w:cs="Arial"/>
                <w:lang w:val="en-AU" w:eastAsia="en-AU"/>
              </w:rPr>
              <w:t xml:space="preserve">: </w:t>
            </w:r>
            <w:proofErr w:type="spellStart"/>
            <w:r w:rsidRPr="00883CC0">
              <w:rPr>
                <w:rFonts w:eastAsia="Times New Roman" w:cs="Arial"/>
                <w:lang w:val="en-AU" w:eastAsia="en-AU"/>
              </w:rPr>
              <w:t>secvalue</w:t>
            </w:r>
            <w:proofErr w:type="spellEnd"/>
          </w:p>
        </w:tc>
      </w:tr>
    </w:tbl>
    <w:p w14:paraId="18C39F02" w14:textId="0B777CC0" w:rsidR="00883CC0" w:rsidRDefault="00883CC0" w:rsidP="00F658B1">
      <w:pPr>
        <w:rPr>
          <w:rFonts w:cstheme="minorHAnsi"/>
        </w:rPr>
      </w:pPr>
    </w:p>
    <w:p w14:paraId="01F99856" w14:textId="5F55D2C3" w:rsidR="003A0A3A" w:rsidRDefault="003A0A3A" w:rsidP="00F658B1">
      <w:pPr>
        <w:rPr>
          <w:rFonts w:cstheme="minorHAnsi"/>
        </w:rPr>
      </w:pPr>
    </w:p>
    <w:p w14:paraId="7A837388" w14:textId="2DD2A26C" w:rsidR="003A0A3A" w:rsidRPr="00C55BD5" w:rsidRDefault="003A0A3A" w:rsidP="00F658B1">
      <w:pPr>
        <w:rPr>
          <w:rFonts w:cstheme="minorHAnsi"/>
        </w:rPr>
      </w:pPr>
    </w:p>
    <w:sectPr w:rsidR="003A0A3A" w:rsidRPr="00C5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2DC6558"/>
    <w:multiLevelType w:val="hybridMultilevel"/>
    <w:tmpl w:val="0C821A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4EB5AD4"/>
    <w:multiLevelType w:val="hybridMultilevel"/>
    <w:tmpl w:val="D6F032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F433945"/>
    <w:multiLevelType w:val="hybridMultilevel"/>
    <w:tmpl w:val="83BC5D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0C539D"/>
    <w:multiLevelType w:val="hybridMultilevel"/>
    <w:tmpl w:val="E92A9B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9"/>
  </w:num>
  <w:num w:numId="22">
    <w:abstractNumId w:val="11"/>
  </w:num>
  <w:num w:numId="23">
    <w:abstractNumId w:val="26"/>
  </w:num>
  <w:num w:numId="24">
    <w:abstractNumId w:val="25"/>
  </w:num>
  <w:num w:numId="25">
    <w:abstractNumId w:val="17"/>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attachedTemplate r:id="rId1"/>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F94"/>
    <w:rsid w:val="00052A98"/>
    <w:rsid w:val="000622CF"/>
    <w:rsid w:val="0006414E"/>
    <w:rsid w:val="000965B3"/>
    <w:rsid w:val="000A1623"/>
    <w:rsid w:val="000F1984"/>
    <w:rsid w:val="00107EE1"/>
    <w:rsid w:val="001130F8"/>
    <w:rsid w:val="00122F04"/>
    <w:rsid w:val="0012379D"/>
    <w:rsid w:val="001352A4"/>
    <w:rsid w:val="00137152"/>
    <w:rsid w:val="00154E13"/>
    <w:rsid w:val="00155238"/>
    <w:rsid w:val="00195F7B"/>
    <w:rsid w:val="001B056A"/>
    <w:rsid w:val="001B70B4"/>
    <w:rsid w:val="002332B5"/>
    <w:rsid w:val="0025630B"/>
    <w:rsid w:val="002671F2"/>
    <w:rsid w:val="00293DA1"/>
    <w:rsid w:val="002A0A1E"/>
    <w:rsid w:val="002E78EB"/>
    <w:rsid w:val="002F2476"/>
    <w:rsid w:val="002F6B84"/>
    <w:rsid w:val="00306D2D"/>
    <w:rsid w:val="00335FEA"/>
    <w:rsid w:val="003754DF"/>
    <w:rsid w:val="003A0A3A"/>
    <w:rsid w:val="003B0D74"/>
    <w:rsid w:val="003B1846"/>
    <w:rsid w:val="003C7272"/>
    <w:rsid w:val="003D1851"/>
    <w:rsid w:val="003F1562"/>
    <w:rsid w:val="004571A1"/>
    <w:rsid w:val="00464860"/>
    <w:rsid w:val="004945FF"/>
    <w:rsid w:val="004C45E6"/>
    <w:rsid w:val="004C54FE"/>
    <w:rsid w:val="004F32BF"/>
    <w:rsid w:val="004F7E42"/>
    <w:rsid w:val="00520A7E"/>
    <w:rsid w:val="005258F7"/>
    <w:rsid w:val="00526510"/>
    <w:rsid w:val="00547A42"/>
    <w:rsid w:val="00566C23"/>
    <w:rsid w:val="005B530A"/>
    <w:rsid w:val="006049DB"/>
    <w:rsid w:val="006324F1"/>
    <w:rsid w:val="00645252"/>
    <w:rsid w:val="00684810"/>
    <w:rsid w:val="00687CC0"/>
    <w:rsid w:val="006903C3"/>
    <w:rsid w:val="00696224"/>
    <w:rsid w:val="006C1538"/>
    <w:rsid w:val="006D3D74"/>
    <w:rsid w:val="007162AB"/>
    <w:rsid w:val="00750169"/>
    <w:rsid w:val="00761B93"/>
    <w:rsid w:val="00765D2A"/>
    <w:rsid w:val="00786659"/>
    <w:rsid w:val="00796618"/>
    <w:rsid w:val="007A58FF"/>
    <w:rsid w:val="007B6C92"/>
    <w:rsid w:val="007C10B6"/>
    <w:rsid w:val="007E3DA8"/>
    <w:rsid w:val="00817434"/>
    <w:rsid w:val="008335F8"/>
    <w:rsid w:val="0083569A"/>
    <w:rsid w:val="0085320A"/>
    <w:rsid w:val="008639E5"/>
    <w:rsid w:val="00883CC0"/>
    <w:rsid w:val="008E2E79"/>
    <w:rsid w:val="008F5BDB"/>
    <w:rsid w:val="00910E36"/>
    <w:rsid w:val="009619B5"/>
    <w:rsid w:val="00976A06"/>
    <w:rsid w:val="00987F26"/>
    <w:rsid w:val="009A4461"/>
    <w:rsid w:val="009B637D"/>
    <w:rsid w:val="009C6667"/>
    <w:rsid w:val="009F0B46"/>
    <w:rsid w:val="00A07CE5"/>
    <w:rsid w:val="00A1198C"/>
    <w:rsid w:val="00A44BDA"/>
    <w:rsid w:val="00A633C2"/>
    <w:rsid w:val="00A67108"/>
    <w:rsid w:val="00A74B12"/>
    <w:rsid w:val="00A85F20"/>
    <w:rsid w:val="00A9204E"/>
    <w:rsid w:val="00AE5CE6"/>
    <w:rsid w:val="00AE67B0"/>
    <w:rsid w:val="00AE73B9"/>
    <w:rsid w:val="00B20FFA"/>
    <w:rsid w:val="00B37C76"/>
    <w:rsid w:val="00B42507"/>
    <w:rsid w:val="00B4603C"/>
    <w:rsid w:val="00B71485"/>
    <w:rsid w:val="00B828C5"/>
    <w:rsid w:val="00B96A82"/>
    <w:rsid w:val="00BB0D2B"/>
    <w:rsid w:val="00BE15BB"/>
    <w:rsid w:val="00BF14A5"/>
    <w:rsid w:val="00C005CF"/>
    <w:rsid w:val="00C23A7C"/>
    <w:rsid w:val="00C55BD5"/>
    <w:rsid w:val="00C6295B"/>
    <w:rsid w:val="00CE54F8"/>
    <w:rsid w:val="00CE78A7"/>
    <w:rsid w:val="00D76C70"/>
    <w:rsid w:val="00D84DC2"/>
    <w:rsid w:val="00D974A5"/>
    <w:rsid w:val="00DD1F35"/>
    <w:rsid w:val="00DD652C"/>
    <w:rsid w:val="00DD67CE"/>
    <w:rsid w:val="00E16305"/>
    <w:rsid w:val="00E16DF3"/>
    <w:rsid w:val="00E202D0"/>
    <w:rsid w:val="00E35177"/>
    <w:rsid w:val="00E437B0"/>
    <w:rsid w:val="00E50152"/>
    <w:rsid w:val="00E5719B"/>
    <w:rsid w:val="00E60F94"/>
    <w:rsid w:val="00E74B3B"/>
    <w:rsid w:val="00EF3893"/>
    <w:rsid w:val="00F021A2"/>
    <w:rsid w:val="00F074A6"/>
    <w:rsid w:val="00F16731"/>
    <w:rsid w:val="00F2734D"/>
    <w:rsid w:val="00F5080E"/>
    <w:rsid w:val="00F50A2D"/>
    <w:rsid w:val="00F577C7"/>
    <w:rsid w:val="00F62633"/>
    <w:rsid w:val="00F658B1"/>
    <w:rsid w:val="00F86BE6"/>
    <w:rsid w:val="00F90A10"/>
    <w:rsid w:val="00F91F06"/>
    <w:rsid w:val="00FE23BC"/>
    <w:rsid w:val="00FE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F8E0"/>
  <w15:chartTrackingRefBased/>
  <w15:docId w15:val="{7EC62ADF-F468-44F0-9E95-00C60D1CC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F14A5"/>
    <w:pPr>
      <w:ind w:left="720"/>
      <w:contextualSpacing/>
    </w:pPr>
  </w:style>
  <w:style w:type="paragraph" w:styleId="NormalWeb">
    <w:name w:val="Normal (Web)"/>
    <w:basedOn w:val="Normal"/>
    <w:uiPriority w:val="99"/>
    <w:semiHidden/>
    <w:unhideWhenUsed/>
    <w:rsid w:val="00696224"/>
    <w:pPr>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pln">
    <w:name w:val="pln"/>
    <w:basedOn w:val="DefaultParagraphFont"/>
    <w:rsid w:val="00DD1F35"/>
  </w:style>
  <w:style w:type="character" w:customStyle="1" w:styleId="pun">
    <w:name w:val="pun"/>
    <w:basedOn w:val="DefaultParagraphFont"/>
    <w:rsid w:val="00DD1F35"/>
  </w:style>
  <w:style w:type="character" w:customStyle="1" w:styleId="lit">
    <w:name w:val="lit"/>
    <w:basedOn w:val="DefaultParagraphFont"/>
    <w:rsid w:val="00DD1F35"/>
  </w:style>
  <w:style w:type="character" w:customStyle="1" w:styleId="com">
    <w:name w:val="com"/>
    <w:basedOn w:val="DefaultParagraphFont"/>
    <w:rsid w:val="00DD1F35"/>
  </w:style>
  <w:style w:type="character" w:customStyle="1" w:styleId="kwd">
    <w:name w:val="kwd"/>
    <w:basedOn w:val="DefaultParagraphFont"/>
    <w:rsid w:val="003D1851"/>
  </w:style>
  <w:style w:type="character" w:customStyle="1" w:styleId="typ">
    <w:name w:val="typ"/>
    <w:basedOn w:val="DefaultParagraphFont"/>
    <w:rsid w:val="003D1851"/>
  </w:style>
  <w:style w:type="character" w:customStyle="1" w:styleId="str">
    <w:name w:val="str"/>
    <w:basedOn w:val="DefaultParagraphFont"/>
    <w:rsid w:val="00D84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177172">
      <w:bodyDiv w:val="1"/>
      <w:marLeft w:val="0"/>
      <w:marRight w:val="0"/>
      <w:marTop w:val="0"/>
      <w:marBottom w:val="0"/>
      <w:divBdr>
        <w:top w:val="none" w:sz="0" w:space="0" w:color="auto"/>
        <w:left w:val="none" w:sz="0" w:space="0" w:color="auto"/>
        <w:bottom w:val="none" w:sz="0" w:space="0" w:color="auto"/>
        <w:right w:val="none" w:sz="0" w:space="0" w:color="auto"/>
      </w:divBdr>
    </w:div>
    <w:div w:id="697512310">
      <w:bodyDiv w:val="1"/>
      <w:marLeft w:val="0"/>
      <w:marRight w:val="0"/>
      <w:marTop w:val="0"/>
      <w:marBottom w:val="0"/>
      <w:divBdr>
        <w:top w:val="none" w:sz="0" w:space="0" w:color="auto"/>
        <w:left w:val="none" w:sz="0" w:space="0" w:color="auto"/>
        <w:bottom w:val="none" w:sz="0" w:space="0" w:color="auto"/>
        <w:right w:val="none" w:sz="0" w:space="0" w:color="auto"/>
      </w:divBdr>
    </w:div>
    <w:div w:id="702633131">
      <w:bodyDiv w:val="1"/>
      <w:marLeft w:val="0"/>
      <w:marRight w:val="0"/>
      <w:marTop w:val="0"/>
      <w:marBottom w:val="0"/>
      <w:divBdr>
        <w:top w:val="none" w:sz="0" w:space="0" w:color="auto"/>
        <w:left w:val="none" w:sz="0" w:space="0" w:color="auto"/>
        <w:bottom w:val="none" w:sz="0" w:space="0" w:color="auto"/>
        <w:right w:val="none" w:sz="0" w:space="0" w:color="auto"/>
      </w:divBdr>
    </w:div>
    <w:div w:id="735860044">
      <w:bodyDiv w:val="1"/>
      <w:marLeft w:val="0"/>
      <w:marRight w:val="0"/>
      <w:marTop w:val="0"/>
      <w:marBottom w:val="0"/>
      <w:divBdr>
        <w:top w:val="none" w:sz="0" w:space="0" w:color="auto"/>
        <w:left w:val="none" w:sz="0" w:space="0" w:color="auto"/>
        <w:bottom w:val="none" w:sz="0" w:space="0" w:color="auto"/>
        <w:right w:val="none" w:sz="0" w:space="0" w:color="auto"/>
      </w:divBdr>
    </w:div>
    <w:div w:id="762608106">
      <w:bodyDiv w:val="1"/>
      <w:marLeft w:val="0"/>
      <w:marRight w:val="0"/>
      <w:marTop w:val="0"/>
      <w:marBottom w:val="0"/>
      <w:divBdr>
        <w:top w:val="none" w:sz="0" w:space="0" w:color="auto"/>
        <w:left w:val="none" w:sz="0" w:space="0" w:color="auto"/>
        <w:bottom w:val="none" w:sz="0" w:space="0" w:color="auto"/>
        <w:right w:val="none" w:sz="0" w:space="0" w:color="auto"/>
      </w:divBdr>
    </w:div>
    <w:div w:id="778523211">
      <w:bodyDiv w:val="1"/>
      <w:marLeft w:val="0"/>
      <w:marRight w:val="0"/>
      <w:marTop w:val="0"/>
      <w:marBottom w:val="0"/>
      <w:divBdr>
        <w:top w:val="none" w:sz="0" w:space="0" w:color="auto"/>
        <w:left w:val="none" w:sz="0" w:space="0" w:color="auto"/>
        <w:bottom w:val="none" w:sz="0" w:space="0" w:color="auto"/>
        <w:right w:val="none" w:sz="0" w:space="0" w:color="auto"/>
      </w:divBdr>
    </w:div>
    <w:div w:id="941574801">
      <w:bodyDiv w:val="1"/>
      <w:marLeft w:val="0"/>
      <w:marRight w:val="0"/>
      <w:marTop w:val="0"/>
      <w:marBottom w:val="0"/>
      <w:divBdr>
        <w:top w:val="none" w:sz="0" w:space="0" w:color="auto"/>
        <w:left w:val="none" w:sz="0" w:space="0" w:color="auto"/>
        <w:bottom w:val="none" w:sz="0" w:space="0" w:color="auto"/>
        <w:right w:val="none" w:sz="0" w:space="0" w:color="auto"/>
      </w:divBdr>
      <w:divsChild>
        <w:div w:id="654991271">
          <w:marLeft w:val="0"/>
          <w:marRight w:val="0"/>
          <w:marTop w:val="0"/>
          <w:marBottom w:val="0"/>
          <w:divBdr>
            <w:top w:val="none" w:sz="0" w:space="0" w:color="auto"/>
            <w:left w:val="none" w:sz="0" w:space="0" w:color="auto"/>
            <w:bottom w:val="none" w:sz="0" w:space="0" w:color="auto"/>
            <w:right w:val="none" w:sz="0" w:space="0" w:color="auto"/>
          </w:divBdr>
          <w:divsChild>
            <w:div w:id="839851211">
              <w:marLeft w:val="0"/>
              <w:marRight w:val="0"/>
              <w:marTop w:val="0"/>
              <w:marBottom w:val="0"/>
              <w:divBdr>
                <w:top w:val="none" w:sz="0" w:space="0" w:color="auto"/>
                <w:left w:val="none" w:sz="0" w:space="0" w:color="auto"/>
                <w:bottom w:val="none" w:sz="0" w:space="0" w:color="auto"/>
                <w:right w:val="none" w:sz="0" w:space="0" w:color="auto"/>
              </w:divBdr>
              <w:divsChild>
                <w:div w:id="14640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4126">
          <w:marLeft w:val="0"/>
          <w:marRight w:val="0"/>
          <w:marTop w:val="0"/>
          <w:marBottom w:val="0"/>
          <w:divBdr>
            <w:top w:val="single" w:sz="6" w:space="8" w:color="D6D6D6"/>
            <w:left w:val="none" w:sz="0" w:space="0" w:color="auto"/>
            <w:bottom w:val="single" w:sz="6" w:space="0" w:color="D6D6D6"/>
            <w:right w:val="none" w:sz="0" w:space="0" w:color="auto"/>
          </w:divBdr>
          <w:divsChild>
            <w:div w:id="497233561">
              <w:marLeft w:val="0"/>
              <w:marRight w:val="0"/>
              <w:marTop w:val="0"/>
              <w:marBottom w:val="0"/>
              <w:divBdr>
                <w:top w:val="none" w:sz="0" w:space="0" w:color="auto"/>
                <w:left w:val="none" w:sz="0" w:space="0" w:color="auto"/>
                <w:bottom w:val="none" w:sz="0" w:space="0" w:color="auto"/>
                <w:right w:val="none" w:sz="0" w:space="0" w:color="auto"/>
              </w:divBdr>
            </w:div>
            <w:div w:id="663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7387">
      <w:bodyDiv w:val="1"/>
      <w:marLeft w:val="0"/>
      <w:marRight w:val="0"/>
      <w:marTop w:val="0"/>
      <w:marBottom w:val="0"/>
      <w:divBdr>
        <w:top w:val="none" w:sz="0" w:space="0" w:color="auto"/>
        <w:left w:val="none" w:sz="0" w:space="0" w:color="auto"/>
        <w:bottom w:val="none" w:sz="0" w:space="0" w:color="auto"/>
        <w:right w:val="none" w:sz="0" w:space="0" w:color="auto"/>
      </w:divBdr>
    </w:div>
    <w:div w:id="1268344751">
      <w:bodyDiv w:val="1"/>
      <w:marLeft w:val="0"/>
      <w:marRight w:val="0"/>
      <w:marTop w:val="0"/>
      <w:marBottom w:val="0"/>
      <w:divBdr>
        <w:top w:val="none" w:sz="0" w:space="0" w:color="auto"/>
        <w:left w:val="none" w:sz="0" w:space="0" w:color="auto"/>
        <w:bottom w:val="none" w:sz="0" w:space="0" w:color="auto"/>
        <w:right w:val="none" w:sz="0" w:space="0" w:color="auto"/>
      </w:divBdr>
    </w:div>
    <w:div w:id="1294798347">
      <w:bodyDiv w:val="1"/>
      <w:marLeft w:val="0"/>
      <w:marRight w:val="0"/>
      <w:marTop w:val="0"/>
      <w:marBottom w:val="0"/>
      <w:divBdr>
        <w:top w:val="none" w:sz="0" w:space="0" w:color="auto"/>
        <w:left w:val="none" w:sz="0" w:space="0" w:color="auto"/>
        <w:bottom w:val="none" w:sz="0" w:space="0" w:color="auto"/>
        <w:right w:val="none" w:sz="0" w:space="0" w:color="auto"/>
      </w:divBdr>
    </w:div>
    <w:div w:id="1505441357">
      <w:bodyDiv w:val="1"/>
      <w:marLeft w:val="0"/>
      <w:marRight w:val="0"/>
      <w:marTop w:val="0"/>
      <w:marBottom w:val="0"/>
      <w:divBdr>
        <w:top w:val="none" w:sz="0" w:space="0" w:color="auto"/>
        <w:left w:val="none" w:sz="0" w:space="0" w:color="auto"/>
        <w:bottom w:val="none" w:sz="0" w:space="0" w:color="auto"/>
        <w:right w:val="none" w:sz="0" w:space="0" w:color="auto"/>
      </w:divBdr>
    </w:div>
    <w:div w:id="1515798413">
      <w:bodyDiv w:val="1"/>
      <w:marLeft w:val="0"/>
      <w:marRight w:val="0"/>
      <w:marTop w:val="0"/>
      <w:marBottom w:val="0"/>
      <w:divBdr>
        <w:top w:val="none" w:sz="0" w:space="0" w:color="auto"/>
        <w:left w:val="none" w:sz="0" w:space="0" w:color="auto"/>
        <w:bottom w:val="none" w:sz="0" w:space="0" w:color="auto"/>
        <w:right w:val="none" w:sz="0" w:space="0" w:color="auto"/>
      </w:divBdr>
    </w:div>
    <w:div w:id="1555392258">
      <w:bodyDiv w:val="1"/>
      <w:marLeft w:val="0"/>
      <w:marRight w:val="0"/>
      <w:marTop w:val="0"/>
      <w:marBottom w:val="0"/>
      <w:divBdr>
        <w:top w:val="none" w:sz="0" w:space="0" w:color="auto"/>
        <w:left w:val="none" w:sz="0" w:space="0" w:color="auto"/>
        <w:bottom w:val="none" w:sz="0" w:space="0" w:color="auto"/>
        <w:right w:val="none" w:sz="0" w:space="0" w:color="auto"/>
      </w:divBdr>
    </w:div>
    <w:div w:id="1631207212">
      <w:bodyDiv w:val="1"/>
      <w:marLeft w:val="0"/>
      <w:marRight w:val="0"/>
      <w:marTop w:val="0"/>
      <w:marBottom w:val="0"/>
      <w:divBdr>
        <w:top w:val="none" w:sz="0" w:space="0" w:color="auto"/>
        <w:left w:val="none" w:sz="0" w:space="0" w:color="auto"/>
        <w:bottom w:val="none" w:sz="0" w:space="0" w:color="auto"/>
        <w:right w:val="none" w:sz="0" w:space="0" w:color="auto"/>
      </w:divBdr>
    </w:div>
    <w:div w:id="1683126786">
      <w:bodyDiv w:val="1"/>
      <w:marLeft w:val="0"/>
      <w:marRight w:val="0"/>
      <w:marTop w:val="0"/>
      <w:marBottom w:val="0"/>
      <w:divBdr>
        <w:top w:val="none" w:sz="0" w:space="0" w:color="auto"/>
        <w:left w:val="none" w:sz="0" w:space="0" w:color="auto"/>
        <w:bottom w:val="none" w:sz="0" w:space="0" w:color="auto"/>
        <w:right w:val="none" w:sz="0" w:space="0" w:color="auto"/>
      </w:divBdr>
    </w:div>
    <w:div w:id="1740858676">
      <w:bodyDiv w:val="1"/>
      <w:marLeft w:val="0"/>
      <w:marRight w:val="0"/>
      <w:marTop w:val="0"/>
      <w:marBottom w:val="0"/>
      <w:divBdr>
        <w:top w:val="none" w:sz="0" w:space="0" w:color="auto"/>
        <w:left w:val="none" w:sz="0" w:space="0" w:color="auto"/>
        <w:bottom w:val="none" w:sz="0" w:space="0" w:color="auto"/>
        <w:right w:val="none" w:sz="0" w:space="0" w:color="auto"/>
      </w:divBdr>
    </w:div>
    <w:div w:id="1845587813">
      <w:bodyDiv w:val="1"/>
      <w:marLeft w:val="0"/>
      <w:marRight w:val="0"/>
      <w:marTop w:val="0"/>
      <w:marBottom w:val="0"/>
      <w:divBdr>
        <w:top w:val="none" w:sz="0" w:space="0" w:color="auto"/>
        <w:left w:val="none" w:sz="0" w:space="0" w:color="auto"/>
        <w:bottom w:val="none" w:sz="0" w:space="0" w:color="auto"/>
        <w:right w:val="none" w:sz="0" w:space="0" w:color="auto"/>
      </w:divBdr>
    </w:div>
    <w:div w:id="1861040310">
      <w:bodyDiv w:val="1"/>
      <w:marLeft w:val="0"/>
      <w:marRight w:val="0"/>
      <w:marTop w:val="0"/>
      <w:marBottom w:val="0"/>
      <w:divBdr>
        <w:top w:val="none" w:sz="0" w:space="0" w:color="auto"/>
        <w:left w:val="none" w:sz="0" w:space="0" w:color="auto"/>
        <w:bottom w:val="none" w:sz="0" w:space="0" w:color="auto"/>
        <w:right w:val="none" w:sz="0" w:space="0" w:color="auto"/>
      </w:divBdr>
    </w:div>
    <w:div w:id="19941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ass/interactive_shell.htm" TargetMode="External"/><Relationship Id="rId13" Type="http://schemas.openxmlformats.org/officeDocument/2006/relationships/hyperlink" Target="https://www.tutorialspoint.com/sass/functions.htm" TargetMode="External"/><Relationship Id="rId18" Type="http://schemas.openxmlformats.org/officeDocument/2006/relationships/hyperlink" Target="https://www.tutorialspoint.com/sass/directives_media.htm" TargetMode="External"/><Relationship Id="rId26" Type="http://schemas.openxmlformats.org/officeDocument/2006/relationships/hyperlink" Target="https://www.tutorialspoint.com/sass/for_directive.ht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tutorialspoint.com/sass/directives_debug.htm" TargetMode="External"/><Relationship Id="rId34" Type="http://schemas.openxmlformats.org/officeDocument/2006/relationships/hyperlink" Target="https://www.tutorialspoint.com/sass/color_operations.htm" TargetMode="External"/><Relationship Id="rId7" Type="http://schemas.openxmlformats.org/officeDocument/2006/relationships/webSettings" Target="webSettings.xml"/><Relationship Id="rId12" Type="http://schemas.openxmlformats.org/officeDocument/2006/relationships/hyperlink" Target="https://www.tutorialspoint.com/sass/parentheses.htm" TargetMode="External"/><Relationship Id="rId17" Type="http://schemas.openxmlformats.org/officeDocument/2006/relationships/hyperlink" Target="https://www.tutorialspoint.com/sass/directives_import.htm" TargetMode="External"/><Relationship Id="rId25" Type="http://schemas.openxmlformats.org/officeDocument/2006/relationships/hyperlink" Target="https://www.tutorialspoint.com/sass/if_directive.htm" TargetMode="External"/><Relationship Id="rId33" Type="http://schemas.openxmlformats.org/officeDocument/2006/relationships/hyperlink" Target="https://www.tutorialspoint.com/sass/number_operations.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utorialspoint.com/sass/var_defaults.htm" TargetMode="External"/><Relationship Id="rId20" Type="http://schemas.openxmlformats.org/officeDocument/2006/relationships/hyperlink" Target="https://www.tutorialspoint.com/sass/directives_atroot.htm" TargetMode="External"/><Relationship Id="rId29" Type="http://schemas.openxmlformats.org/officeDocument/2006/relationships/hyperlink" Target="https://www.tutorialspoint.com/sass/defining_a_mixin.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sass/operations.htm" TargetMode="External"/><Relationship Id="rId24" Type="http://schemas.openxmlformats.org/officeDocument/2006/relationships/hyperlink" Target="https://www.tutorialspoint.com/sass/if_function.htm" TargetMode="External"/><Relationship Id="rId32" Type="http://schemas.openxmlformats.org/officeDocument/2006/relationships/hyperlink" Target="https://www.tutorialspoint.com/sass/passing_content_blocks_to_mixin.htm" TargetMode="External"/><Relationship Id="rId37" Type="http://schemas.openxmlformats.org/officeDocument/2006/relationships/hyperlink" Target="https://www.tutorialspoint.com/sass/datatypes.htm" TargetMode="External"/><Relationship Id="rId5" Type="http://schemas.openxmlformats.org/officeDocument/2006/relationships/styles" Target="styles.xml"/><Relationship Id="rId15" Type="http://schemas.openxmlformats.org/officeDocument/2006/relationships/hyperlink" Target="https://www.tutorialspoint.com/sass/&amp;_sassscript.htm" TargetMode="External"/><Relationship Id="rId23" Type="http://schemas.openxmlformats.org/officeDocument/2006/relationships/hyperlink" Target="https://www.tutorialspoint.com/sass/directives_error.htm" TargetMode="External"/><Relationship Id="rId28" Type="http://schemas.openxmlformats.org/officeDocument/2006/relationships/hyperlink" Target="https://www.tutorialspoint.com/sass/while_directive.htm" TargetMode="External"/><Relationship Id="rId36" Type="http://schemas.openxmlformats.org/officeDocument/2006/relationships/hyperlink" Target="https://www.tutorialspoint.com/sass/boolean_operations.htm" TargetMode="External"/><Relationship Id="rId10" Type="http://schemas.openxmlformats.org/officeDocument/2006/relationships/hyperlink" Target="https://www.tutorialspoint.com/sass/datatypes.htm" TargetMode="External"/><Relationship Id="rId19" Type="http://schemas.openxmlformats.org/officeDocument/2006/relationships/hyperlink" Target="https://www.tutorialspoint.com/sass/directives_extend.htm" TargetMode="External"/><Relationship Id="rId31" Type="http://schemas.openxmlformats.org/officeDocument/2006/relationships/hyperlink" Target="https://www.tutorialspoint.com/sass/arguments.htm" TargetMode="External"/><Relationship Id="rId4" Type="http://schemas.openxmlformats.org/officeDocument/2006/relationships/numbering" Target="numbering.xml"/><Relationship Id="rId9" Type="http://schemas.openxmlformats.org/officeDocument/2006/relationships/hyperlink" Target="https://www.tutorialspoint.com/sass/variables.htm" TargetMode="External"/><Relationship Id="rId14" Type="http://schemas.openxmlformats.org/officeDocument/2006/relationships/hyperlink" Target="https://www.tutorialspoint.com/sass/interpolation.htm" TargetMode="External"/><Relationship Id="rId22" Type="http://schemas.openxmlformats.org/officeDocument/2006/relationships/hyperlink" Target="https://www.tutorialspoint.com/sass/directives_warn.htm" TargetMode="External"/><Relationship Id="rId27" Type="http://schemas.openxmlformats.org/officeDocument/2006/relationships/hyperlink" Target="https://www.tutorialspoint.com/sass/each_directive.htm" TargetMode="External"/><Relationship Id="rId30" Type="http://schemas.openxmlformats.org/officeDocument/2006/relationships/hyperlink" Target="https://www.tutorialspoint.com/sass/including_a_mixin.htm" TargetMode="External"/><Relationship Id="rId35" Type="http://schemas.openxmlformats.org/officeDocument/2006/relationships/hyperlink" Target="https://www.tutorialspoint.com/sass/string_operation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ika\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286</TotalTime>
  <Pages>13</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dc:creator>
  <cp:keywords/>
  <dc:description/>
  <cp:lastModifiedBy>Manika Sahu</cp:lastModifiedBy>
  <cp:revision>221</cp:revision>
  <dcterms:created xsi:type="dcterms:W3CDTF">2020-01-06T22:53:00Z</dcterms:created>
  <dcterms:modified xsi:type="dcterms:W3CDTF">2020-01-07T03:39:00Z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